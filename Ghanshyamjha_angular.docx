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65" w:rsidRPr="00DB3F50" w:rsidRDefault="00266065" w:rsidP="00D16095">
      <w:pPr>
        <w:pStyle w:val="SectionTitle"/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Name:</w:t>
      </w:r>
      <w:r w:rsidR="00F13B7D" w:rsidRPr="00DB3F50">
        <w:rPr>
          <w:rFonts w:ascii="Arial" w:eastAsiaTheme="minorEastAsia" w:hAnsi="Arial" w:cs="Arial"/>
          <w:sz w:val="22"/>
          <w:szCs w:val="22"/>
        </w:rPr>
        <w:t xml:space="preserve"> Ghanshyam jha</w:t>
      </w:r>
    </w:p>
    <w:p w:rsidR="00266065" w:rsidRPr="00DB3F50" w:rsidRDefault="00266065" w:rsidP="00D16095">
      <w:pPr>
        <w:pStyle w:val="SectionTitle"/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Phone</w:t>
      </w:r>
      <w:r w:rsidR="00F13B7D" w:rsidRPr="00DB3F50">
        <w:rPr>
          <w:rFonts w:ascii="Arial" w:eastAsiaTheme="minorEastAsia" w:hAnsi="Arial" w:cs="Arial"/>
          <w:sz w:val="22"/>
          <w:szCs w:val="22"/>
        </w:rPr>
        <w:t xml:space="preserve"> 9620715338</w:t>
      </w:r>
    </w:p>
    <w:p w:rsidR="00266065" w:rsidRPr="00DB3F50" w:rsidRDefault="00266065" w:rsidP="00D16095">
      <w:pPr>
        <w:pStyle w:val="SectionTitle"/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Address:</w:t>
      </w:r>
      <w:r w:rsidR="00ED6CD0" w:rsidRPr="00DB3F50">
        <w:rPr>
          <w:rFonts w:ascii="Arial" w:eastAsiaTheme="minorEastAsia" w:hAnsi="Arial" w:cs="Arial"/>
          <w:sz w:val="22"/>
          <w:szCs w:val="22"/>
        </w:rPr>
        <w:t xml:space="preserve"> </w:t>
      </w:r>
      <w:r w:rsidR="009233B1">
        <w:rPr>
          <w:rFonts w:ascii="Arial" w:eastAsiaTheme="minorEastAsia" w:hAnsi="Arial" w:cs="Arial"/>
          <w:sz w:val="22"/>
          <w:szCs w:val="22"/>
        </w:rPr>
        <w:t>cOX tOWN</w:t>
      </w:r>
      <w:r w:rsidR="00F13B7D" w:rsidRPr="00DB3F50">
        <w:rPr>
          <w:rFonts w:ascii="Arial" w:eastAsiaTheme="minorEastAsia" w:hAnsi="Arial" w:cs="Arial"/>
          <w:sz w:val="22"/>
          <w:szCs w:val="22"/>
        </w:rPr>
        <w:t>, Bangalore</w:t>
      </w:r>
      <w:r w:rsidR="003F052D">
        <w:rPr>
          <w:rFonts w:ascii="Arial" w:eastAsiaTheme="minorEastAsia" w:hAnsi="Arial" w:cs="Arial"/>
          <w:sz w:val="22"/>
          <w:szCs w:val="22"/>
        </w:rPr>
        <w:t>, 560005</w:t>
      </w:r>
    </w:p>
    <w:p w:rsidR="00AC0CAE" w:rsidRDefault="001651BD" w:rsidP="00D16095">
      <w:pPr>
        <w:pStyle w:val="SectionTitle"/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 xml:space="preserve">E-mail: </w:t>
      </w:r>
      <w:hyperlink r:id="rId8" w:history="1">
        <w:r w:rsidR="009233B1" w:rsidRPr="009233B1">
          <w:rPr>
            <w:rStyle w:val="Hyperlink"/>
            <w:rFonts w:ascii="Arial" w:eastAsiaTheme="minorEastAsia" w:hAnsi="Arial" w:cs="Arial"/>
            <w:sz w:val="22"/>
            <w:szCs w:val="22"/>
            <w:u w:val="none"/>
          </w:rPr>
          <w:t>MANISH1298@GMAIL.com</w:t>
        </w:r>
      </w:hyperlink>
      <w:r w:rsidR="009233B1">
        <w:rPr>
          <w:rFonts w:ascii="Arial" w:eastAsiaTheme="minorEastAsia" w:hAnsi="Arial" w:cs="Arial"/>
          <w:sz w:val="22"/>
          <w:szCs w:val="22"/>
        </w:rPr>
        <w:t>,</w:t>
      </w:r>
      <w:r w:rsidR="009233B1" w:rsidRPr="009233B1">
        <w:t xml:space="preserve"> GHANSHUJEE4@GMAIL.COM</w:t>
      </w:r>
    </w:p>
    <w:p w:rsidR="009233B1" w:rsidRPr="009233B1" w:rsidRDefault="009233B1" w:rsidP="009233B1"/>
    <w:p w:rsidR="009233B1" w:rsidRPr="009233B1" w:rsidRDefault="009233B1" w:rsidP="009233B1"/>
    <w:tbl>
      <w:tblPr>
        <w:tblW w:w="0" w:type="auto"/>
        <w:tblInd w:w="-729" w:type="dxa"/>
        <w:tblLayout w:type="fixed"/>
        <w:tblLook w:val="0000" w:firstRow="0" w:lastRow="0" w:firstColumn="0" w:lastColumn="0" w:noHBand="0" w:noVBand="0"/>
      </w:tblPr>
      <w:tblGrid>
        <w:gridCol w:w="9648"/>
      </w:tblGrid>
      <w:tr w:rsidR="000A22F7" w:rsidRPr="00DB3F50" w:rsidTr="00CD031E">
        <w:trPr>
          <w:cantSplit/>
          <w:trHeight w:val="450"/>
        </w:trPr>
        <w:tc>
          <w:tcPr>
            <w:tcW w:w="9648" w:type="dxa"/>
            <w:tcBorders>
              <w:bottom w:val="single" w:sz="4" w:space="0" w:color="auto"/>
            </w:tcBorders>
            <w:shd w:val="clear" w:color="auto" w:fill="auto"/>
          </w:tcPr>
          <w:p w:rsidR="000A22F7" w:rsidRPr="00DB3F50" w:rsidRDefault="000A22F7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  <w:r w:rsidRPr="00DB3F50">
              <w:rPr>
                <w:rFonts w:ascii="Arial" w:eastAsiaTheme="minorEastAsia" w:hAnsi="Arial" w:cs="Arial"/>
                <w:sz w:val="22"/>
                <w:szCs w:val="22"/>
              </w:rPr>
              <w:t>OBJECTIVE</w:t>
            </w:r>
            <w:r w:rsidR="00255D05" w:rsidRPr="00DB3F50">
              <w:rPr>
                <w:rFonts w:ascii="Arial" w:eastAsiaTheme="minorEastAsia" w:hAnsi="Arial" w:cs="Arial"/>
                <w:sz w:val="22"/>
                <w:szCs w:val="22"/>
              </w:rPr>
              <w:t xml:space="preserve"> and Career Summary</w:t>
            </w:r>
            <w:r w:rsidR="001651BD" w:rsidRPr="00DB3F50">
              <w:rPr>
                <w:rFonts w:ascii="Arial" w:eastAsiaTheme="minorEastAsia" w:hAnsi="Arial" w:cs="Arial"/>
                <w:sz w:val="22"/>
                <w:szCs w:val="22"/>
              </w:rPr>
              <w:t>:</w:t>
            </w:r>
          </w:p>
        </w:tc>
      </w:tr>
    </w:tbl>
    <w:p w:rsidR="007864B9" w:rsidRDefault="007864B9" w:rsidP="007864B9">
      <w:pPr>
        <w:pStyle w:val="Standard"/>
        <w:numPr>
          <w:ilvl w:val="0"/>
          <w:numId w:val="28"/>
        </w:numPr>
        <w:jc w:val="both"/>
      </w:pPr>
      <w:r>
        <w:t>To secure a challenging position to effectively contribute my skills as a Software Professional, possessing Technical and Management Skills and constantly improve my knowledge level to reach higher goals.</w:t>
      </w:r>
    </w:p>
    <w:tbl>
      <w:tblPr>
        <w:tblpPr w:leftFromText="180" w:rightFromText="180" w:vertAnchor="text" w:horzAnchor="page" w:tblpX="526" w:tblpY="426"/>
        <w:tblW w:w="0" w:type="auto"/>
        <w:tblLayout w:type="fixed"/>
        <w:tblLook w:val="0000" w:firstRow="0" w:lastRow="0" w:firstColumn="0" w:lastColumn="0" w:noHBand="0" w:noVBand="0"/>
      </w:tblPr>
      <w:tblGrid>
        <w:gridCol w:w="9648"/>
      </w:tblGrid>
      <w:tr w:rsidR="00CD031E" w:rsidRPr="00CD031E" w:rsidTr="00CD031E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CD031E" w:rsidRPr="00CD031E" w:rsidRDefault="00CD031E" w:rsidP="00CD031E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  <w:r w:rsidRPr="00CD031E">
              <w:rPr>
                <w:rFonts w:ascii="Arial" w:eastAsiaTheme="minorEastAsia" w:hAnsi="Arial" w:cs="Arial"/>
                <w:sz w:val="22"/>
                <w:szCs w:val="22"/>
              </w:rPr>
              <w:t>KEY SOFTWARE SKILLS</w:t>
            </w:r>
          </w:p>
        </w:tc>
      </w:tr>
      <w:tr w:rsidR="00CD031E" w:rsidRPr="00CD031E" w:rsidTr="00CD031E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CD031E" w:rsidRPr="00CD031E" w:rsidRDefault="00CD031E" w:rsidP="00CD031E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</w:p>
        </w:tc>
      </w:tr>
    </w:tbl>
    <w:p w:rsidR="00200EEC" w:rsidRPr="00DB3F50" w:rsidRDefault="00200EEC" w:rsidP="00200EEC">
      <w:pPr>
        <w:widowControl/>
        <w:tabs>
          <w:tab w:val="left" w:pos="630"/>
        </w:tabs>
        <w:spacing w:before="40" w:after="200" w:line="264" w:lineRule="auto"/>
        <w:ind w:left="630" w:right="172"/>
        <w:jc w:val="both"/>
        <w:rPr>
          <w:rFonts w:ascii="Arial" w:eastAsia="Calibri" w:hAnsi="Arial" w:cs="Arial"/>
          <w:sz w:val="22"/>
          <w:szCs w:val="22"/>
        </w:rPr>
      </w:pPr>
    </w:p>
    <w:p w:rsidR="00150636" w:rsidRPr="00CD031E" w:rsidRDefault="00C57AFC" w:rsidP="00150636">
      <w:pPr>
        <w:pStyle w:val="CompanyName"/>
        <w:tabs>
          <w:tab w:val="clear" w:pos="6480"/>
          <w:tab w:val="right" w:pos="7200"/>
        </w:tabs>
        <w:spacing w:after="240"/>
        <w:rPr>
          <w:rFonts w:ascii="Arial" w:hAnsi="Arial" w:cs="Arial"/>
          <w:bCs/>
          <w:szCs w:val="22"/>
        </w:rPr>
      </w:pPr>
      <w:r w:rsidRPr="00CD031E">
        <w:rPr>
          <w:rFonts w:ascii="Arial" w:hAnsi="Arial" w:cs="Arial"/>
          <w:bCs/>
          <w:szCs w:val="22"/>
        </w:rPr>
        <w:t xml:space="preserve">Programming Languages: </w:t>
      </w:r>
      <w:r w:rsidR="00012C43" w:rsidRPr="00CD031E">
        <w:rPr>
          <w:rFonts w:ascii="Arial" w:hAnsi="Arial" w:cs="Arial"/>
          <w:bCs/>
          <w:szCs w:val="22"/>
        </w:rPr>
        <w:t>Html 5, CSS3, A</w:t>
      </w:r>
      <w:r w:rsidR="00F13B7D" w:rsidRPr="00CD031E">
        <w:rPr>
          <w:rFonts w:ascii="Arial" w:hAnsi="Arial" w:cs="Arial"/>
          <w:bCs/>
          <w:szCs w:val="22"/>
        </w:rPr>
        <w:t>sp.net,</w:t>
      </w:r>
      <w:r w:rsidR="00012C43" w:rsidRPr="00CD031E">
        <w:rPr>
          <w:rFonts w:ascii="Arial" w:hAnsi="Arial" w:cs="Arial"/>
          <w:bCs/>
          <w:szCs w:val="22"/>
        </w:rPr>
        <w:t xml:space="preserve"> Bootstrap,</w:t>
      </w:r>
      <w:r w:rsidR="00F13B7D" w:rsidRPr="00CD031E">
        <w:rPr>
          <w:rFonts w:ascii="Arial" w:hAnsi="Arial" w:cs="Arial"/>
          <w:bCs/>
          <w:szCs w:val="22"/>
        </w:rPr>
        <w:t xml:space="preserve"> </w:t>
      </w:r>
      <w:r w:rsidR="00180A7F" w:rsidRPr="00CD031E">
        <w:rPr>
          <w:rFonts w:ascii="Arial" w:hAnsi="Arial" w:cs="Arial"/>
          <w:bCs/>
          <w:szCs w:val="22"/>
        </w:rPr>
        <w:t xml:space="preserve">Java Script, Angular </w:t>
      </w:r>
      <w:proofErr w:type="spellStart"/>
      <w:r w:rsidR="00180A7F" w:rsidRPr="00CD031E">
        <w:rPr>
          <w:rFonts w:ascii="Arial" w:hAnsi="Arial" w:cs="Arial"/>
          <w:bCs/>
          <w:szCs w:val="22"/>
        </w:rPr>
        <w:t>Js</w:t>
      </w:r>
      <w:proofErr w:type="spellEnd"/>
      <w:r w:rsidR="00180A7F" w:rsidRPr="00CD031E">
        <w:rPr>
          <w:rFonts w:ascii="Arial" w:hAnsi="Arial" w:cs="Arial"/>
          <w:bCs/>
          <w:szCs w:val="22"/>
        </w:rPr>
        <w:t>,</w:t>
      </w:r>
    </w:p>
    <w:p w:rsidR="00BD6502" w:rsidRPr="00CD031E" w:rsidRDefault="00180A7F" w:rsidP="00150636">
      <w:pPr>
        <w:pStyle w:val="CompanyName"/>
        <w:tabs>
          <w:tab w:val="clear" w:pos="6480"/>
          <w:tab w:val="right" w:pos="7200"/>
        </w:tabs>
        <w:spacing w:after="240"/>
        <w:rPr>
          <w:rFonts w:ascii="Arial" w:hAnsi="Arial" w:cs="Arial"/>
          <w:bCs/>
          <w:szCs w:val="22"/>
        </w:rPr>
      </w:pPr>
      <w:r w:rsidRPr="00CD031E">
        <w:rPr>
          <w:rFonts w:ascii="Arial" w:hAnsi="Arial" w:cs="Arial"/>
          <w:bCs/>
          <w:szCs w:val="22"/>
        </w:rPr>
        <w:t>J</w:t>
      </w:r>
      <w:r w:rsidR="007D4E2E" w:rsidRPr="00CD031E">
        <w:rPr>
          <w:rFonts w:ascii="Arial" w:hAnsi="Arial" w:cs="Arial"/>
          <w:bCs/>
          <w:szCs w:val="22"/>
        </w:rPr>
        <w:t>-</w:t>
      </w:r>
      <w:r w:rsidRPr="00CD031E">
        <w:rPr>
          <w:rFonts w:ascii="Arial" w:hAnsi="Arial" w:cs="Arial"/>
          <w:bCs/>
          <w:szCs w:val="22"/>
        </w:rPr>
        <w:t>query</w:t>
      </w:r>
      <w:r w:rsidR="00150636" w:rsidRPr="00CD031E">
        <w:rPr>
          <w:rFonts w:ascii="Arial" w:hAnsi="Arial" w:cs="Arial"/>
          <w:bCs/>
          <w:szCs w:val="22"/>
        </w:rPr>
        <w:t>, MVC</w:t>
      </w:r>
      <w:r w:rsidR="007D4E2E" w:rsidRPr="00CD031E">
        <w:rPr>
          <w:rFonts w:ascii="Arial" w:hAnsi="Arial" w:cs="Arial"/>
          <w:bCs/>
          <w:szCs w:val="22"/>
        </w:rPr>
        <w:t>. LESS CSS</w:t>
      </w:r>
      <w:r w:rsidR="00150636" w:rsidRPr="00CD031E">
        <w:rPr>
          <w:rFonts w:ascii="Arial" w:hAnsi="Arial" w:cs="Arial"/>
          <w:bCs/>
          <w:szCs w:val="22"/>
        </w:rPr>
        <w:t>.</w:t>
      </w:r>
    </w:p>
    <w:p w:rsidR="00BD6502" w:rsidRPr="00CD031E" w:rsidRDefault="00180A7F" w:rsidP="00150636">
      <w:pPr>
        <w:spacing w:after="240"/>
        <w:rPr>
          <w:rFonts w:ascii="Arial" w:hAnsi="Arial" w:cs="Arial"/>
          <w:sz w:val="22"/>
          <w:szCs w:val="22"/>
        </w:rPr>
      </w:pPr>
      <w:r w:rsidRPr="00CD031E">
        <w:rPr>
          <w:rFonts w:ascii="Arial" w:hAnsi="Arial" w:cs="Arial"/>
          <w:sz w:val="22"/>
          <w:szCs w:val="22"/>
        </w:rPr>
        <w:t>Tools:</w:t>
      </w:r>
      <w:r w:rsidR="00BD6502" w:rsidRPr="00CD031E">
        <w:rPr>
          <w:rFonts w:ascii="Arial" w:hAnsi="Arial" w:cs="Arial"/>
          <w:sz w:val="22"/>
          <w:szCs w:val="22"/>
        </w:rPr>
        <w:t xml:space="preserve"> </w:t>
      </w:r>
      <w:r w:rsidR="00840D72" w:rsidRPr="00CD031E">
        <w:rPr>
          <w:rFonts w:ascii="Arial" w:hAnsi="Arial" w:cs="Arial"/>
          <w:sz w:val="22"/>
          <w:szCs w:val="22"/>
        </w:rPr>
        <w:t>visual studio</w:t>
      </w:r>
      <w:r w:rsidRPr="00CD031E">
        <w:rPr>
          <w:rFonts w:ascii="Arial" w:hAnsi="Arial" w:cs="Arial"/>
          <w:sz w:val="22"/>
          <w:szCs w:val="22"/>
        </w:rPr>
        <w:t xml:space="preserve"> 2015, notepad++</w:t>
      </w:r>
      <w:r w:rsidR="000708AD">
        <w:rPr>
          <w:rFonts w:ascii="Arial" w:hAnsi="Arial" w:cs="Arial"/>
          <w:sz w:val="22"/>
          <w:szCs w:val="22"/>
        </w:rPr>
        <w:t xml:space="preserve">, IntelliJ, </w:t>
      </w:r>
      <w:proofErr w:type="spellStart"/>
      <w:r w:rsidR="000708AD">
        <w:rPr>
          <w:rFonts w:ascii="Arial" w:hAnsi="Arial" w:cs="Arial"/>
          <w:sz w:val="22"/>
          <w:szCs w:val="22"/>
        </w:rPr>
        <w:t>Github</w:t>
      </w:r>
      <w:proofErr w:type="spellEnd"/>
    </w:p>
    <w:p w:rsidR="00604F63" w:rsidRPr="00CD031E" w:rsidRDefault="00604F63" w:rsidP="00150636">
      <w:pPr>
        <w:spacing w:after="240"/>
        <w:rPr>
          <w:rFonts w:ascii="Arial" w:hAnsi="Arial" w:cs="Arial"/>
          <w:sz w:val="22"/>
          <w:szCs w:val="22"/>
        </w:rPr>
      </w:pPr>
      <w:r w:rsidRPr="00CD031E">
        <w:rPr>
          <w:rFonts w:ascii="Arial" w:hAnsi="Arial" w:cs="Arial"/>
          <w:sz w:val="22"/>
          <w:szCs w:val="22"/>
        </w:rPr>
        <w:t>CMS:</w:t>
      </w:r>
      <w:r w:rsidR="00840D72" w:rsidRPr="00CD031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A2619B" w:rsidRPr="00CD031E">
        <w:rPr>
          <w:rFonts w:ascii="Arial" w:eastAsia="Calibri" w:hAnsi="Arial" w:cs="Arial"/>
          <w:sz w:val="22"/>
          <w:szCs w:val="22"/>
        </w:rPr>
        <w:t>S</w:t>
      </w:r>
      <w:r w:rsidR="00D84630" w:rsidRPr="00CD031E">
        <w:rPr>
          <w:rFonts w:ascii="Arial" w:eastAsia="Calibri" w:hAnsi="Arial" w:cs="Arial"/>
          <w:sz w:val="22"/>
          <w:szCs w:val="22"/>
        </w:rPr>
        <w:t>eo</w:t>
      </w:r>
      <w:proofErr w:type="spellEnd"/>
      <w:r w:rsidR="00D84630" w:rsidRPr="00CD031E">
        <w:rPr>
          <w:rFonts w:ascii="Arial" w:eastAsia="Calibri" w:hAnsi="Arial" w:cs="Arial"/>
          <w:sz w:val="22"/>
          <w:szCs w:val="22"/>
        </w:rPr>
        <w:t>, Hosting and deployment</w:t>
      </w:r>
    </w:p>
    <w:p w:rsidR="005B1AA5" w:rsidRPr="00CD031E" w:rsidRDefault="005B1AA5" w:rsidP="00150636">
      <w:pPr>
        <w:spacing w:after="240"/>
        <w:rPr>
          <w:rFonts w:ascii="Arial" w:hAnsi="Arial" w:cs="Arial"/>
          <w:sz w:val="22"/>
          <w:szCs w:val="22"/>
        </w:rPr>
      </w:pPr>
      <w:r w:rsidRPr="00CD031E">
        <w:rPr>
          <w:rFonts w:ascii="Arial" w:hAnsi="Arial" w:cs="Arial"/>
          <w:sz w:val="22"/>
          <w:szCs w:val="22"/>
        </w:rPr>
        <w:t xml:space="preserve">OS: </w:t>
      </w:r>
      <w:r w:rsidR="00F13B7D" w:rsidRPr="00CD031E">
        <w:rPr>
          <w:rFonts w:ascii="Arial" w:hAnsi="Arial" w:cs="Arial"/>
          <w:sz w:val="22"/>
          <w:szCs w:val="22"/>
        </w:rPr>
        <w:t>window 7, 8,</w:t>
      </w:r>
      <w:r w:rsidR="00C23B98" w:rsidRPr="00CD031E">
        <w:rPr>
          <w:rFonts w:ascii="Arial" w:hAnsi="Arial" w:cs="Arial"/>
          <w:sz w:val="22"/>
          <w:szCs w:val="22"/>
        </w:rPr>
        <w:t xml:space="preserve"> </w:t>
      </w:r>
      <w:r w:rsidR="00A66890" w:rsidRPr="00CD031E">
        <w:rPr>
          <w:rFonts w:ascii="Arial" w:hAnsi="Arial" w:cs="Arial"/>
          <w:sz w:val="22"/>
          <w:szCs w:val="22"/>
        </w:rPr>
        <w:t>8.1</w:t>
      </w:r>
      <w:r w:rsidR="00180A7F" w:rsidRPr="00CD031E">
        <w:rPr>
          <w:rFonts w:ascii="Arial" w:hAnsi="Arial" w:cs="Arial"/>
          <w:sz w:val="22"/>
          <w:szCs w:val="22"/>
        </w:rPr>
        <w:t>, 10</w:t>
      </w:r>
      <w:r w:rsidR="00A66890" w:rsidRPr="00CD031E">
        <w:rPr>
          <w:rFonts w:ascii="Arial" w:hAnsi="Arial" w:cs="Arial"/>
          <w:sz w:val="22"/>
          <w:szCs w:val="22"/>
        </w:rPr>
        <w:t>.</w:t>
      </w:r>
    </w:p>
    <w:p w:rsidR="009A185D" w:rsidRPr="00CD031E" w:rsidRDefault="009A185D" w:rsidP="00604F63">
      <w:pPr>
        <w:rPr>
          <w:rFonts w:ascii="Arial" w:hAnsi="Arial" w:cs="Arial"/>
          <w:sz w:val="22"/>
          <w:szCs w:val="22"/>
        </w:rPr>
      </w:pPr>
    </w:p>
    <w:p w:rsidR="00604F63" w:rsidRPr="00DB3F50" w:rsidRDefault="00604F63" w:rsidP="00840D72">
      <w:pPr>
        <w:pStyle w:val="ListParagraph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Ind w:w="-429" w:type="dxa"/>
        <w:tblLayout w:type="fixed"/>
        <w:tblLook w:val="0000" w:firstRow="0" w:lastRow="0" w:firstColumn="0" w:lastColumn="0" w:noHBand="0" w:noVBand="0"/>
      </w:tblPr>
      <w:tblGrid>
        <w:gridCol w:w="9648"/>
      </w:tblGrid>
      <w:tr w:rsidR="00BA352C" w:rsidRPr="00DB3F50" w:rsidTr="00CD031E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BA352C" w:rsidRPr="00DB3F50" w:rsidRDefault="00BA352C" w:rsidP="00767F2D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  <w:r w:rsidRPr="00DB3F50">
              <w:rPr>
                <w:rFonts w:ascii="Arial" w:eastAsiaTheme="minorEastAsia" w:hAnsi="Arial" w:cs="Arial"/>
                <w:sz w:val="22"/>
                <w:szCs w:val="22"/>
              </w:rPr>
              <w:t>eMPLOYMENT</w:t>
            </w:r>
            <w:r w:rsidR="001651BD" w:rsidRPr="00DB3F50">
              <w:rPr>
                <w:rFonts w:ascii="Arial" w:eastAsiaTheme="minorEastAsia" w:hAnsi="Arial" w:cs="Arial"/>
                <w:sz w:val="22"/>
                <w:szCs w:val="22"/>
              </w:rPr>
              <w:t>:</w:t>
            </w:r>
          </w:p>
        </w:tc>
      </w:tr>
    </w:tbl>
    <w:p w:rsidR="00686AB6" w:rsidRPr="00DB3F50" w:rsidRDefault="00686AB6" w:rsidP="00840D72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686AB6" w:rsidRPr="00DB3F50" w:rsidRDefault="00840D72" w:rsidP="00686AB6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 xml:space="preserve">ITC INFOTECH </w:t>
      </w:r>
      <w:r w:rsidR="00A2619B" w:rsidRPr="00DB3F50">
        <w:rPr>
          <w:rFonts w:ascii="Arial" w:hAnsi="Arial" w:cs="Arial"/>
          <w:b/>
          <w:sz w:val="22"/>
          <w:szCs w:val="22"/>
        </w:rPr>
        <w:t>(Jan 2015 -</w:t>
      </w:r>
      <w:r w:rsidR="00686AB6" w:rsidRPr="00DB3F50">
        <w:rPr>
          <w:rFonts w:ascii="Arial" w:hAnsi="Arial" w:cs="Arial"/>
          <w:b/>
          <w:sz w:val="22"/>
          <w:szCs w:val="22"/>
        </w:rPr>
        <w:t xml:space="preserve"> current)</w:t>
      </w:r>
    </w:p>
    <w:p w:rsidR="00686AB6" w:rsidRPr="00DB3F50" w:rsidRDefault="00686AB6" w:rsidP="00686AB6">
      <w:pPr>
        <w:jc w:val="both"/>
        <w:rPr>
          <w:rFonts w:ascii="Arial" w:hAnsi="Arial" w:cs="Arial"/>
          <w:kern w:val="0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Designation</w:t>
      </w:r>
      <w:r w:rsidRPr="00DB3F50">
        <w:rPr>
          <w:rFonts w:ascii="Arial" w:hAnsi="Arial" w:cs="Arial"/>
          <w:b/>
          <w:sz w:val="22"/>
          <w:szCs w:val="22"/>
        </w:rPr>
        <w:tab/>
        <w:t>:</w:t>
      </w:r>
      <w:r w:rsidRPr="00DB3F50">
        <w:rPr>
          <w:rFonts w:ascii="Arial" w:hAnsi="Arial" w:cs="Arial"/>
          <w:sz w:val="22"/>
          <w:szCs w:val="22"/>
        </w:rPr>
        <w:t xml:space="preserve"> Associate It Consultant.</w:t>
      </w:r>
    </w:p>
    <w:p w:rsidR="00686AB6" w:rsidRPr="00DB3F50" w:rsidRDefault="00686AB6" w:rsidP="00686AB6">
      <w:pPr>
        <w:jc w:val="both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Reporting to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: </w:t>
      </w:r>
      <w:r w:rsidRPr="00DB3F50">
        <w:rPr>
          <w:rFonts w:ascii="Arial" w:hAnsi="Arial" w:cs="Arial"/>
          <w:sz w:val="22"/>
          <w:szCs w:val="22"/>
        </w:rPr>
        <w:t>Team leader</w:t>
      </w:r>
    </w:p>
    <w:p w:rsidR="00686AB6" w:rsidRDefault="00686AB6" w:rsidP="00686AB6">
      <w:pPr>
        <w:suppressAutoHyphens w:val="0"/>
        <w:autoSpaceDE w:val="0"/>
        <w:autoSpaceDN w:val="0"/>
        <w:adjustRightInd w:val="0"/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Role</w:t>
      </w:r>
      <w:r w:rsidRPr="00DB3F50">
        <w:rPr>
          <w:rFonts w:ascii="Arial" w:hAnsi="Arial" w:cs="Arial"/>
          <w:b/>
          <w:sz w:val="22"/>
          <w:szCs w:val="22"/>
        </w:rPr>
        <w:tab/>
      </w:r>
      <w:r w:rsidRPr="00DB3F50">
        <w:rPr>
          <w:rFonts w:ascii="Arial" w:hAnsi="Arial" w:cs="Arial"/>
          <w:b/>
          <w:sz w:val="22"/>
          <w:szCs w:val="22"/>
        </w:rPr>
        <w:tab/>
        <w:t>:</w:t>
      </w:r>
      <w:r w:rsidRPr="00DB3F50">
        <w:rPr>
          <w:rStyle w:val="BodyTextIndentChar"/>
          <w:rFonts w:ascii="Arial" w:hAnsi="Arial" w:cs="Arial"/>
          <w:color w:val="000000"/>
          <w:sz w:val="22"/>
          <w:szCs w:val="22"/>
        </w:rPr>
        <w:t xml:space="preserve"> </w:t>
      </w:r>
      <w:r w:rsidRPr="00DB3F50">
        <w:rPr>
          <w:rStyle w:val="apple-style-span"/>
          <w:rFonts w:ascii="Arial" w:hAnsi="Arial" w:cs="Arial"/>
          <w:color w:val="000000"/>
          <w:sz w:val="22"/>
          <w:szCs w:val="22"/>
        </w:rPr>
        <w:t>Web Developer</w:t>
      </w:r>
      <w:r w:rsidR="00E174D4" w:rsidRPr="00DB3F5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(Responsiveness)</w:t>
      </w:r>
    </w:p>
    <w:p w:rsidR="000368A1" w:rsidRPr="00DB3F50" w:rsidRDefault="000368A1" w:rsidP="000368A1">
      <w:pPr>
        <w:pStyle w:val="SectionTitle"/>
        <w:pBdr>
          <w:top w:val="single" w:sz="4" w:space="1" w:color="auto"/>
        </w:pBdr>
        <w:snapToGrid w:val="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CURRENT </w:t>
      </w:r>
      <w:r w:rsidRPr="00DB3F50">
        <w:rPr>
          <w:rFonts w:ascii="Arial" w:eastAsiaTheme="minorEastAsia" w:hAnsi="Arial" w:cs="Arial"/>
          <w:sz w:val="22"/>
          <w:szCs w:val="22"/>
        </w:rPr>
        <w:t>PROJECT</w:t>
      </w:r>
      <w:r w:rsidRPr="00DB3F50">
        <w:rPr>
          <w:rFonts w:ascii="Arial" w:eastAsiaTheme="minorEastAsia" w:hAnsi="Arial" w:cs="Arial"/>
          <w:b/>
          <w:sz w:val="22"/>
          <w:szCs w:val="22"/>
        </w:rPr>
        <w:t xml:space="preserve">: </w:t>
      </w:r>
      <w:r>
        <w:rPr>
          <w:rFonts w:ascii="Arial" w:eastAsiaTheme="minorEastAsia" w:hAnsi="Arial" w:cs="Arial"/>
          <w:b/>
          <w:sz w:val="22"/>
          <w:szCs w:val="22"/>
        </w:rPr>
        <w:t>ROYAL SUNDARAM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kern w:val="0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Client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Theme="minorEastAsia" w:hAnsi="Arial" w:cs="Arial"/>
          <w:b/>
          <w:sz w:val="22"/>
          <w:szCs w:val="22"/>
        </w:rPr>
        <w:t xml:space="preserve">Royal </w:t>
      </w:r>
      <w:proofErr w:type="spellStart"/>
      <w:r>
        <w:rPr>
          <w:rFonts w:ascii="Arial" w:eastAsiaTheme="minorEastAsia" w:hAnsi="Arial" w:cs="Arial"/>
          <w:b/>
          <w:sz w:val="22"/>
          <w:szCs w:val="22"/>
        </w:rPr>
        <w:t>sundaram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(Insurance)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3545" w:hanging="2825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Software / Tools</w:t>
      </w:r>
      <w:r w:rsidRPr="00DB3F5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DB3F50">
        <w:rPr>
          <w:rFonts w:ascii="Arial" w:hAnsi="Arial" w:cs="Arial"/>
          <w:b/>
          <w:bCs/>
          <w:sz w:val="22"/>
          <w:szCs w:val="22"/>
        </w:rPr>
        <w:t xml:space="preserve">: </w:t>
      </w:r>
      <w:r w:rsidRPr="00DB3F50">
        <w:rPr>
          <w:rFonts w:ascii="Arial" w:eastAsia="Calibri" w:hAnsi="Arial" w:cs="Arial"/>
          <w:sz w:val="22"/>
          <w:szCs w:val="22"/>
        </w:rPr>
        <w:t xml:space="preserve">Html, </w:t>
      </w:r>
      <w:r>
        <w:rPr>
          <w:rFonts w:ascii="Arial" w:eastAsia="Calibri" w:hAnsi="Arial" w:cs="Arial"/>
          <w:sz w:val="22"/>
          <w:szCs w:val="22"/>
        </w:rPr>
        <w:t>LESS, CSS3</w:t>
      </w:r>
      <w:r w:rsidRPr="00DB3F50">
        <w:rPr>
          <w:rFonts w:ascii="Arial" w:eastAsia="Calibri" w:hAnsi="Arial" w:cs="Arial"/>
          <w:sz w:val="22"/>
          <w:szCs w:val="22"/>
        </w:rPr>
        <w:t xml:space="preserve">, </w:t>
      </w:r>
      <w:r>
        <w:rPr>
          <w:rFonts w:ascii="Arial" w:eastAsia="Calibri" w:hAnsi="Arial" w:cs="Arial"/>
          <w:sz w:val="22"/>
          <w:szCs w:val="22"/>
        </w:rPr>
        <w:t>Java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2F567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Liferay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Angular </w:t>
      </w:r>
      <w:proofErr w:type="spellStart"/>
      <w:r>
        <w:rPr>
          <w:rFonts w:ascii="Arial" w:hAnsi="Arial" w:cs="Arial"/>
          <w:bCs/>
          <w:sz w:val="22"/>
          <w:szCs w:val="22"/>
        </w:rPr>
        <w:t>js</w:t>
      </w:r>
      <w:proofErr w:type="spellEnd"/>
      <w:r>
        <w:rPr>
          <w:rFonts w:ascii="Arial" w:hAnsi="Arial" w:cs="Arial"/>
          <w:bCs/>
          <w:sz w:val="22"/>
          <w:szCs w:val="22"/>
        </w:rPr>
        <w:t>, J-query, JavaScript, Bootstrap3.1.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Team Size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5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lastRenderedPageBreak/>
        <w:t>Role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Web Developer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Tools Used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 :</w:t>
      </w:r>
      <w:r>
        <w:rPr>
          <w:rFonts w:ascii="Arial" w:hAnsi="Arial" w:cs="Arial"/>
          <w:sz w:val="22"/>
          <w:szCs w:val="22"/>
        </w:rPr>
        <w:t xml:space="preserve"> Eclipse</w:t>
      </w:r>
    </w:p>
    <w:p w:rsidR="000368A1" w:rsidRDefault="000368A1" w:rsidP="000368A1">
      <w:pPr>
        <w:tabs>
          <w:tab w:val="left" w:pos="3465"/>
        </w:tabs>
        <w:snapToGrid w:val="0"/>
        <w:spacing w:before="20" w:after="20"/>
        <w:ind w:left="3545" w:hanging="2825"/>
        <w:rPr>
          <w:rFonts w:ascii="Arial" w:hAnsi="Arial" w:cs="Arial"/>
          <w:bCs/>
          <w:sz w:val="22"/>
          <w:szCs w:val="22"/>
        </w:rPr>
      </w:pP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3570" w:hanging="285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 xml:space="preserve">• </w:t>
      </w:r>
      <w:r w:rsidRPr="00DB3F50">
        <w:rPr>
          <w:rFonts w:ascii="Arial" w:hAnsi="Arial" w:cs="Arial"/>
          <w:bCs/>
          <w:sz w:val="22"/>
          <w:szCs w:val="22"/>
        </w:rPr>
        <w:t xml:space="preserve">Development of Front End the different pages using html5 and </w:t>
      </w:r>
      <w:r>
        <w:rPr>
          <w:rFonts w:ascii="Arial" w:hAnsi="Arial" w:cs="Arial"/>
          <w:bCs/>
          <w:sz w:val="22"/>
          <w:szCs w:val="22"/>
        </w:rPr>
        <w:t xml:space="preserve">        bootstrap and angular in </w:t>
      </w:r>
      <w:proofErr w:type="spellStart"/>
      <w:r>
        <w:rPr>
          <w:rFonts w:ascii="Arial" w:hAnsi="Arial" w:cs="Arial"/>
          <w:bCs/>
          <w:sz w:val="22"/>
          <w:szCs w:val="22"/>
        </w:rPr>
        <w:t>Liferay</w:t>
      </w:r>
      <w:proofErr w:type="spellEnd"/>
      <w:r w:rsidRPr="00DB3F50">
        <w:rPr>
          <w:rFonts w:ascii="Arial" w:hAnsi="Arial" w:cs="Arial"/>
          <w:bCs/>
          <w:sz w:val="22"/>
          <w:szCs w:val="22"/>
        </w:rPr>
        <w:t>.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DB3F50">
        <w:rPr>
          <w:rFonts w:ascii="Arial" w:hAnsi="Arial" w:cs="Arial"/>
          <w:bCs/>
          <w:sz w:val="22"/>
          <w:szCs w:val="22"/>
        </w:rPr>
        <w:t xml:space="preserve">• Designing the documents &amp; Unit Test cases and </w:t>
      </w:r>
      <w:r>
        <w:rPr>
          <w:rFonts w:ascii="Arial" w:hAnsi="Arial" w:cs="Arial"/>
          <w:bCs/>
          <w:sz w:val="22"/>
          <w:szCs w:val="22"/>
        </w:rPr>
        <w:t>r</w:t>
      </w:r>
      <w:r w:rsidRPr="00DB3F50">
        <w:rPr>
          <w:rFonts w:ascii="Arial" w:hAnsi="Arial" w:cs="Arial"/>
          <w:bCs/>
          <w:sz w:val="22"/>
          <w:szCs w:val="22"/>
        </w:rPr>
        <w:t>esponsiveness.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Project Description</w:t>
      </w:r>
      <w:r>
        <w:rPr>
          <w:rFonts w:ascii="Arial" w:hAnsi="Arial" w:cs="Arial"/>
          <w:bCs/>
          <w:sz w:val="22"/>
          <w:szCs w:val="22"/>
        </w:rPr>
        <w:tab/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b/>
          <w:sz w:val="22"/>
          <w:szCs w:val="22"/>
        </w:rPr>
        <w:t xml:space="preserve">Royal </w:t>
      </w:r>
      <w:proofErr w:type="spellStart"/>
      <w:r>
        <w:rPr>
          <w:rFonts w:ascii="Arial" w:eastAsiaTheme="minorEastAsia" w:hAnsi="Arial" w:cs="Arial"/>
          <w:b/>
          <w:sz w:val="22"/>
          <w:szCs w:val="22"/>
        </w:rPr>
        <w:t>sundaram</w:t>
      </w:r>
      <w:proofErr w:type="spellEnd"/>
      <w:r>
        <w:rPr>
          <w:rFonts w:ascii="Arial" w:hAnsi="Arial" w:cs="Arial"/>
          <w:sz w:val="22"/>
          <w:szCs w:val="22"/>
        </w:rPr>
        <w:t xml:space="preserve"> is a bank </w:t>
      </w:r>
      <w:r w:rsidRPr="00DB3F50">
        <w:rPr>
          <w:rFonts w:ascii="Arial" w:hAnsi="Arial" w:cs="Arial"/>
          <w:sz w:val="22"/>
          <w:szCs w:val="22"/>
        </w:rPr>
        <w:t xml:space="preserve">organization </w:t>
      </w:r>
      <w:r>
        <w:rPr>
          <w:rFonts w:ascii="Arial" w:hAnsi="Arial" w:cs="Arial"/>
          <w:sz w:val="22"/>
          <w:szCs w:val="22"/>
        </w:rPr>
        <w:t xml:space="preserve">which </w:t>
      </w:r>
      <w:r w:rsidRPr="00DB3F50">
        <w:rPr>
          <w:rFonts w:ascii="Arial" w:hAnsi="Arial" w:cs="Arial"/>
          <w:sz w:val="22"/>
          <w:szCs w:val="22"/>
        </w:rPr>
        <w:t xml:space="preserve">provides </w:t>
      </w:r>
      <w:r w:rsidRPr="00DB3F50">
        <w:rPr>
          <w:rFonts w:ascii="Arial" w:hAnsi="Arial" w:cs="Arial"/>
          <w:color w:val="545454"/>
          <w:sz w:val="22"/>
          <w:szCs w:val="22"/>
          <w:shd w:val="clear" w:color="auto" w:fill="FFFFFF"/>
        </w:rPr>
        <w:t>Savings, investments, financial services and mortgage products. Their branches are mainly in</w:t>
      </w:r>
      <w:r w:rsidRPr="00DB3F50">
        <w:rPr>
          <w:rStyle w:val="apple-converted-space"/>
          <w:rFonts w:ascii="Arial" w:hAnsi="Arial" w:cs="Arial"/>
          <w:color w:val="545454"/>
          <w:sz w:val="22"/>
          <w:szCs w:val="22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2"/>
          <w:szCs w:val="22"/>
          <w:shd w:val="clear" w:color="auto" w:fill="FFFFFF"/>
        </w:rPr>
        <w:t>India and pacific</w:t>
      </w: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.</w:t>
      </w:r>
    </w:p>
    <w:p w:rsidR="000368A1" w:rsidRPr="00DB3F50" w:rsidRDefault="000368A1" w:rsidP="000368A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.</w:t>
      </w:r>
    </w:p>
    <w:p w:rsidR="000368A1" w:rsidRDefault="000368A1" w:rsidP="000368A1">
      <w:pPr>
        <w:suppressAutoHyphens w:val="0"/>
        <w:autoSpaceDE w:val="0"/>
        <w:autoSpaceDN w:val="0"/>
        <w:adjustRightInd w:val="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9233B1" w:rsidRDefault="009233B1" w:rsidP="00686AB6">
      <w:pPr>
        <w:suppressAutoHyphens w:val="0"/>
        <w:autoSpaceDE w:val="0"/>
        <w:autoSpaceDN w:val="0"/>
        <w:adjustRightInd w:val="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9233B1" w:rsidRDefault="009233B1" w:rsidP="00686AB6">
      <w:pPr>
        <w:suppressAutoHyphens w:val="0"/>
        <w:autoSpaceDE w:val="0"/>
        <w:autoSpaceDN w:val="0"/>
        <w:adjustRightInd w:val="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9233B1" w:rsidRPr="00DB3F50" w:rsidRDefault="009233B1" w:rsidP="009233B1">
      <w:pPr>
        <w:pStyle w:val="SectionTitle"/>
        <w:pBdr>
          <w:top w:val="single" w:sz="4" w:space="1" w:color="auto"/>
        </w:pBdr>
        <w:snapToGrid w:val="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CURRENT </w:t>
      </w:r>
      <w:r w:rsidRPr="00DB3F50">
        <w:rPr>
          <w:rFonts w:ascii="Arial" w:eastAsiaTheme="minorEastAsia" w:hAnsi="Arial" w:cs="Arial"/>
          <w:sz w:val="22"/>
          <w:szCs w:val="22"/>
        </w:rPr>
        <w:t>PROJECT</w:t>
      </w:r>
      <w:r w:rsidRPr="00DB3F50">
        <w:rPr>
          <w:rFonts w:ascii="Arial" w:eastAsiaTheme="minorEastAsia" w:hAnsi="Arial" w:cs="Arial"/>
          <w:b/>
          <w:sz w:val="22"/>
          <w:szCs w:val="22"/>
        </w:rPr>
        <w:t xml:space="preserve">: </w:t>
      </w:r>
      <w:r>
        <w:rPr>
          <w:rFonts w:ascii="Arial" w:eastAsiaTheme="minorEastAsia" w:hAnsi="Arial" w:cs="Arial"/>
          <w:b/>
          <w:sz w:val="22"/>
          <w:szCs w:val="22"/>
        </w:rPr>
        <w:t>Erste Bank</w:t>
      </w: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kern w:val="0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Client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proofErr w:type="spellStart"/>
      <w:r>
        <w:rPr>
          <w:rFonts w:ascii="Arial" w:eastAsiaTheme="minorEastAsia" w:hAnsi="Arial" w:cs="Arial"/>
          <w:b/>
          <w:sz w:val="22"/>
          <w:szCs w:val="22"/>
        </w:rPr>
        <w:t>Erste</w:t>
      </w:r>
      <w:proofErr w:type="spellEnd"/>
      <w:r>
        <w:rPr>
          <w:rFonts w:ascii="Arial" w:eastAsiaTheme="minorEastAsia" w:hAnsi="Arial" w:cs="Arial"/>
          <w:b/>
          <w:sz w:val="22"/>
          <w:szCs w:val="22"/>
        </w:rPr>
        <w:t xml:space="preserve"> Bank</w:t>
      </w:r>
      <w:r>
        <w:rPr>
          <w:rFonts w:ascii="Arial" w:hAnsi="Arial" w:cs="Arial"/>
          <w:b/>
          <w:bCs/>
          <w:sz w:val="22"/>
          <w:szCs w:val="22"/>
        </w:rPr>
        <w:t xml:space="preserve"> (Bank)</w:t>
      </w:r>
    </w:p>
    <w:p w:rsidR="009233B1" w:rsidRPr="00DB3F50" w:rsidRDefault="009233B1" w:rsidP="007D4E2E">
      <w:pPr>
        <w:tabs>
          <w:tab w:val="left" w:pos="3465"/>
        </w:tabs>
        <w:snapToGrid w:val="0"/>
        <w:spacing w:before="20" w:after="20"/>
        <w:ind w:left="3545" w:hanging="2825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Software / Tools</w:t>
      </w:r>
      <w:r w:rsidRPr="00DB3F50">
        <w:rPr>
          <w:rFonts w:ascii="Arial" w:hAnsi="Arial" w:cs="Arial"/>
          <w:b/>
          <w:bCs/>
          <w:sz w:val="22"/>
          <w:szCs w:val="22"/>
        </w:rPr>
        <w:tab/>
      </w:r>
      <w:r w:rsidR="007D4E2E">
        <w:rPr>
          <w:rFonts w:ascii="Arial" w:hAnsi="Arial" w:cs="Arial"/>
          <w:b/>
          <w:bCs/>
          <w:sz w:val="22"/>
          <w:szCs w:val="22"/>
        </w:rPr>
        <w:tab/>
      </w:r>
      <w:r w:rsidRPr="00DB3F50">
        <w:rPr>
          <w:rFonts w:ascii="Arial" w:hAnsi="Arial" w:cs="Arial"/>
          <w:b/>
          <w:bCs/>
          <w:sz w:val="22"/>
          <w:szCs w:val="22"/>
        </w:rPr>
        <w:t xml:space="preserve">: </w:t>
      </w:r>
      <w:r w:rsidRPr="00DB3F50">
        <w:rPr>
          <w:rFonts w:ascii="Arial" w:eastAsia="Calibri" w:hAnsi="Arial" w:cs="Arial"/>
          <w:sz w:val="22"/>
          <w:szCs w:val="22"/>
        </w:rPr>
        <w:t xml:space="preserve">Html, </w:t>
      </w:r>
      <w:r w:rsidR="000708AD">
        <w:rPr>
          <w:rFonts w:ascii="Arial" w:eastAsia="Calibri" w:hAnsi="Arial" w:cs="Arial"/>
          <w:sz w:val="22"/>
          <w:szCs w:val="22"/>
        </w:rPr>
        <w:t>Less, Css3</w:t>
      </w:r>
      <w:r w:rsidRPr="00DB3F50">
        <w:rPr>
          <w:rFonts w:ascii="Arial" w:eastAsia="Calibri" w:hAnsi="Arial" w:cs="Arial"/>
          <w:sz w:val="22"/>
          <w:szCs w:val="22"/>
        </w:rPr>
        <w:t xml:space="preserve">, </w:t>
      </w:r>
      <w:r>
        <w:rPr>
          <w:rFonts w:ascii="Arial" w:eastAsia="Calibri" w:hAnsi="Arial" w:cs="Arial"/>
          <w:sz w:val="22"/>
          <w:szCs w:val="22"/>
        </w:rPr>
        <w:t>Asp.net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2F567B">
        <w:rPr>
          <w:rFonts w:ascii="Arial" w:hAnsi="Arial" w:cs="Arial"/>
          <w:bCs/>
          <w:sz w:val="22"/>
          <w:szCs w:val="22"/>
        </w:rPr>
        <w:t xml:space="preserve"> </w:t>
      </w:r>
      <w:r w:rsidR="000708AD">
        <w:rPr>
          <w:rFonts w:ascii="Arial" w:hAnsi="Arial" w:cs="Arial"/>
          <w:bCs/>
          <w:sz w:val="22"/>
          <w:szCs w:val="22"/>
        </w:rPr>
        <w:t xml:space="preserve">Angular </w:t>
      </w:r>
      <w:proofErr w:type="spellStart"/>
      <w:r w:rsidR="000708AD">
        <w:rPr>
          <w:rFonts w:ascii="Arial" w:hAnsi="Arial" w:cs="Arial"/>
          <w:bCs/>
          <w:sz w:val="22"/>
          <w:szCs w:val="22"/>
        </w:rPr>
        <w:t>Js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J-query, JavaScript, </w:t>
      </w:r>
      <w:r w:rsidR="007D4E2E"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>Bootstrap.</w:t>
      </w: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Team Size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5</w:t>
      </w: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Role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</w:t>
      </w:r>
      <w:r w:rsidR="000708AD">
        <w:rPr>
          <w:rFonts w:ascii="Arial" w:hAnsi="Arial" w:cs="Arial"/>
          <w:bCs/>
          <w:sz w:val="22"/>
          <w:szCs w:val="22"/>
        </w:rPr>
        <w:t xml:space="preserve">UI </w:t>
      </w:r>
      <w:r w:rsidRPr="00DB3F50">
        <w:rPr>
          <w:rFonts w:ascii="Arial" w:hAnsi="Arial" w:cs="Arial"/>
          <w:bCs/>
          <w:sz w:val="22"/>
          <w:szCs w:val="22"/>
        </w:rPr>
        <w:t>Web Developer</w:t>
      </w: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Tools Used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 :</w:t>
      </w:r>
      <w:r w:rsidR="000708A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08AD">
        <w:rPr>
          <w:rFonts w:ascii="Arial" w:hAnsi="Arial" w:cs="Arial"/>
          <w:sz w:val="22"/>
          <w:szCs w:val="22"/>
        </w:rPr>
        <w:t>Intelli</w:t>
      </w:r>
      <w:proofErr w:type="spellEnd"/>
      <w:r w:rsidR="000708AD">
        <w:rPr>
          <w:rFonts w:ascii="Arial" w:hAnsi="Arial" w:cs="Arial"/>
          <w:sz w:val="22"/>
          <w:szCs w:val="22"/>
        </w:rPr>
        <w:t xml:space="preserve"> J, </w:t>
      </w:r>
      <w:proofErr w:type="spellStart"/>
      <w:r w:rsidR="000708AD">
        <w:rPr>
          <w:rFonts w:ascii="Arial" w:hAnsi="Arial" w:cs="Arial"/>
          <w:sz w:val="22"/>
          <w:szCs w:val="22"/>
        </w:rPr>
        <w:t>Git</w:t>
      </w:r>
      <w:proofErr w:type="spellEnd"/>
      <w:r w:rsidR="000708AD">
        <w:rPr>
          <w:rFonts w:ascii="Arial" w:hAnsi="Arial" w:cs="Arial"/>
          <w:sz w:val="22"/>
          <w:szCs w:val="22"/>
        </w:rPr>
        <w:t>-hub Command Tool</w:t>
      </w:r>
    </w:p>
    <w:p w:rsidR="009233B1" w:rsidRDefault="009233B1" w:rsidP="009233B1">
      <w:pPr>
        <w:tabs>
          <w:tab w:val="left" w:pos="3465"/>
        </w:tabs>
        <w:snapToGrid w:val="0"/>
        <w:spacing w:before="20" w:after="20"/>
        <w:ind w:left="3545" w:hanging="2825"/>
        <w:rPr>
          <w:rFonts w:ascii="Arial" w:hAnsi="Arial" w:cs="Arial"/>
          <w:bCs/>
          <w:sz w:val="22"/>
          <w:szCs w:val="22"/>
        </w:rPr>
      </w:pP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3570" w:hanging="285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 xml:space="preserve">• </w:t>
      </w:r>
      <w:r w:rsidRPr="00DB3F50">
        <w:rPr>
          <w:rFonts w:ascii="Arial" w:hAnsi="Arial" w:cs="Arial"/>
          <w:bCs/>
          <w:sz w:val="22"/>
          <w:szCs w:val="22"/>
        </w:rPr>
        <w:t xml:space="preserve">Development of Front End the different pages using html5 and </w:t>
      </w:r>
      <w:r>
        <w:rPr>
          <w:rFonts w:ascii="Arial" w:hAnsi="Arial" w:cs="Arial"/>
          <w:bCs/>
          <w:sz w:val="22"/>
          <w:szCs w:val="22"/>
        </w:rPr>
        <w:t xml:space="preserve">        bootstrap</w:t>
      </w:r>
      <w:r w:rsidR="000708AD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="000708AD">
        <w:rPr>
          <w:rFonts w:ascii="Arial" w:hAnsi="Arial" w:cs="Arial"/>
          <w:bCs/>
          <w:sz w:val="22"/>
          <w:szCs w:val="22"/>
        </w:rPr>
        <w:t>Angualr</w:t>
      </w:r>
      <w:proofErr w:type="spellEnd"/>
      <w:r w:rsidR="000708AD">
        <w:rPr>
          <w:rFonts w:ascii="Arial" w:hAnsi="Arial" w:cs="Arial"/>
          <w:bCs/>
          <w:sz w:val="22"/>
          <w:szCs w:val="22"/>
        </w:rPr>
        <w:t xml:space="preserve"> JS</w:t>
      </w:r>
      <w:r w:rsidRPr="00DB3F50">
        <w:rPr>
          <w:rFonts w:ascii="Arial" w:hAnsi="Arial" w:cs="Arial"/>
          <w:bCs/>
          <w:sz w:val="22"/>
          <w:szCs w:val="22"/>
        </w:rPr>
        <w:t>.</w:t>
      </w: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DB3F50">
        <w:rPr>
          <w:rFonts w:ascii="Arial" w:hAnsi="Arial" w:cs="Arial"/>
          <w:bCs/>
          <w:sz w:val="22"/>
          <w:szCs w:val="22"/>
        </w:rPr>
        <w:t xml:space="preserve">• Designing the documents &amp; Unit Test cases and </w:t>
      </w:r>
      <w:r>
        <w:rPr>
          <w:rFonts w:ascii="Arial" w:hAnsi="Arial" w:cs="Arial"/>
          <w:bCs/>
          <w:sz w:val="22"/>
          <w:szCs w:val="22"/>
        </w:rPr>
        <w:t>r</w:t>
      </w:r>
      <w:r w:rsidRPr="00DB3F50">
        <w:rPr>
          <w:rFonts w:ascii="Arial" w:hAnsi="Arial" w:cs="Arial"/>
          <w:bCs/>
          <w:sz w:val="22"/>
          <w:szCs w:val="22"/>
        </w:rPr>
        <w:t>esponsiveness.</w:t>
      </w: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9233B1" w:rsidRPr="00DB3F50" w:rsidRDefault="009233B1" w:rsidP="009233B1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Project Description</w:t>
      </w:r>
      <w:r>
        <w:rPr>
          <w:rFonts w:ascii="Arial" w:hAnsi="Arial" w:cs="Arial"/>
          <w:bCs/>
          <w:sz w:val="22"/>
          <w:szCs w:val="22"/>
        </w:rPr>
        <w:tab/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="000708AD" w:rsidRPr="000708AD">
        <w:rPr>
          <w:rFonts w:ascii="Arial" w:eastAsiaTheme="minorEastAsia" w:hAnsi="Arial" w:cs="Arial"/>
          <w:b/>
          <w:sz w:val="22"/>
          <w:szCs w:val="22"/>
        </w:rPr>
        <w:t xml:space="preserve"> </w:t>
      </w:r>
      <w:proofErr w:type="spellStart"/>
      <w:r w:rsidR="000708AD">
        <w:rPr>
          <w:rFonts w:ascii="Arial" w:eastAsiaTheme="minorEastAsia" w:hAnsi="Arial" w:cs="Arial"/>
          <w:b/>
          <w:sz w:val="22"/>
          <w:szCs w:val="22"/>
        </w:rPr>
        <w:t>Erste</w:t>
      </w:r>
      <w:proofErr w:type="spellEnd"/>
      <w:r w:rsidR="000708AD">
        <w:rPr>
          <w:rFonts w:ascii="Arial" w:eastAsiaTheme="minorEastAsia" w:hAnsi="Arial" w:cs="Arial"/>
          <w:b/>
          <w:sz w:val="22"/>
          <w:szCs w:val="22"/>
        </w:rPr>
        <w:t xml:space="preserve"> Bank</w:t>
      </w:r>
      <w:r w:rsidR="000708AD">
        <w:rPr>
          <w:rFonts w:ascii="Arial" w:hAnsi="Arial" w:cs="Arial"/>
          <w:sz w:val="22"/>
          <w:szCs w:val="22"/>
        </w:rPr>
        <w:t xml:space="preserve"> is the</w:t>
      </w:r>
      <w:r>
        <w:rPr>
          <w:rFonts w:ascii="Arial" w:hAnsi="Arial" w:cs="Arial"/>
          <w:sz w:val="22"/>
          <w:szCs w:val="22"/>
        </w:rPr>
        <w:t xml:space="preserve"> </w:t>
      </w:r>
      <w:r w:rsidR="000708AD">
        <w:rPr>
          <w:rFonts w:ascii="Arial" w:hAnsi="Arial" w:cs="Arial"/>
          <w:sz w:val="22"/>
          <w:szCs w:val="22"/>
        </w:rPr>
        <w:t>Bank</w:t>
      </w:r>
      <w:r>
        <w:rPr>
          <w:rFonts w:ascii="Arial" w:hAnsi="Arial" w:cs="Arial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 xml:space="preserve">organization </w:t>
      </w:r>
      <w:r>
        <w:rPr>
          <w:rFonts w:ascii="Arial" w:hAnsi="Arial" w:cs="Arial"/>
          <w:sz w:val="22"/>
          <w:szCs w:val="22"/>
        </w:rPr>
        <w:t xml:space="preserve">which </w:t>
      </w:r>
      <w:r w:rsidRPr="00DB3F50">
        <w:rPr>
          <w:rFonts w:ascii="Arial" w:hAnsi="Arial" w:cs="Arial"/>
          <w:sz w:val="22"/>
          <w:szCs w:val="22"/>
        </w:rPr>
        <w:t xml:space="preserve">provides </w:t>
      </w:r>
      <w:r w:rsidRPr="00DB3F50">
        <w:rPr>
          <w:rFonts w:ascii="Arial" w:hAnsi="Arial" w:cs="Arial"/>
          <w:color w:val="545454"/>
          <w:sz w:val="22"/>
          <w:szCs w:val="22"/>
          <w:shd w:val="clear" w:color="auto" w:fill="FFFFFF"/>
        </w:rPr>
        <w:t>Savings, investments, financial services and mortgage products. Their branches are mainly in</w:t>
      </w:r>
      <w:r w:rsidRPr="00DB3F50">
        <w:rPr>
          <w:rStyle w:val="apple-converted-space"/>
          <w:rFonts w:ascii="Arial" w:hAnsi="Arial" w:cs="Arial"/>
          <w:color w:val="545454"/>
          <w:sz w:val="22"/>
          <w:szCs w:val="22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2"/>
          <w:szCs w:val="22"/>
          <w:shd w:val="clear" w:color="auto" w:fill="FFFFFF"/>
        </w:rPr>
        <w:t>Germany</w:t>
      </w:r>
      <w:r w:rsidR="000708AD"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 &amp; Austria</w:t>
      </w:r>
    </w:p>
    <w:p w:rsidR="00686AB6" w:rsidRDefault="00686AB6" w:rsidP="00686AB6">
      <w:pPr>
        <w:suppressAutoHyphens w:val="0"/>
        <w:autoSpaceDE w:val="0"/>
        <w:autoSpaceDN w:val="0"/>
        <w:adjustRightInd w:val="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9233B1" w:rsidRPr="00DB3F50" w:rsidRDefault="009233B1" w:rsidP="00686AB6">
      <w:pPr>
        <w:suppressAutoHyphens w:val="0"/>
        <w:autoSpaceDE w:val="0"/>
        <w:autoSpaceDN w:val="0"/>
        <w:adjustRightInd w:val="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686AB6" w:rsidRPr="00DB3F50" w:rsidRDefault="00686AB6" w:rsidP="009233B1">
      <w:pPr>
        <w:pStyle w:val="SectionTitle"/>
        <w:pBdr>
          <w:top w:val="single" w:sz="4" w:space="1" w:color="auto"/>
        </w:pBdr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PROJECT</w:t>
      </w:r>
      <w:r w:rsidRPr="00DB3F50">
        <w:rPr>
          <w:rFonts w:ascii="Arial" w:eastAsiaTheme="minorEastAsia" w:hAnsi="Arial" w:cs="Arial"/>
          <w:b/>
          <w:sz w:val="22"/>
          <w:szCs w:val="22"/>
        </w:rPr>
        <w:t xml:space="preserve">: </w:t>
      </w:r>
      <w:r w:rsidR="00200EEC" w:rsidRPr="00DB3F50">
        <w:rPr>
          <w:rFonts w:ascii="Arial" w:eastAsiaTheme="minorEastAsia" w:hAnsi="Arial" w:cs="Arial"/>
          <w:b/>
          <w:sz w:val="22"/>
          <w:szCs w:val="22"/>
        </w:rPr>
        <w:t>SUTTER HEALTH PLUS</w:t>
      </w:r>
    </w:p>
    <w:p w:rsidR="00686AB6" w:rsidRPr="00DB3F50" w:rsidRDefault="00686AB6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kern w:val="0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Client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8B36EC" w:rsidRPr="00DB3F50">
        <w:rPr>
          <w:rFonts w:ascii="Arial" w:hAnsi="Arial" w:cs="Arial"/>
          <w:b/>
          <w:bCs/>
          <w:i/>
          <w:sz w:val="22"/>
          <w:szCs w:val="22"/>
        </w:rPr>
        <w:t xml:space="preserve">Sutter Health plus </w:t>
      </w:r>
    </w:p>
    <w:p w:rsidR="00686AB6" w:rsidRPr="00DB3F50" w:rsidRDefault="00686AB6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Software / Tools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Pr="00DB3F50">
        <w:rPr>
          <w:rFonts w:ascii="Arial" w:eastAsia="Calibri" w:hAnsi="Arial" w:cs="Arial"/>
          <w:sz w:val="22"/>
          <w:szCs w:val="22"/>
        </w:rPr>
        <w:t>Html</w:t>
      </w:r>
      <w:r w:rsidR="008B36EC" w:rsidRPr="00DB3F50">
        <w:rPr>
          <w:rFonts w:ascii="Arial" w:eastAsia="Calibri" w:hAnsi="Arial" w:cs="Arial"/>
          <w:sz w:val="22"/>
          <w:szCs w:val="22"/>
        </w:rPr>
        <w:t>5, Bootstrap, MVC</w:t>
      </w:r>
      <w:r w:rsidRPr="00DB3F50">
        <w:rPr>
          <w:rFonts w:ascii="Arial" w:eastAsia="Calibri" w:hAnsi="Arial" w:cs="Arial"/>
          <w:sz w:val="22"/>
          <w:szCs w:val="22"/>
        </w:rPr>
        <w:t>, CSS3, Java Script</w:t>
      </w:r>
      <w:r w:rsidR="00DB3F50">
        <w:rPr>
          <w:rFonts w:ascii="Arial" w:eastAsia="Calibri" w:hAnsi="Arial" w:cs="Arial"/>
          <w:sz w:val="22"/>
          <w:szCs w:val="22"/>
        </w:rPr>
        <w:t xml:space="preserve">, Angular </w:t>
      </w:r>
      <w:proofErr w:type="spellStart"/>
      <w:r w:rsidR="00DB3F50">
        <w:rPr>
          <w:rFonts w:ascii="Arial" w:eastAsia="Calibri" w:hAnsi="Arial" w:cs="Arial"/>
          <w:sz w:val="22"/>
          <w:szCs w:val="22"/>
        </w:rPr>
        <w:t>Js</w:t>
      </w:r>
      <w:proofErr w:type="spellEnd"/>
      <w:r w:rsidRPr="00DB3F50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686AB6" w:rsidRPr="00DB3F50" w:rsidRDefault="00686AB6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Team Size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="008B36EC" w:rsidRPr="00DB3F50">
        <w:rPr>
          <w:rFonts w:ascii="Arial" w:hAnsi="Arial" w:cs="Arial"/>
          <w:bCs/>
          <w:sz w:val="22"/>
          <w:szCs w:val="22"/>
        </w:rPr>
        <w:t xml:space="preserve"> 18</w:t>
      </w:r>
    </w:p>
    <w:p w:rsidR="00686AB6" w:rsidRPr="00DB3F50" w:rsidRDefault="00686AB6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Role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</w:t>
      </w:r>
      <w:r w:rsidR="008B36EC" w:rsidRPr="00DB3F50">
        <w:rPr>
          <w:rFonts w:ascii="Arial" w:hAnsi="Arial" w:cs="Arial"/>
          <w:bCs/>
          <w:sz w:val="22"/>
          <w:szCs w:val="22"/>
        </w:rPr>
        <w:t xml:space="preserve">UI </w:t>
      </w:r>
      <w:r w:rsidRPr="00DB3F50">
        <w:rPr>
          <w:rFonts w:ascii="Arial" w:hAnsi="Arial" w:cs="Arial"/>
          <w:bCs/>
          <w:sz w:val="22"/>
          <w:szCs w:val="22"/>
        </w:rPr>
        <w:t>Web Developer</w:t>
      </w:r>
    </w:p>
    <w:p w:rsidR="00686AB6" w:rsidRPr="00DB3F50" w:rsidRDefault="00686AB6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Tools Used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sz w:val="22"/>
          <w:szCs w:val="22"/>
        </w:rPr>
        <w:t xml:space="preserve"> Visual studio 2012</w:t>
      </w:r>
    </w:p>
    <w:p w:rsidR="00686AB6" w:rsidRPr="00DB3F50" w:rsidRDefault="00686AB6" w:rsidP="008B36EC">
      <w:pPr>
        <w:tabs>
          <w:tab w:val="left" w:pos="3465"/>
        </w:tabs>
        <w:snapToGrid w:val="0"/>
        <w:spacing w:before="20" w:after="20"/>
        <w:ind w:left="3570" w:hanging="285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="008B36EC" w:rsidRPr="00DB3F50">
        <w:rPr>
          <w:rFonts w:ascii="Arial" w:hAnsi="Arial" w:cs="Arial"/>
          <w:bCs/>
          <w:sz w:val="22"/>
          <w:szCs w:val="22"/>
        </w:rPr>
        <w:t>UI Design and UI R</w:t>
      </w:r>
      <w:r w:rsidRPr="00DB3F50">
        <w:rPr>
          <w:rFonts w:ascii="Arial" w:hAnsi="Arial" w:cs="Arial"/>
          <w:bCs/>
          <w:sz w:val="22"/>
          <w:szCs w:val="22"/>
        </w:rPr>
        <w:t xml:space="preserve">esponsiveness using </w:t>
      </w:r>
      <w:proofErr w:type="spellStart"/>
      <w:r w:rsidR="008B36EC" w:rsidRPr="00DB3F50">
        <w:rPr>
          <w:rFonts w:ascii="Arial" w:hAnsi="Arial" w:cs="Arial"/>
          <w:bCs/>
          <w:sz w:val="22"/>
          <w:szCs w:val="22"/>
        </w:rPr>
        <w:t>Mvc</w:t>
      </w:r>
      <w:proofErr w:type="spellEnd"/>
      <w:r w:rsidR="008B36EC" w:rsidRPr="00DB3F50">
        <w:rPr>
          <w:rFonts w:ascii="Arial" w:hAnsi="Arial" w:cs="Arial"/>
          <w:bCs/>
          <w:sz w:val="22"/>
          <w:szCs w:val="22"/>
        </w:rPr>
        <w:t xml:space="preserve"> Bootstrap, </w:t>
      </w:r>
      <w:r w:rsidRPr="00DB3F50">
        <w:rPr>
          <w:rFonts w:ascii="Arial" w:hAnsi="Arial" w:cs="Arial"/>
          <w:bCs/>
          <w:sz w:val="22"/>
          <w:szCs w:val="22"/>
        </w:rPr>
        <w:t>css3</w:t>
      </w:r>
      <w:r w:rsidR="008B36EC" w:rsidRPr="00DB3F50">
        <w:rPr>
          <w:rFonts w:ascii="Arial" w:hAnsi="Arial" w:cs="Arial"/>
          <w:bCs/>
          <w:sz w:val="22"/>
          <w:szCs w:val="22"/>
        </w:rPr>
        <w:t xml:space="preserve">, and Java-script, angular </w:t>
      </w:r>
      <w:proofErr w:type="spellStart"/>
      <w:r w:rsidR="008B36EC" w:rsidRPr="00DB3F50">
        <w:rPr>
          <w:rFonts w:ascii="Arial" w:hAnsi="Arial" w:cs="Arial"/>
          <w:bCs/>
          <w:sz w:val="22"/>
          <w:szCs w:val="22"/>
        </w:rPr>
        <w:t>Js</w:t>
      </w:r>
      <w:proofErr w:type="spellEnd"/>
      <w:r w:rsidR="008B36EC" w:rsidRPr="00DB3F50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8B36EC" w:rsidRPr="00DB3F50">
        <w:rPr>
          <w:rFonts w:ascii="Arial" w:hAnsi="Arial" w:cs="Arial"/>
          <w:bCs/>
          <w:sz w:val="22"/>
          <w:szCs w:val="22"/>
        </w:rPr>
        <w:t>Wow.Js</w:t>
      </w:r>
      <w:proofErr w:type="spellEnd"/>
      <w:r w:rsidR="008B36EC" w:rsidRPr="00DB3F50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8B36EC" w:rsidRPr="00DB3F50">
        <w:rPr>
          <w:rFonts w:ascii="Arial" w:hAnsi="Arial" w:cs="Arial"/>
          <w:bCs/>
          <w:sz w:val="22"/>
          <w:szCs w:val="22"/>
        </w:rPr>
        <w:t>Bx</w:t>
      </w:r>
      <w:proofErr w:type="spellEnd"/>
      <w:r w:rsidR="008B36EC" w:rsidRPr="00DB3F50">
        <w:rPr>
          <w:rFonts w:ascii="Arial" w:hAnsi="Arial" w:cs="Arial"/>
          <w:bCs/>
          <w:sz w:val="22"/>
          <w:szCs w:val="22"/>
        </w:rPr>
        <w:t xml:space="preserve"> Slider</w:t>
      </w:r>
      <w:r w:rsidR="00DB3F50" w:rsidRPr="00DB3F50">
        <w:rPr>
          <w:rFonts w:ascii="Arial" w:hAnsi="Arial" w:cs="Arial"/>
          <w:bCs/>
          <w:sz w:val="22"/>
          <w:szCs w:val="22"/>
        </w:rPr>
        <w:t>.</w:t>
      </w:r>
    </w:p>
    <w:p w:rsidR="00E174D4" w:rsidRDefault="00200EEC" w:rsidP="00686AB6">
      <w:pPr>
        <w:tabs>
          <w:tab w:val="left" w:pos="3465"/>
        </w:tabs>
        <w:snapToGrid w:val="0"/>
        <w:spacing w:before="20" w:after="20"/>
        <w:ind w:left="720"/>
        <w:rPr>
          <w:rStyle w:val="Hyperlink"/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URL</w:t>
      </w:r>
      <w:r w:rsidR="00DB3F50">
        <w:rPr>
          <w:rFonts w:ascii="Arial" w:hAnsi="Arial" w:cs="Arial"/>
          <w:bCs/>
          <w:sz w:val="22"/>
          <w:szCs w:val="22"/>
        </w:rPr>
        <w:tab/>
      </w:r>
      <w:r w:rsidR="00DB3F50">
        <w:rPr>
          <w:rFonts w:ascii="Arial" w:hAnsi="Arial" w:cs="Arial"/>
          <w:bCs/>
          <w:sz w:val="22"/>
          <w:szCs w:val="22"/>
        </w:rPr>
        <w:tab/>
      </w:r>
      <w:r w:rsidR="00DB3F50"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DB3F50">
          <w:rPr>
            <w:rStyle w:val="Hyperlink"/>
            <w:rFonts w:ascii="Arial" w:hAnsi="Arial" w:cs="Arial"/>
            <w:bCs/>
            <w:sz w:val="22"/>
            <w:szCs w:val="22"/>
          </w:rPr>
          <w:t>www.sutterhealth.org</w:t>
        </w:r>
      </w:hyperlink>
    </w:p>
    <w:p w:rsidR="00DB3F50" w:rsidRPr="00DB3F50" w:rsidRDefault="00DB3F50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012C43" w:rsidRPr="00DB3F50" w:rsidRDefault="00012C43" w:rsidP="00012C43">
      <w:pPr>
        <w:tabs>
          <w:tab w:val="left" w:pos="3465"/>
        </w:tabs>
        <w:snapToGrid w:val="0"/>
        <w:spacing w:before="20" w:after="20"/>
        <w:ind w:left="3465" w:hanging="2745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• </w:t>
      </w:r>
      <w:r w:rsidRPr="00DB3F50">
        <w:rPr>
          <w:rFonts w:ascii="Arial" w:hAnsi="Arial" w:cs="Arial"/>
          <w:bCs/>
          <w:sz w:val="22"/>
          <w:szCs w:val="22"/>
        </w:rPr>
        <w:t xml:space="preserve">Development of Front End the different pages using html5 and </w:t>
      </w:r>
      <w:r w:rsidR="00EA42A1">
        <w:rPr>
          <w:rFonts w:ascii="Arial" w:hAnsi="Arial" w:cs="Arial"/>
          <w:bCs/>
          <w:sz w:val="22"/>
          <w:szCs w:val="22"/>
        </w:rPr>
        <w:t xml:space="preserve"> </w:t>
      </w:r>
      <w:r w:rsidR="00150636">
        <w:rPr>
          <w:rFonts w:ascii="Arial" w:hAnsi="Arial" w:cs="Arial"/>
          <w:bCs/>
          <w:sz w:val="22"/>
          <w:szCs w:val="22"/>
        </w:rPr>
        <w:t xml:space="preserve"> </w:t>
      </w:r>
      <w:r w:rsidRPr="00DB3F50">
        <w:rPr>
          <w:rFonts w:ascii="Arial" w:hAnsi="Arial" w:cs="Arial"/>
          <w:bCs/>
          <w:sz w:val="22"/>
          <w:szCs w:val="22"/>
        </w:rPr>
        <w:t>bootstrap</w:t>
      </w:r>
      <w:r w:rsidR="009233B1">
        <w:rPr>
          <w:rFonts w:ascii="Arial" w:hAnsi="Arial" w:cs="Arial"/>
          <w:bCs/>
          <w:sz w:val="22"/>
          <w:szCs w:val="22"/>
        </w:rPr>
        <w:t xml:space="preserve"> and angular </w:t>
      </w:r>
      <w:proofErr w:type="spellStart"/>
      <w:r w:rsidR="009233B1">
        <w:rPr>
          <w:rFonts w:ascii="Arial" w:hAnsi="Arial" w:cs="Arial"/>
          <w:bCs/>
          <w:sz w:val="22"/>
          <w:szCs w:val="22"/>
        </w:rPr>
        <w:t>js</w:t>
      </w:r>
      <w:proofErr w:type="spellEnd"/>
      <w:r w:rsidRPr="00DB3F50">
        <w:rPr>
          <w:rFonts w:ascii="Arial" w:hAnsi="Arial" w:cs="Arial"/>
          <w:bCs/>
          <w:sz w:val="22"/>
          <w:szCs w:val="22"/>
        </w:rPr>
        <w:t>.</w:t>
      </w:r>
    </w:p>
    <w:p w:rsidR="00012C43" w:rsidRPr="00DB3F50" w:rsidRDefault="00DB3F50" w:rsidP="00DB3F50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012C43" w:rsidRPr="00DB3F50">
        <w:rPr>
          <w:rFonts w:ascii="Arial" w:hAnsi="Arial" w:cs="Arial"/>
          <w:bCs/>
          <w:sz w:val="22"/>
          <w:szCs w:val="22"/>
        </w:rPr>
        <w:t xml:space="preserve">• Designing the documents &amp; Unit Test cases and </w:t>
      </w:r>
      <w:r>
        <w:rPr>
          <w:rFonts w:ascii="Arial" w:hAnsi="Arial" w:cs="Arial"/>
          <w:bCs/>
          <w:sz w:val="22"/>
          <w:szCs w:val="22"/>
        </w:rPr>
        <w:t>r</w:t>
      </w:r>
      <w:r w:rsidRPr="00DB3F50">
        <w:rPr>
          <w:rFonts w:ascii="Arial" w:hAnsi="Arial" w:cs="Arial"/>
          <w:bCs/>
          <w:sz w:val="22"/>
          <w:szCs w:val="22"/>
        </w:rPr>
        <w:t>esponsiveness</w:t>
      </w:r>
      <w:r w:rsidR="00012C43" w:rsidRPr="00DB3F50">
        <w:rPr>
          <w:rFonts w:ascii="Arial" w:hAnsi="Arial" w:cs="Arial"/>
          <w:bCs/>
          <w:sz w:val="22"/>
          <w:szCs w:val="22"/>
        </w:rPr>
        <w:t>.</w:t>
      </w:r>
    </w:p>
    <w:p w:rsidR="00012C43" w:rsidRPr="00DB3F50" w:rsidRDefault="00012C43" w:rsidP="00012C43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012C43" w:rsidRPr="00DB3F50" w:rsidRDefault="00012C43" w:rsidP="00012C43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012C43" w:rsidRPr="00DB3F50" w:rsidRDefault="00012C43" w:rsidP="00012C43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Project Description</w:t>
      </w:r>
      <w:r w:rsidRPr="00DB3F50">
        <w:rPr>
          <w:rFonts w:ascii="Arial" w:hAnsi="Arial" w:cs="Arial"/>
          <w:bCs/>
          <w:sz w:val="22"/>
          <w:szCs w:val="22"/>
        </w:rPr>
        <w:tab/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eastAsia="Calibri" w:hAnsi="Arial" w:cs="Arial"/>
          <w:sz w:val="22"/>
          <w:szCs w:val="22"/>
        </w:rPr>
        <w:t xml:space="preserve"> </w:t>
      </w:r>
      <w:r w:rsidR="00DB3F50" w:rsidRPr="00DB3F50">
        <w:rPr>
          <w:rFonts w:ascii="Arial" w:hAnsi="Arial" w:cs="Arial"/>
          <w:sz w:val="22"/>
          <w:szCs w:val="22"/>
        </w:rPr>
        <w:t>Sutter Health is a not-for-profit integrated health delivery organization head quartered in Sacramento, California. It has a network of 8 physician foundations, 24+ Acute Care Hospitals, a Cancer Centre</w:t>
      </w:r>
      <w:r w:rsidR="009233B1">
        <w:rPr>
          <w:rFonts w:ascii="Arial" w:hAnsi="Arial" w:cs="Arial"/>
          <w:sz w:val="22"/>
          <w:szCs w:val="22"/>
        </w:rPr>
        <w:t xml:space="preserve">, and a Long term care center. </w:t>
      </w:r>
      <w:r w:rsidR="00DB3F50" w:rsidRPr="00DB3F50">
        <w:rPr>
          <w:rFonts w:ascii="Arial" w:hAnsi="Arial" w:cs="Arial"/>
          <w:b/>
          <w:bCs/>
          <w:sz w:val="22"/>
          <w:szCs w:val="22"/>
        </w:rPr>
        <w:t xml:space="preserve">Sutter Health </w:t>
      </w:r>
      <w:r w:rsidR="009233B1" w:rsidRPr="00DB3F50">
        <w:rPr>
          <w:rFonts w:ascii="Arial" w:hAnsi="Arial" w:cs="Arial"/>
          <w:b/>
          <w:bCs/>
          <w:sz w:val="22"/>
          <w:szCs w:val="22"/>
        </w:rPr>
        <w:t>Plus</w:t>
      </w:r>
      <w:r w:rsidR="00DB3F50" w:rsidRPr="00DB3F50">
        <w:rPr>
          <w:rFonts w:ascii="Arial" w:hAnsi="Arial" w:cs="Arial"/>
          <w:sz w:val="22"/>
          <w:szCs w:val="22"/>
        </w:rPr>
        <w:t xml:space="preserve"> is the Health Plan affiliated with Sutter Health and offers </w:t>
      </w:r>
      <w:r w:rsidR="00DB3F50" w:rsidRPr="00DB3F50">
        <w:rPr>
          <w:rFonts w:ascii="Arial" w:hAnsi="Arial" w:cs="Arial"/>
          <w:b/>
          <w:bCs/>
          <w:sz w:val="22"/>
          <w:szCs w:val="22"/>
        </w:rPr>
        <w:t>Commercial HMO</w:t>
      </w:r>
      <w:r w:rsidR="00DB3F50" w:rsidRPr="00DB3F50">
        <w:rPr>
          <w:rFonts w:ascii="Arial" w:hAnsi="Arial" w:cs="Arial"/>
          <w:sz w:val="22"/>
          <w:szCs w:val="22"/>
        </w:rPr>
        <w:t xml:space="preserve"> plan to the residents of 4 regions (Service Area) across greater Sacramento and Central Valley. ‘Sutter Health’ acts as a risk baring organization for ‘Sutter Health Plus’. Total employee strength of ‘Sutter Health </w:t>
      </w:r>
      <w:proofErr w:type="spellStart"/>
      <w:r w:rsidR="00DB3F50" w:rsidRPr="00DB3F50">
        <w:rPr>
          <w:rFonts w:ascii="Arial" w:hAnsi="Arial" w:cs="Arial"/>
          <w:sz w:val="22"/>
          <w:szCs w:val="22"/>
        </w:rPr>
        <w:t>Plus’</w:t>
      </w:r>
      <w:proofErr w:type="spellEnd"/>
      <w:r w:rsidR="00DB3F50" w:rsidRPr="00DB3F50">
        <w:rPr>
          <w:rFonts w:ascii="Arial" w:hAnsi="Arial" w:cs="Arial"/>
          <w:sz w:val="22"/>
          <w:szCs w:val="22"/>
        </w:rPr>
        <w:t xml:space="preserve"> is 70. It includes business, IT, Operations, Sales and Marketing. Sutter Health </w:t>
      </w:r>
      <w:proofErr w:type="spellStart"/>
      <w:r w:rsidR="00DB3F50" w:rsidRPr="00DB3F50">
        <w:rPr>
          <w:rFonts w:ascii="Arial" w:hAnsi="Arial" w:cs="Arial"/>
          <w:sz w:val="22"/>
          <w:szCs w:val="22"/>
        </w:rPr>
        <w:t>Plus’</w:t>
      </w:r>
      <w:proofErr w:type="spellEnd"/>
      <w:r w:rsidR="00DB3F50" w:rsidRPr="00DB3F50">
        <w:rPr>
          <w:rFonts w:ascii="Arial" w:hAnsi="Arial" w:cs="Arial"/>
          <w:sz w:val="22"/>
          <w:szCs w:val="22"/>
        </w:rPr>
        <w:t xml:space="preserve"> (SHP) has membership base of 7000 as of January, 2014 and targets to increase to 8500-9000 by 2014 year end</w:t>
      </w:r>
    </w:p>
    <w:p w:rsidR="00200EEC" w:rsidRPr="00DB3F50" w:rsidRDefault="00200EEC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8B36EC" w:rsidRDefault="008B36EC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9233B1" w:rsidRPr="00DB3F50" w:rsidRDefault="009233B1" w:rsidP="00686AB6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0E204F" w:rsidRPr="00DB3F50" w:rsidRDefault="000E204F" w:rsidP="00150636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8B36EC" w:rsidRPr="00DB3F50" w:rsidRDefault="008B36EC" w:rsidP="009233B1">
      <w:pPr>
        <w:pStyle w:val="SectionTitle"/>
        <w:pBdr>
          <w:top w:val="single" w:sz="4" w:space="1" w:color="auto"/>
        </w:pBdr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PROJECT</w:t>
      </w:r>
      <w:r w:rsidRPr="00DB3F50">
        <w:rPr>
          <w:rFonts w:ascii="Arial" w:eastAsiaTheme="minorEastAsia" w:hAnsi="Arial" w:cs="Arial"/>
          <w:b/>
          <w:sz w:val="22"/>
          <w:szCs w:val="22"/>
        </w:rPr>
        <w:t xml:space="preserve">: </w:t>
      </w:r>
      <w:r w:rsidR="00200EEC" w:rsidRPr="00DB3F50">
        <w:rPr>
          <w:rFonts w:ascii="Arial" w:eastAsiaTheme="minorEastAsia" w:hAnsi="Arial" w:cs="Arial"/>
          <w:b/>
          <w:sz w:val="22"/>
          <w:szCs w:val="22"/>
        </w:rPr>
        <w:t>wEST BROM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kern w:val="0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Client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200EEC" w:rsidRPr="00DB3F50">
        <w:rPr>
          <w:rFonts w:ascii="Arial" w:hAnsi="Arial" w:cs="Arial"/>
          <w:b/>
          <w:bCs/>
          <w:i/>
          <w:sz w:val="22"/>
          <w:szCs w:val="22"/>
        </w:rPr>
        <w:t xml:space="preserve">West </w:t>
      </w:r>
      <w:proofErr w:type="spellStart"/>
      <w:r w:rsidR="00200EEC" w:rsidRPr="00DB3F50">
        <w:rPr>
          <w:rFonts w:ascii="Arial" w:hAnsi="Arial" w:cs="Arial"/>
          <w:b/>
          <w:bCs/>
          <w:i/>
          <w:sz w:val="22"/>
          <w:szCs w:val="22"/>
        </w:rPr>
        <w:t>Brom</w:t>
      </w:r>
      <w:proofErr w:type="spellEnd"/>
      <w:r w:rsidRPr="00DB3F50">
        <w:rPr>
          <w:rFonts w:ascii="Arial" w:hAnsi="Arial" w:cs="Arial"/>
          <w:b/>
          <w:bCs/>
          <w:i/>
          <w:sz w:val="22"/>
          <w:szCs w:val="22"/>
        </w:rPr>
        <w:t xml:space="preserve"> (</w:t>
      </w:r>
      <w:r w:rsidR="00200EEC" w:rsidRPr="00DB3F50">
        <w:rPr>
          <w:rFonts w:ascii="Arial" w:hAnsi="Arial" w:cs="Arial"/>
          <w:b/>
          <w:bCs/>
          <w:i/>
          <w:sz w:val="22"/>
          <w:szCs w:val="22"/>
        </w:rPr>
        <w:t>POC</w:t>
      </w:r>
      <w:r w:rsidRPr="00DB3F50">
        <w:rPr>
          <w:rFonts w:ascii="Arial" w:hAnsi="Arial" w:cs="Arial"/>
          <w:b/>
          <w:bCs/>
          <w:i/>
          <w:sz w:val="22"/>
          <w:szCs w:val="22"/>
        </w:rPr>
        <w:t>)</w:t>
      </w:r>
    </w:p>
    <w:p w:rsidR="008B36EC" w:rsidRPr="00DB3F50" w:rsidRDefault="002F567B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</w:t>
      </w:r>
      <w:r w:rsidR="008B36EC"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="008B36EC" w:rsidRPr="00DB3F50">
        <w:rPr>
          <w:rFonts w:ascii="Arial" w:eastAsia="Calibri" w:hAnsi="Arial" w:cs="Arial"/>
          <w:sz w:val="22"/>
          <w:szCs w:val="22"/>
        </w:rPr>
        <w:t>Html, CSS3, Java Script</w:t>
      </w:r>
      <w:r w:rsidR="00A92C29">
        <w:rPr>
          <w:rFonts w:ascii="Arial" w:hAnsi="Arial" w:cs="Arial"/>
          <w:b/>
          <w:bCs/>
          <w:sz w:val="22"/>
          <w:szCs w:val="22"/>
        </w:rPr>
        <w:t xml:space="preserve">, </w:t>
      </w:r>
      <w:r w:rsidR="00A92C29" w:rsidRPr="00A92C29">
        <w:rPr>
          <w:rFonts w:ascii="Arial" w:hAnsi="Arial" w:cs="Arial"/>
          <w:bCs/>
          <w:sz w:val="22"/>
          <w:szCs w:val="22"/>
        </w:rPr>
        <w:t>SAP UI5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Team Size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="00200EEC" w:rsidRPr="00DB3F50">
        <w:rPr>
          <w:rFonts w:ascii="Arial" w:hAnsi="Arial" w:cs="Arial"/>
          <w:bCs/>
          <w:sz w:val="22"/>
          <w:szCs w:val="22"/>
        </w:rPr>
        <w:t xml:space="preserve"> 7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Role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Web Developer</w:t>
      </w:r>
      <w:r w:rsidR="00200EEC" w:rsidRPr="00DB3F50">
        <w:rPr>
          <w:rFonts w:ascii="Arial" w:hAnsi="Arial" w:cs="Arial"/>
          <w:bCs/>
          <w:sz w:val="22"/>
          <w:szCs w:val="22"/>
        </w:rPr>
        <w:t>, UI Design</w:t>
      </w:r>
    </w:p>
    <w:p w:rsidR="008B36EC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Tools Used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sz w:val="22"/>
          <w:szCs w:val="22"/>
        </w:rPr>
        <w:t xml:space="preserve"> Visual studio 2012</w:t>
      </w:r>
    </w:p>
    <w:p w:rsidR="00DB3F50" w:rsidRPr="00DB3F50" w:rsidRDefault="00DB3F50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</w:p>
    <w:p w:rsidR="008B36EC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Pr="00DB3F50">
        <w:rPr>
          <w:rFonts w:ascii="Arial" w:hAnsi="Arial" w:cs="Arial"/>
          <w:bCs/>
          <w:sz w:val="22"/>
          <w:szCs w:val="22"/>
        </w:rPr>
        <w:t>Responsiveness using Bootstrap, Media Query, Css3 and JS.</w:t>
      </w:r>
    </w:p>
    <w:p w:rsidR="00DB3F50" w:rsidRDefault="00DB3F50" w:rsidP="00DB3F50">
      <w:pPr>
        <w:tabs>
          <w:tab w:val="left" w:pos="3465"/>
        </w:tabs>
        <w:snapToGrid w:val="0"/>
        <w:spacing w:before="20" w:after="20"/>
        <w:ind w:left="346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hAnsi="Arial" w:cs="Arial"/>
          <w:bCs/>
          <w:sz w:val="22"/>
          <w:szCs w:val="22"/>
        </w:rPr>
        <w:t xml:space="preserve"> Designing the documents &amp; Unit Test cases and </w:t>
      </w:r>
      <w:r>
        <w:rPr>
          <w:rFonts w:ascii="Arial" w:hAnsi="Arial" w:cs="Arial"/>
          <w:bCs/>
          <w:sz w:val="22"/>
          <w:szCs w:val="22"/>
        </w:rPr>
        <w:t xml:space="preserve">        r</w:t>
      </w:r>
      <w:r w:rsidRPr="00DB3F50">
        <w:rPr>
          <w:rFonts w:ascii="Arial" w:hAnsi="Arial" w:cs="Arial"/>
          <w:bCs/>
          <w:sz w:val="22"/>
          <w:szCs w:val="22"/>
        </w:rPr>
        <w:t>esponsiveness</w:t>
      </w:r>
    </w:p>
    <w:p w:rsidR="00DB3F50" w:rsidRDefault="00DB3F50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DB3F50" w:rsidRPr="00DB3F50" w:rsidRDefault="00DB3F50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Project Description</w:t>
      </w:r>
      <w:r w:rsidRPr="00DB3F50">
        <w:rPr>
          <w:rFonts w:ascii="Arial" w:hAnsi="Arial" w:cs="Arial"/>
          <w:bCs/>
          <w:sz w:val="22"/>
          <w:szCs w:val="22"/>
        </w:rPr>
        <w:tab/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West </w:t>
      </w:r>
      <w:proofErr w:type="spellStart"/>
      <w:r>
        <w:rPr>
          <w:rFonts w:ascii="Arial" w:hAnsi="Arial" w:cs="Arial"/>
          <w:sz w:val="22"/>
          <w:szCs w:val="22"/>
        </w:rPr>
        <w:t>Brom</w:t>
      </w:r>
      <w:proofErr w:type="spellEnd"/>
      <w:r>
        <w:rPr>
          <w:rFonts w:ascii="Arial" w:hAnsi="Arial" w:cs="Arial"/>
          <w:sz w:val="22"/>
          <w:szCs w:val="22"/>
        </w:rPr>
        <w:t xml:space="preserve"> is a bank </w:t>
      </w:r>
      <w:r w:rsidRPr="00DB3F50">
        <w:rPr>
          <w:rFonts w:ascii="Arial" w:hAnsi="Arial" w:cs="Arial"/>
          <w:sz w:val="22"/>
          <w:szCs w:val="22"/>
        </w:rPr>
        <w:t xml:space="preserve">organization </w:t>
      </w:r>
      <w:r>
        <w:rPr>
          <w:rFonts w:ascii="Arial" w:hAnsi="Arial" w:cs="Arial"/>
          <w:sz w:val="22"/>
          <w:szCs w:val="22"/>
        </w:rPr>
        <w:t xml:space="preserve">which </w:t>
      </w:r>
      <w:r w:rsidRPr="00DB3F50">
        <w:rPr>
          <w:rFonts w:ascii="Arial" w:hAnsi="Arial" w:cs="Arial"/>
          <w:sz w:val="22"/>
          <w:szCs w:val="22"/>
        </w:rPr>
        <w:t xml:space="preserve">provides </w:t>
      </w:r>
      <w:r w:rsidRPr="00DB3F50">
        <w:rPr>
          <w:rFonts w:ascii="Arial" w:hAnsi="Arial" w:cs="Arial"/>
          <w:color w:val="545454"/>
          <w:sz w:val="22"/>
          <w:szCs w:val="22"/>
          <w:shd w:val="clear" w:color="auto" w:fill="FFFFFF"/>
        </w:rPr>
        <w:t>Savings, investments, financial services and mortgage products. Their branches are mainly in</w:t>
      </w:r>
      <w:r w:rsidRPr="00DB3F50">
        <w:rPr>
          <w:rStyle w:val="apple-converted-space"/>
          <w:rFonts w:ascii="Arial" w:hAnsi="Arial" w:cs="Arial"/>
          <w:color w:val="545454"/>
          <w:sz w:val="22"/>
          <w:szCs w:val="22"/>
          <w:shd w:val="clear" w:color="auto" w:fill="FFFFFF"/>
        </w:rPr>
        <w:t> </w:t>
      </w:r>
      <w:r w:rsidRPr="00DB3F50">
        <w:rPr>
          <w:rStyle w:val="Emphasis"/>
          <w:rFonts w:ascii="Arial" w:hAnsi="Arial" w:cs="Arial"/>
          <w:b/>
          <w:bCs/>
          <w:i w:val="0"/>
          <w:iCs w:val="0"/>
          <w:color w:val="6A6A6A"/>
          <w:sz w:val="22"/>
          <w:szCs w:val="22"/>
          <w:shd w:val="clear" w:color="auto" w:fill="FFFFFF"/>
        </w:rPr>
        <w:t>West</w:t>
      </w:r>
      <w:r w:rsidRPr="00DB3F50">
        <w:rPr>
          <w:rStyle w:val="apple-converted-space"/>
          <w:rFonts w:ascii="Arial" w:hAnsi="Arial" w:cs="Arial"/>
          <w:color w:val="545454"/>
          <w:sz w:val="22"/>
          <w:szCs w:val="22"/>
          <w:shd w:val="clear" w:color="auto" w:fill="FFFFFF"/>
        </w:rPr>
        <w:t> </w:t>
      </w:r>
      <w:r w:rsidRPr="00DB3F50">
        <w:rPr>
          <w:rFonts w:ascii="Arial" w:hAnsi="Arial" w:cs="Arial"/>
          <w:color w:val="545454"/>
          <w:sz w:val="22"/>
          <w:szCs w:val="22"/>
          <w:shd w:val="clear" w:color="auto" w:fill="FFFFFF"/>
        </w:rPr>
        <w:t>Midlands</w:t>
      </w: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.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A2619B" w:rsidRDefault="00A2619B" w:rsidP="00686AB6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9233B1" w:rsidRPr="00DB3F50" w:rsidRDefault="009233B1" w:rsidP="00686AB6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8B36EC" w:rsidRPr="00DB3F50" w:rsidRDefault="008B36EC" w:rsidP="008B36EC">
      <w:pPr>
        <w:pStyle w:val="SectionTitle"/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PROJECT</w:t>
      </w:r>
      <w:r w:rsidRPr="00DB3F50">
        <w:rPr>
          <w:rFonts w:ascii="Arial" w:eastAsiaTheme="minorEastAsia" w:hAnsi="Arial" w:cs="Arial"/>
          <w:b/>
          <w:sz w:val="22"/>
          <w:szCs w:val="22"/>
        </w:rPr>
        <w:t>: café express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kern w:val="0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Client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/>
          <w:bCs/>
          <w:i/>
          <w:sz w:val="22"/>
          <w:szCs w:val="22"/>
        </w:rPr>
        <w:t xml:space="preserve"> Café express (Internal)</w:t>
      </w:r>
    </w:p>
    <w:p w:rsidR="008B36EC" w:rsidRPr="00DB3F50" w:rsidRDefault="002F567B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</w:t>
      </w:r>
      <w:r w:rsidR="008B36EC"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="008B36EC" w:rsidRPr="00DB3F50">
        <w:rPr>
          <w:rFonts w:ascii="Arial" w:eastAsia="Calibri" w:hAnsi="Arial" w:cs="Arial"/>
          <w:sz w:val="22"/>
          <w:szCs w:val="22"/>
        </w:rPr>
        <w:t>Html, CSS3, Java Script</w:t>
      </w:r>
      <w:r w:rsidR="008B36EC" w:rsidRPr="00DB3F50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Team Size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5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Role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Web Developer</w:t>
      </w:r>
    </w:p>
    <w:p w:rsidR="008B36EC" w:rsidRPr="00DB3F50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Tools Used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sz w:val="22"/>
          <w:szCs w:val="22"/>
        </w:rPr>
        <w:t xml:space="preserve"> Visual studio 2012</w:t>
      </w:r>
    </w:p>
    <w:p w:rsidR="008B36EC" w:rsidRDefault="008B36EC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Pr="00DB3F50">
        <w:rPr>
          <w:rFonts w:ascii="Arial" w:hAnsi="Arial" w:cs="Arial"/>
          <w:bCs/>
          <w:sz w:val="22"/>
          <w:szCs w:val="22"/>
        </w:rPr>
        <w:t>Responsiveness using Bootstrap, Media Query, Css3 and JS.</w:t>
      </w:r>
    </w:p>
    <w:p w:rsidR="00101DF9" w:rsidRDefault="00101DF9" w:rsidP="008B36EC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101DF9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color w:val="545454"/>
          <w:sz w:val="22"/>
          <w:szCs w:val="22"/>
          <w:shd w:val="clear" w:color="auto" w:fill="FFFFFF"/>
        </w:rPr>
      </w:pPr>
      <w:r w:rsidRPr="00DB3F50">
        <w:rPr>
          <w:rFonts w:ascii="Arial" w:hAnsi="Arial" w:cs="Arial"/>
          <w:b/>
          <w:bCs/>
          <w:sz w:val="22"/>
          <w:szCs w:val="22"/>
        </w:rPr>
        <w:t>Project Description</w:t>
      </w:r>
      <w:r w:rsidRPr="00DB3F50">
        <w:rPr>
          <w:rFonts w:ascii="Arial" w:hAnsi="Arial" w:cs="Arial"/>
          <w:bCs/>
          <w:sz w:val="22"/>
          <w:szCs w:val="22"/>
        </w:rPr>
        <w:tab/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eastAsia="Calibri" w:hAnsi="Arial" w:cs="Arial"/>
          <w:sz w:val="22"/>
          <w:szCs w:val="22"/>
        </w:rPr>
        <w:t xml:space="preserve"> </w:t>
      </w:r>
      <w:r w:rsidRPr="00DB3F50">
        <w:rPr>
          <w:rFonts w:ascii="Arial" w:eastAsiaTheme="minorEastAsia" w:hAnsi="Arial" w:cs="Arial"/>
          <w:b/>
          <w:sz w:val="22"/>
          <w:szCs w:val="22"/>
        </w:rPr>
        <w:t>café express</w:t>
      </w:r>
      <w:r>
        <w:rPr>
          <w:rFonts w:ascii="Arial" w:hAnsi="Arial" w:cs="Arial"/>
          <w:sz w:val="22"/>
          <w:szCs w:val="22"/>
        </w:rPr>
        <w:t xml:space="preserve"> is an internal web portal of ITC Infotech </w:t>
      </w:r>
      <w:r w:rsidRPr="00DB3F50">
        <w:rPr>
          <w:rFonts w:ascii="Arial" w:hAnsi="Arial" w:cs="Arial"/>
          <w:sz w:val="22"/>
          <w:szCs w:val="22"/>
        </w:rPr>
        <w:t>organization</w:t>
      </w: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.</w:t>
      </w:r>
    </w:p>
    <w:p w:rsidR="009233B1" w:rsidRPr="00DB3F50" w:rsidRDefault="009233B1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101DF9" w:rsidRDefault="00101DF9" w:rsidP="00101DF9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9233B1" w:rsidRDefault="009233B1" w:rsidP="00101DF9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101DF9" w:rsidRPr="00DB3F50" w:rsidRDefault="00101DF9" w:rsidP="009233B1">
      <w:pPr>
        <w:pStyle w:val="SectionTitle"/>
        <w:pBdr>
          <w:top w:val="single" w:sz="4" w:space="1" w:color="auto"/>
        </w:pBdr>
        <w:snapToGrid w:val="0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PROJECT</w:t>
      </w:r>
      <w:r w:rsidRPr="00DB3F50">
        <w:rPr>
          <w:rFonts w:ascii="Arial" w:eastAsiaTheme="minorEastAsia" w:hAnsi="Arial" w:cs="Arial"/>
          <w:b/>
          <w:sz w:val="22"/>
          <w:szCs w:val="22"/>
        </w:rPr>
        <w:t xml:space="preserve">: </w:t>
      </w:r>
      <w:r>
        <w:rPr>
          <w:rFonts w:ascii="Arial" w:eastAsiaTheme="minorEastAsia" w:hAnsi="Arial" w:cs="Arial"/>
          <w:b/>
          <w:sz w:val="22"/>
          <w:szCs w:val="22"/>
        </w:rPr>
        <w:t>HOSPICURA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kern w:val="0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Client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>: HOSPICURA (HEALTH)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lastRenderedPageBreak/>
        <w:t>Software / Tools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 </w:t>
      </w:r>
      <w:r w:rsidRPr="00DB3F50">
        <w:rPr>
          <w:rFonts w:ascii="Arial" w:eastAsia="Calibri" w:hAnsi="Arial" w:cs="Arial"/>
          <w:sz w:val="22"/>
          <w:szCs w:val="22"/>
        </w:rPr>
        <w:t xml:space="preserve">Html, CSS3, </w:t>
      </w:r>
      <w:r w:rsidR="002F567B">
        <w:rPr>
          <w:rFonts w:ascii="Arial" w:eastAsia="Calibri" w:hAnsi="Arial" w:cs="Arial"/>
          <w:sz w:val="22"/>
          <w:szCs w:val="22"/>
        </w:rPr>
        <w:t>Asp.net</w:t>
      </w:r>
      <w:r w:rsidR="002F567B">
        <w:rPr>
          <w:rFonts w:ascii="Arial" w:hAnsi="Arial" w:cs="Arial"/>
          <w:b/>
          <w:bCs/>
          <w:sz w:val="22"/>
          <w:szCs w:val="22"/>
        </w:rPr>
        <w:t>,</w:t>
      </w:r>
      <w:r w:rsidR="002F567B" w:rsidRPr="002F567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2F567B">
        <w:rPr>
          <w:rFonts w:ascii="Arial" w:hAnsi="Arial" w:cs="Arial"/>
          <w:bCs/>
          <w:sz w:val="22"/>
          <w:szCs w:val="22"/>
        </w:rPr>
        <w:t>A</w:t>
      </w:r>
      <w:r w:rsidR="002F567B" w:rsidRPr="00DB3F50">
        <w:rPr>
          <w:rFonts w:ascii="Arial" w:hAnsi="Arial" w:cs="Arial"/>
          <w:bCs/>
          <w:sz w:val="22"/>
          <w:szCs w:val="22"/>
        </w:rPr>
        <w:t>ngularJs</w:t>
      </w:r>
      <w:proofErr w:type="spellEnd"/>
      <w:r w:rsidR="002F567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2F567B">
        <w:rPr>
          <w:rFonts w:ascii="Arial" w:hAnsi="Arial" w:cs="Arial"/>
          <w:bCs/>
          <w:sz w:val="22"/>
          <w:szCs w:val="22"/>
        </w:rPr>
        <w:t>Jquery</w:t>
      </w:r>
      <w:proofErr w:type="spellEnd"/>
      <w:r w:rsidR="002F567B">
        <w:rPr>
          <w:rFonts w:ascii="Arial" w:hAnsi="Arial" w:cs="Arial"/>
          <w:bCs/>
          <w:sz w:val="22"/>
          <w:szCs w:val="22"/>
        </w:rPr>
        <w:t>, JavaScript, Bootstrap.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Team Size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5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Role</w:t>
      </w:r>
      <w:r w:rsidRPr="00DB3F50">
        <w:rPr>
          <w:rFonts w:ascii="Arial" w:hAnsi="Arial" w:cs="Arial"/>
          <w:b/>
          <w:bCs/>
          <w:sz w:val="22"/>
          <w:szCs w:val="22"/>
        </w:rPr>
        <w:tab/>
        <w:t xml:space="preserve"> :</w:t>
      </w:r>
      <w:r w:rsidRPr="00DB3F50">
        <w:rPr>
          <w:rFonts w:ascii="Arial" w:hAnsi="Arial" w:cs="Arial"/>
          <w:bCs/>
          <w:sz w:val="22"/>
          <w:szCs w:val="22"/>
        </w:rPr>
        <w:t xml:space="preserve"> Web Developer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/>
          <w:bCs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Tools Used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 :</w:t>
      </w:r>
      <w:r>
        <w:rPr>
          <w:rFonts w:ascii="Arial" w:hAnsi="Arial" w:cs="Arial"/>
          <w:sz w:val="22"/>
          <w:szCs w:val="22"/>
        </w:rPr>
        <w:t xml:space="preserve"> Visual studio 2015</w:t>
      </w:r>
    </w:p>
    <w:p w:rsidR="00101DF9" w:rsidRDefault="00101DF9" w:rsidP="00101DF9">
      <w:pPr>
        <w:tabs>
          <w:tab w:val="left" w:pos="3465"/>
        </w:tabs>
        <w:snapToGrid w:val="0"/>
        <w:spacing w:before="20" w:after="20"/>
        <w:ind w:left="3545" w:hanging="2825"/>
        <w:rPr>
          <w:rFonts w:ascii="Arial" w:hAnsi="Arial" w:cs="Arial"/>
          <w:bCs/>
          <w:sz w:val="22"/>
          <w:szCs w:val="22"/>
        </w:rPr>
      </w:pPr>
    </w:p>
    <w:p w:rsidR="00101DF9" w:rsidRPr="00DB3F50" w:rsidRDefault="00101DF9" w:rsidP="00150636">
      <w:pPr>
        <w:tabs>
          <w:tab w:val="left" w:pos="3465"/>
        </w:tabs>
        <w:snapToGrid w:val="0"/>
        <w:spacing w:before="20" w:after="20"/>
        <w:ind w:left="3570" w:hanging="2850"/>
        <w:rPr>
          <w:rFonts w:ascii="Arial" w:hAnsi="Arial" w:cs="Arial"/>
          <w:bCs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Responsibilities</w:t>
      </w:r>
      <w:r w:rsidRPr="00DB3F50">
        <w:rPr>
          <w:rFonts w:ascii="Arial" w:hAnsi="Arial" w:cs="Arial"/>
          <w:b/>
          <w:bCs/>
          <w:sz w:val="22"/>
          <w:szCs w:val="22"/>
        </w:rPr>
        <w:tab/>
      </w:r>
      <w:r w:rsidR="002F567B">
        <w:rPr>
          <w:rFonts w:ascii="Arial" w:hAnsi="Arial" w:cs="Arial"/>
          <w:b/>
          <w:bCs/>
          <w:sz w:val="22"/>
          <w:szCs w:val="22"/>
        </w:rPr>
        <w:t xml:space="preserve"> </w:t>
      </w:r>
      <w:r w:rsidRPr="00DB3F50">
        <w:rPr>
          <w:rFonts w:ascii="Arial" w:hAnsi="Arial" w:cs="Arial"/>
          <w:b/>
          <w:bCs/>
          <w:sz w:val="22"/>
          <w:szCs w:val="22"/>
        </w:rPr>
        <w:t xml:space="preserve">• </w:t>
      </w:r>
      <w:r w:rsidRPr="00DB3F50">
        <w:rPr>
          <w:rFonts w:ascii="Arial" w:hAnsi="Arial" w:cs="Arial"/>
          <w:bCs/>
          <w:sz w:val="22"/>
          <w:szCs w:val="22"/>
        </w:rPr>
        <w:t xml:space="preserve">Development of Front End the different pages using html5 </w:t>
      </w:r>
      <w:r w:rsidR="002F567B" w:rsidRPr="00DB3F50">
        <w:rPr>
          <w:rFonts w:ascii="Arial" w:hAnsi="Arial" w:cs="Arial"/>
          <w:bCs/>
          <w:sz w:val="22"/>
          <w:szCs w:val="22"/>
        </w:rPr>
        <w:t xml:space="preserve">and </w:t>
      </w:r>
      <w:r w:rsidR="00150636">
        <w:rPr>
          <w:rFonts w:ascii="Arial" w:hAnsi="Arial" w:cs="Arial"/>
          <w:bCs/>
          <w:sz w:val="22"/>
          <w:szCs w:val="22"/>
        </w:rPr>
        <w:t xml:space="preserve">        </w:t>
      </w:r>
      <w:r w:rsidR="002F567B">
        <w:rPr>
          <w:rFonts w:ascii="Arial" w:hAnsi="Arial" w:cs="Arial"/>
          <w:bCs/>
          <w:sz w:val="22"/>
          <w:szCs w:val="22"/>
        </w:rPr>
        <w:t>bootstrap</w:t>
      </w:r>
      <w:r w:rsidRPr="00DB3F50">
        <w:rPr>
          <w:rFonts w:ascii="Arial" w:hAnsi="Arial" w:cs="Arial"/>
          <w:bCs/>
          <w:sz w:val="22"/>
          <w:szCs w:val="22"/>
        </w:rPr>
        <w:t>.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DB3F50">
        <w:rPr>
          <w:rFonts w:ascii="Arial" w:hAnsi="Arial" w:cs="Arial"/>
          <w:bCs/>
          <w:sz w:val="22"/>
          <w:szCs w:val="22"/>
        </w:rPr>
        <w:t xml:space="preserve">• Designing the documents &amp; Unit Test cases and </w:t>
      </w:r>
      <w:r>
        <w:rPr>
          <w:rFonts w:ascii="Arial" w:hAnsi="Arial" w:cs="Arial"/>
          <w:bCs/>
          <w:sz w:val="22"/>
          <w:szCs w:val="22"/>
        </w:rPr>
        <w:t>r</w:t>
      </w:r>
      <w:r w:rsidRPr="00DB3F50">
        <w:rPr>
          <w:rFonts w:ascii="Arial" w:hAnsi="Arial" w:cs="Arial"/>
          <w:bCs/>
          <w:sz w:val="22"/>
          <w:szCs w:val="22"/>
        </w:rPr>
        <w:t>esponsiveness.</w:t>
      </w: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101DF9" w:rsidRPr="00DB3F50" w:rsidRDefault="00101DF9" w:rsidP="00101DF9">
      <w:pPr>
        <w:tabs>
          <w:tab w:val="left" w:pos="3465"/>
        </w:tabs>
        <w:snapToGrid w:val="0"/>
        <w:spacing w:before="20" w:after="20"/>
        <w:rPr>
          <w:rFonts w:ascii="Arial" w:hAnsi="Arial" w:cs="Arial"/>
          <w:bCs/>
          <w:sz w:val="22"/>
          <w:szCs w:val="22"/>
        </w:rPr>
      </w:pPr>
    </w:p>
    <w:p w:rsidR="00150636" w:rsidRPr="001D4418" w:rsidRDefault="00101DF9" w:rsidP="001D4418">
      <w:pPr>
        <w:tabs>
          <w:tab w:val="left" w:pos="3465"/>
        </w:tabs>
        <w:snapToGrid w:val="0"/>
        <w:spacing w:before="20" w:after="20"/>
        <w:ind w:left="3545" w:hanging="2825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b/>
          <w:bCs/>
          <w:sz w:val="22"/>
          <w:szCs w:val="22"/>
        </w:rPr>
        <w:t>Project Description</w:t>
      </w:r>
      <w:r>
        <w:rPr>
          <w:rFonts w:ascii="Arial" w:hAnsi="Arial" w:cs="Arial"/>
          <w:bCs/>
          <w:sz w:val="22"/>
          <w:szCs w:val="22"/>
        </w:rPr>
        <w:tab/>
      </w:r>
      <w:r w:rsidRPr="00DB3F50">
        <w:rPr>
          <w:rFonts w:ascii="Arial" w:hAnsi="Arial" w:cs="Arial"/>
          <w:b/>
          <w:bCs/>
          <w:sz w:val="22"/>
          <w:szCs w:val="22"/>
        </w:rPr>
        <w:t>:</w:t>
      </w:r>
      <w:r w:rsidRPr="00DB3F50"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HOSPICURA</w:t>
      </w:r>
      <w:r w:rsidRPr="00DB3F50">
        <w:rPr>
          <w:rFonts w:ascii="Arial" w:hAnsi="Arial" w:cs="Arial"/>
          <w:sz w:val="22"/>
          <w:szCs w:val="22"/>
        </w:rPr>
        <w:t xml:space="preserve"> is a not-for-profit integrated health delivery</w:t>
      </w:r>
      <w:r>
        <w:rPr>
          <w:rFonts w:ascii="Arial" w:hAnsi="Arial" w:cs="Arial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organization</w:t>
      </w:r>
    </w:p>
    <w:p w:rsidR="00150636" w:rsidRPr="00DB3F50" w:rsidRDefault="00150636" w:rsidP="00101DF9">
      <w:pPr>
        <w:tabs>
          <w:tab w:val="left" w:pos="3465"/>
        </w:tabs>
        <w:snapToGrid w:val="0"/>
        <w:spacing w:before="20" w:after="20"/>
        <w:ind w:left="720"/>
        <w:rPr>
          <w:rFonts w:ascii="Arial" w:hAnsi="Arial" w:cs="Arial"/>
          <w:bCs/>
          <w:sz w:val="22"/>
          <w:szCs w:val="22"/>
        </w:rPr>
      </w:pPr>
    </w:p>
    <w:p w:rsidR="00A2619B" w:rsidRDefault="00A2619B" w:rsidP="008B36EC">
      <w:pPr>
        <w:pStyle w:val="SectionTitle"/>
        <w:snapToGrid w:val="0"/>
        <w:rPr>
          <w:rFonts w:ascii="Arial" w:eastAsiaTheme="minorEastAsia" w:hAnsi="Arial" w:cs="Arial"/>
          <w:sz w:val="22"/>
          <w:szCs w:val="22"/>
        </w:rPr>
      </w:pPr>
    </w:p>
    <w:p w:rsidR="00D636FE" w:rsidRPr="00DB3F50" w:rsidRDefault="00840D72" w:rsidP="00686AB6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AVAYA SOFTTECH (I) PVT LTD</w:t>
      </w:r>
      <w:r w:rsidR="00686AB6" w:rsidRPr="00DB3F50">
        <w:rPr>
          <w:rFonts w:ascii="Arial" w:hAnsi="Arial" w:cs="Arial"/>
          <w:b/>
          <w:sz w:val="22"/>
          <w:szCs w:val="22"/>
        </w:rPr>
        <w:t xml:space="preserve"> (Jan 2012 -</w:t>
      </w:r>
      <w:r w:rsidRPr="00DB3F50">
        <w:rPr>
          <w:rFonts w:ascii="Arial" w:hAnsi="Arial" w:cs="Arial"/>
          <w:b/>
          <w:sz w:val="22"/>
          <w:szCs w:val="22"/>
        </w:rPr>
        <w:t xml:space="preserve"> Jan 2015)</w:t>
      </w:r>
    </w:p>
    <w:p w:rsidR="00840D72" w:rsidRPr="00DB3F50" w:rsidRDefault="00840D72" w:rsidP="00840D72">
      <w:pPr>
        <w:jc w:val="both"/>
        <w:rPr>
          <w:rFonts w:ascii="Arial" w:hAnsi="Arial" w:cs="Arial"/>
          <w:kern w:val="0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Designation</w:t>
      </w:r>
      <w:r w:rsidRPr="00DB3F50">
        <w:rPr>
          <w:rFonts w:ascii="Arial" w:hAnsi="Arial" w:cs="Arial"/>
          <w:b/>
          <w:sz w:val="22"/>
          <w:szCs w:val="22"/>
        </w:rPr>
        <w:tab/>
        <w:t>:</w:t>
      </w:r>
      <w:r w:rsidRPr="00DB3F50">
        <w:rPr>
          <w:rFonts w:ascii="Arial" w:hAnsi="Arial" w:cs="Arial"/>
          <w:sz w:val="22"/>
          <w:szCs w:val="22"/>
        </w:rPr>
        <w:t xml:space="preserve"> Sr. Website Designer</w:t>
      </w:r>
    </w:p>
    <w:p w:rsidR="00840D72" w:rsidRPr="00DB3F50" w:rsidRDefault="00840D72" w:rsidP="00840D72">
      <w:pPr>
        <w:jc w:val="both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Reporting to</w:t>
      </w:r>
      <w:r w:rsidRPr="00DB3F50">
        <w:rPr>
          <w:rFonts w:ascii="Arial" w:hAnsi="Arial" w:cs="Arial"/>
          <w:b/>
          <w:sz w:val="22"/>
          <w:szCs w:val="22"/>
        </w:rPr>
        <w:tab/>
        <w:t xml:space="preserve">: </w:t>
      </w:r>
      <w:r w:rsidRPr="00DB3F50">
        <w:rPr>
          <w:rFonts w:ascii="Arial" w:hAnsi="Arial" w:cs="Arial"/>
          <w:sz w:val="22"/>
          <w:szCs w:val="22"/>
        </w:rPr>
        <w:t>Team leader</w:t>
      </w:r>
    </w:p>
    <w:p w:rsidR="00840D72" w:rsidRPr="00DB3F50" w:rsidRDefault="00840D72" w:rsidP="00840D72">
      <w:pPr>
        <w:jc w:val="both"/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Role</w:t>
      </w:r>
      <w:r w:rsidRPr="00DB3F50">
        <w:rPr>
          <w:rFonts w:ascii="Arial" w:hAnsi="Arial" w:cs="Arial"/>
          <w:b/>
          <w:sz w:val="22"/>
          <w:szCs w:val="22"/>
        </w:rPr>
        <w:tab/>
      </w:r>
      <w:r w:rsidRPr="00DB3F50">
        <w:rPr>
          <w:rFonts w:ascii="Arial" w:hAnsi="Arial" w:cs="Arial"/>
          <w:b/>
          <w:sz w:val="22"/>
          <w:szCs w:val="22"/>
        </w:rPr>
        <w:tab/>
        <w:t>:</w:t>
      </w:r>
      <w:r w:rsidRPr="00DB3F50">
        <w:rPr>
          <w:rStyle w:val="BodyTextIndentChar"/>
          <w:rFonts w:ascii="Arial" w:hAnsi="Arial" w:cs="Arial"/>
          <w:color w:val="000000"/>
          <w:sz w:val="22"/>
          <w:szCs w:val="22"/>
        </w:rPr>
        <w:t xml:space="preserve"> </w:t>
      </w:r>
      <w:r w:rsidRPr="00DB3F5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Website Developer/Database Administrator (Asp Dot Net, MS- </w:t>
      </w:r>
      <w:proofErr w:type="spellStart"/>
      <w:r w:rsidRPr="00DB3F50">
        <w:rPr>
          <w:rStyle w:val="apple-style-span"/>
          <w:rFonts w:ascii="Arial" w:hAnsi="Arial" w:cs="Arial"/>
          <w:color w:val="000000"/>
          <w:sz w:val="22"/>
          <w:szCs w:val="22"/>
        </w:rPr>
        <w:t>Sql</w:t>
      </w:r>
      <w:proofErr w:type="spellEnd"/>
      <w:r w:rsidRPr="00DB3F50">
        <w:rPr>
          <w:rStyle w:val="apple-style-span"/>
          <w:rFonts w:ascii="Arial" w:hAnsi="Arial" w:cs="Arial"/>
          <w:color w:val="000000"/>
          <w:sz w:val="22"/>
          <w:szCs w:val="22"/>
        </w:rPr>
        <w:t>, Html5, CSS)</w:t>
      </w:r>
    </w:p>
    <w:p w:rsidR="00840D72" w:rsidRPr="00DB3F50" w:rsidRDefault="00840D72" w:rsidP="00840D72">
      <w:pPr>
        <w:rPr>
          <w:rStyle w:val="apple-style-span"/>
          <w:rFonts w:ascii="Arial" w:hAnsi="Arial" w:cs="Arial"/>
          <w:b/>
          <w:sz w:val="22"/>
          <w:szCs w:val="22"/>
          <w:shd w:val="clear" w:color="auto" w:fill="FFFFFF"/>
        </w:rPr>
      </w:pPr>
    </w:p>
    <w:p w:rsidR="00840D72" w:rsidRDefault="00840D72" w:rsidP="00686AB6">
      <w:pPr>
        <w:suppressAutoHyphens w:val="0"/>
        <w:autoSpaceDE w:val="0"/>
        <w:autoSpaceDN w:val="0"/>
        <w:adjustRightInd w:val="0"/>
        <w:ind w:left="360"/>
        <w:rPr>
          <w:rFonts w:ascii="Arial" w:hAnsi="Arial" w:cs="Arial"/>
          <w:b/>
          <w:sz w:val="22"/>
          <w:szCs w:val="22"/>
        </w:rPr>
      </w:pPr>
      <w:r w:rsidRPr="00DB3F50">
        <w:rPr>
          <w:rStyle w:val="apple-style-span"/>
          <w:rFonts w:ascii="Arial" w:hAnsi="Arial" w:cs="Arial"/>
          <w:b/>
          <w:sz w:val="22"/>
          <w:szCs w:val="22"/>
          <w:shd w:val="clear" w:color="auto" w:fill="FFFFFF"/>
        </w:rPr>
        <w:t xml:space="preserve">Avaya Soft Tech </w:t>
      </w:r>
      <w:r w:rsidRPr="00DB3F50">
        <w:rPr>
          <w:rStyle w:val="apple-style-span"/>
          <w:rFonts w:ascii="Arial" w:hAnsi="Arial" w:cs="Arial"/>
          <w:sz w:val="22"/>
          <w:szCs w:val="22"/>
          <w:shd w:val="clear" w:color="auto" w:fill="FFFFFF"/>
        </w:rPr>
        <w:t>is a Website designing fi</w:t>
      </w:r>
      <w:r w:rsidR="00A2619B" w:rsidRPr="00DB3F50">
        <w:rPr>
          <w:rStyle w:val="apple-style-span"/>
          <w:rFonts w:ascii="Arial" w:hAnsi="Arial" w:cs="Arial"/>
          <w:sz w:val="22"/>
          <w:szCs w:val="22"/>
          <w:shd w:val="clear" w:color="auto" w:fill="FFFFFF"/>
        </w:rPr>
        <w:t xml:space="preserve">rm headquartered in the </w:t>
      </w:r>
      <w:proofErr w:type="spellStart"/>
      <w:r w:rsidR="00A2619B" w:rsidRPr="00DB3F50">
        <w:rPr>
          <w:rStyle w:val="apple-style-span"/>
          <w:rFonts w:ascii="Arial" w:hAnsi="Arial" w:cs="Arial"/>
          <w:sz w:val="22"/>
          <w:szCs w:val="22"/>
          <w:shd w:val="clear" w:color="auto" w:fill="FFFFFF"/>
        </w:rPr>
        <w:t>Vijaya</w:t>
      </w:r>
      <w:proofErr w:type="spellEnd"/>
      <w:r w:rsidR="00A2619B" w:rsidRPr="00DB3F50">
        <w:rPr>
          <w:rStyle w:val="apple-style-span"/>
          <w:rFonts w:ascii="Arial" w:hAnsi="Arial" w:cs="Arial"/>
          <w:sz w:val="22"/>
          <w:szCs w:val="22"/>
          <w:shd w:val="clear" w:color="auto" w:fill="FFFFFF"/>
        </w:rPr>
        <w:t xml:space="preserve"> N</w:t>
      </w:r>
      <w:r w:rsidRPr="00DB3F50">
        <w:rPr>
          <w:rStyle w:val="apple-style-span"/>
          <w:rFonts w:ascii="Arial" w:hAnsi="Arial" w:cs="Arial"/>
          <w:sz w:val="22"/>
          <w:szCs w:val="22"/>
          <w:shd w:val="clear" w:color="auto" w:fill="FFFFFF"/>
        </w:rPr>
        <w:t>agar Bangalore (India) with more than 100 professionals. For 4 years, Avaya has been a Website Design specialist with distinguished project management credentials in Bangalore region</w:t>
      </w:r>
      <w:r w:rsidR="00686AB6" w:rsidRPr="00DB3F50">
        <w:rPr>
          <w:rFonts w:ascii="Arial" w:hAnsi="Arial" w:cs="Arial"/>
          <w:b/>
          <w:sz w:val="22"/>
          <w:szCs w:val="22"/>
        </w:rPr>
        <w:t>.</w:t>
      </w:r>
    </w:p>
    <w:p w:rsidR="002F567B" w:rsidRPr="00DB3F50" w:rsidRDefault="002F567B" w:rsidP="00686AB6">
      <w:pPr>
        <w:suppressAutoHyphens w:val="0"/>
        <w:autoSpaceDE w:val="0"/>
        <w:autoSpaceDN w:val="0"/>
        <w:adjustRightInd w:val="0"/>
        <w:ind w:left="36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48"/>
      </w:tblGrid>
      <w:tr w:rsidR="000A22F7" w:rsidRPr="00DB3F50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686AB6" w:rsidRPr="00DB3F50" w:rsidRDefault="00200EEC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F50">
              <w:rPr>
                <w:rFonts w:ascii="Arial" w:eastAsia="Calibri" w:hAnsi="Arial" w:cs="Arial"/>
                <w:b/>
                <w:sz w:val="22"/>
                <w:szCs w:val="22"/>
              </w:rPr>
              <w:t xml:space="preserve">      </w:t>
            </w:r>
            <w:r w:rsidR="00686AB6" w:rsidRPr="00DB3F50">
              <w:rPr>
                <w:rFonts w:ascii="Arial" w:eastAsia="Calibri" w:hAnsi="Arial" w:cs="Arial"/>
                <w:b/>
                <w:sz w:val="22"/>
                <w:szCs w:val="22"/>
              </w:rPr>
              <w:t>Project Name</w:t>
            </w:r>
            <w:r w:rsidR="00686AB6" w:rsidRPr="00DB3F50">
              <w:rPr>
                <w:rFonts w:ascii="Arial" w:eastAsia="Calibri" w:hAnsi="Arial" w:cs="Arial"/>
                <w:b/>
                <w:sz w:val="22"/>
                <w:szCs w:val="22"/>
              </w:rPr>
              <w:tab/>
              <w:t xml:space="preserve"> </w:t>
            </w:r>
            <w:r w:rsidR="00686AB6" w:rsidRPr="00DB3F50">
              <w:rPr>
                <w:rFonts w:ascii="Arial" w:eastAsia="Arial" w:hAnsi="Arial" w:cs="Arial"/>
                <w:b/>
                <w:sz w:val="22"/>
                <w:szCs w:val="22"/>
              </w:rPr>
              <w:t xml:space="preserve">: RBGM Website </w:t>
            </w:r>
            <w:r w:rsidR="00686AB6" w:rsidRPr="00DB3F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Client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 :</w:t>
            </w:r>
            <w:r w:rsidRPr="00DB3F50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DB3F50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Rbgm</w:t>
            </w:r>
            <w:proofErr w:type="spellEnd"/>
            <w:r w:rsidRPr="00DB3F50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co.</w:t>
            </w: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Software / Tools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 : </w:t>
            </w:r>
            <w:r w:rsidRPr="00DB3F50">
              <w:rPr>
                <w:rFonts w:ascii="Arial" w:eastAsia="Calibri" w:hAnsi="Arial" w:cs="Arial"/>
                <w:sz w:val="22"/>
                <w:szCs w:val="22"/>
              </w:rPr>
              <w:t xml:space="preserve">Asp.net (4.0, 4.5, 5.0), Html, </w:t>
            </w:r>
            <w:proofErr w:type="spellStart"/>
            <w:r w:rsidRPr="00DB3F50">
              <w:rPr>
                <w:rFonts w:ascii="Arial" w:eastAsia="Calibri" w:hAnsi="Arial" w:cs="Arial"/>
                <w:sz w:val="22"/>
                <w:szCs w:val="22"/>
              </w:rPr>
              <w:t>Sql</w:t>
            </w:r>
            <w:proofErr w:type="spellEnd"/>
            <w:r w:rsidRPr="00DB3F50">
              <w:rPr>
                <w:rFonts w:ascii="Arial" w:eastAsia="Calibri" w:hAnsi="Arial" w:cs="Arial"/>
                <w:sz w:val="22"/>
                <w:szCs w:val="22"/>
              </w:rPr>
              <w:t>, CSS3, Java Script</w:t>
            </w:r>
            <w:r w:rsidR="00A66890" w:rsidRPr="00DB3F50">
              <w:rPr>
                <w:rFonts w:ascii="Arial" w:eastAsia="Calibri" w:hAnsi="Arial" w:cs="Arial"/>
                <w:sz w:val="22"/>
                <w:szCs w:val="22"/>
              </w:rPr>
              <w:t>, C#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Team Size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 :</w:t>
            </w:r>
            <w:r w:rsidRPr="00DB3F50">
              <w:rPr>
                <w:rFonts w:ascii="Arial" w:hAnsi="Arial" w:cs="Arial"/>
                <w:bCs/>
                <w:sz w:val="22"/>
                <w:szCs w:val="22"/>
              </w:rPr>
              <w:t xml:space="preserve"> 6</w:t>
            </w: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Role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 :</w:t>
            </w:r>
            <w:r w:rsidRPr="00DB3F50">
              <w:rPr>
                <w:rFonts w:ascii="Arial" w:hAnsi="Arial" w:cs="Arial"/>
                <w:bCs/>
                <w:sz w:val="22"/>
                <w:szCs w:val="22"/>
              </w:rPr>
              <w:t xml:space="preserve"> Developer</w:t>
            </w:r>
            <w:r w:rsidR="00D84630" w:rsidRPr="00DB3F50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r w:rsidR="00D84630" w:rsidRPr="00DB3F50">
              <w:rPr>
                <w:rFonts w:ascii="Arial" w:eastAsia="Calibri" w:hAnsi="Arial" w:cs="Arial"/>
                <w:sz w:val="22"/>
                <w:szCs w:val="22"/>
              </w:rPr>
              <w:t>Hosting and deployment</w:t>
            </w:r>
            <w:r w:rsidR="0037002C" w:rsidRPr="00DB3F50">
              <w:rPr>
                <w:rFonts w:ascii="Arial" w:eastAsia="Calibri" w:hAnsi="Arial" w:cs="Arial"/>
                <w:sz w:val="22"/>
                <w:szCs w:val="22"/>
              </w:rPr>
              <w:t>.</w:t>
            </w:r>
            <w:r w:rsidR="00D84630" w:rsidRPr="00DB3F50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sz w:val="22"/>
                <w:szCs w:val="22"/>
              </w:rPr>
              <w:t>Tools Used</w:t>
            </w:r>
            <w:r w:rsidRPr="00DB3F50">
              <w:rPr>
                <w:rFonts w:ascii="Arial" w:hAnsi="Arial" w:cs="Arial"/>
                <w:b/>
                <w:sz w:val="22"/>
                <w:szCs w:val="22"/>
              </w:rPr>
              <w:tab/>
              <w:t xml:space="preserve"> :</w:t>
            </w:r>
            <w:r w:rsidRPr="00DB3F50">
              <w:rPr>
                <w:rFonts w:ascii="Arial" w:hAnsi="Arial" w:cs="Arial"/>
                <w:sz w:val="22"/>
                <w:szCs w:val="22"/>
              </w:rPr>
              <w:t xml:space="preserve"> Visual studio 2012</w:t>
            </w: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Responsibilities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•</w:t>
            </w:r>
            <w:r w:rsidR="00A2619B" w:rsidRPr="00DB3F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Pr="00DB3F50">
              <w:rPr>
                <w:rFonts w:ascii="Arial" w:hAnsi="Arial" w:cs="Arial"/>
                <w:bCs/>
                <w:sz w:val="22"/>
                <w:szCs w:val="22"/>
              </w:rPr>
              <w:t>Designing the different pages using html5 and css3.</w:t>
            </w:r>
          </w:p>
          <w:p w:rsidR="00A2619B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hAnsi="Arial" w:cs="Arial"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Cs/>
                <w:sz w:val="22"/>
                <w:szCs w:val="22"/>
              </w:rPr>
              <w:tab/>
              <w:t>•</w:t>
            </w:r>
            <w:r w:rsidR="00A2619B" w:rsidRPr="00DB3F50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DB3F50">
              <w:rPr>
                <w:rFonts w:ascii="Arial" w:hAnsi="Arial" w:cs="Arial"/>
                <w:bCs/>
                <w:sz w:val="22"/>
                <w:szCs w:val="22"/>
              </w:rPr>
              <w:tab/>
              <w:t>Designing the documen</w:t>
            </w:r>
            <w:r w:rsidR="00A2619B" w:rsidRPr="00DB3F50">
              <w:rPr>
                <w:rFonts w:ascii="Arial" w:hAnsi="Arial" w:cs="Arial"/>
                <w:bCs/>
                <w:sz w:val="22"/>
                <w:szCs w:val="22"/>
              </w:rPr>
              <w:t>ts &amp; Unit Test cases.</w:t>
            </w:r>
          </w:p>
          <w:p w:rsidR="00A2619B" w:rsidRPr="00DB3F50" w:rsidRDefault="00A2619B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86AB6" w:rsidRPr="00DB3F50" w:rsidRDefault="00686AB6" w:rsidP="00686AB6">
            <w:pPr>
              <w:tabs>
                <w:tab w:val="left" w:pos="3465"/>
              </w:tabs>
              <w:snapToGrid w:val="0"/>
              <w:spacing w:before="20" w:after="2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Project Description</w:t>
            </w:r>
            <w:r w:rsidRPr="00DB3F50">
              <w:rPr>
                <w:rFonts w:ascii="Arial" w:hAnsi="Arial" w:cs="Arial"/>
                <w:bCs/>
                <w:sz w:val="22"/>
                <w:szCs w:val="22"/>
              </w:rPr>
              <w:tab/>
              <w:t xml:space="preserve"> </w:t>
            </w:r>
            <w:r w:rsidRPr="00DB3F5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DB3F50">
              <w:rPr>
                <w:rFonts w:ascii="Arial" w:eastAsia="Calibri" w:hAnsi="Arial" w:cs="Arial"/>
                <w:sz w:val="22"/>
                <w:szCs w:val="22"/>
              </w:rPr>
              <w:t xml:space="preserve"> The </w:t>
            </w:r>
            <w:hyperlink r:id="rId10" w:history="1">
              <w:r w:rsidRPr="00DB3F50">
                <w:rPr>
                  <w:rStyle w:val="Hyperlink"/>
                  <w:rFonts w:ascii="Arial" w:eastAsia="Calibri" w:hAnsi="Arial" w:cs="Arial"/>
                  <w:sz w:val="22"/>
                  <w:szCs w:val="22"/>
                </w:rPr>
                <w:t>www.rbgmacademy.com</w:t>
              </w:r>
            </w:hyperlink>
            <w:r w:rsidRPr="00DB3F50">
              <w:rPr>
                <w:rFonts w:ascii="Arial" w:eastAsia="Calibri" w:hAnsi="Arial" w:cs="Arial"/>
                <w:sz w:val="22"/>
                <w:szCs w:val="22"/>
              </w:rPr>
              <w:t xml:space="preserve">  site customized for Training purpose that have to get trained for their health. The </w:t>
            </w:r>
            <w:proofErr w:type="spellStart"/>
            <w:r w:rsidRPr="00DB3F50">
              <w:rPr>
                <w:rFonts w:ascii="Arial" w:eastAsia="Calibri" w:hAnsi="Arial" w:cs="Arial"/>
                <w:sz w:val="22"/>
                <w:szCs w:val="22"/>
              </w:rPr>
              <w:t>Rbgm</w:t>
            </w:r>
            <w:proofErr w:type="spellEnd"/>
            <w:r w:rsidRPr="00DB3F50">
              <w:rPr>
                <w:rFonts w:ascii="Arial" w:eastAsia="Calibri" w:hAnsi="Arial" w:cs="Arial"/>
                <w:sz w:val="22"/>
                <w:szCs w:val="22"/>
              </w:rPr>
              <w:t xml:space="preserve"> is a co-partner of </w:t>
            </w:r>
            <w:proofErr w:type="spellStart"/>
            <w:r w:rsidRPr="00DB3F50">
              <w:rPr>
                <w:rFonts w:ascii="Arial" w:eastAsia="Calibri" w:hAnsi="Arial" w:cs="Arial"/>
                <w:sz w:val="22"/>
                <w:szCs w:val="22"/>
              </w:rPr>
              <w:t>modi</w:t>
            </w:r>
            <w:proofErr w:type="spellEnd"/>
            <w:r w:rsidR="008B36EC" w:rsidRPr="00DB3F50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Pr="00DB3F50">
              <w:rPr>
                <w:rFonts w:ascii="Arial" w:eastAsia="Calibri" w:hAnsi="Arial" w:cs="Arial"/>
                <w:sz w:val="22"/>
                <w:szCs w:val="22"/>
              </w:rPr>
              <w:t>care organization which teaches the person for health awareness according to their qualification trade and location in India or abroad. Project is based on asp dot net, c#, java script; html and css3 with full dynamic pages consist of registration and view pages using Ms-sql2008</w:t>
            </w:r>
            <w:r w:rsidRPr="00DB3F50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  <w:p w:rsidR="00840D72" w:rsidRPr="00DB3F50" w:rsidRDefault="00840D72" w:rsidP="00686AB6">
            <w:pPr>
              <w:pStyle w:val="SectionTitle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619B" w:rsidRPr="00DB3F50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A2619B" w:rsidRPr="00DB3F50" w:rsidRDefault="00A2619B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A2619B" w:rsidRPr="00DB3F50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A2619B" w:rsidRPr="00DB3F50" w:rsidRDefault="00A2619B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A2619B" w:rsidRPr="00DB3F50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A2619B" w:rsidRPr="00DB3F50" w:rsidRDefault="00A2619B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200EEC" w:rsidRPr="00DB3F50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200EEC" w:rsidRPr="00DB3F50" w:rsidRDefault="00200EEC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200EEC" w:rsidRPr="00DB3F50">
        <w:trPr>
          <w:cantSplit/>
          <w:trHeight w:val="450"/>
        </w:trPr>
        <w:tc>
          <w:tcPr>
            <w:tcW w:w="9648" w:type="dxa"/>
            <w:shd w:val="clear" w:color="auto" w:fill="auto"/>
          </w:tcPr>
          <w:p w:rsidR="00200EEC" w:rsidRPr="00DB3F50" w:rsidRDefault="00200EEC" w:rsidP="00686AB6">
            <w:pPr>
              <w:tabs>
                <w:tab w:val="left" w:pos="3465"/>
              </w:tabs>
              <w:snapToGrid w:val="0"/>
              <w:spacing w:before="20" w:after="20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</w:tbl>
    <w:p w:rsidR="00686AB6" w:rsidRPr="00DB3F50" w:rsidRDefault="00686AB6" w:rsidP="00A2619B">
      <w:pPr>
        <w:pBdr>
          <w:bottom w:val="single" w:sz="4" w:space="1" w:color="auto"/>
        </w:pBdr>
        <w:tabs>
          <w:tab w:val="left" w:pos="216"/>
        </w:tabs>
        <w:spacing w:before="40" w:line="264" w:lineRule="auto"/>
        <w:ind w:right="172"/>
        <w:jc w:val="both"/>
        <w:rPr>
          <w:rFonts w:ascii="Arial" w:eastAsia="Arial" w:hAnsi="Arial" w:cs="Arial"/>
          <w:b/>
          <w:i/>
          <w:kern w:val="0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>Project Name</w:t>
      </w:r>
      <w:r w:rsidRPr="00DB3F50">
        <w:rPr>
          <w:rFonts w:ascii="Arial" w:eastAsia="Calibri" w:hAnsi="Arial" w:cs="Arial"/>
          <w:b/>
          <w:sz w:val="22"/>
          <w:szCs w:val="22"/>
        </w:rPr>
        <w:tab/>
      </w:r>
      <w:r w:rsidRPr="00DB3F50">
        <w:rPr>
          <w:rFonts w:ascii="Arial" w:eastAsia="Calibri" w:hAnsi="Arial" w:cs="Arial"/>
          <w:b/>
          <w:sz w:val="22"/>
          <w:szCs w:val="22"/>
        </w:rPr>
        <w:tab/>
      </w:r>
      <w:r w:rsidRPr="00DB3F50">
        <w:rPr>
          <w:rFonts w:ascii="Arial" w:eastAsia="Arial" w:hAnsi="Arial" w:cs="Arial"/>
          <w:b/>
          <w:sz w:val="22"/>
          <w:szCs w:val="22"/>
        </w:rPr>
        <w:t>: Web On Spot</w:t>
      </w:r>
      <w:r w:rsidRPr="00DB3F50">
        <w:rPr>
          <w:rFonts w:ascii="Arial" w:eastAsia="Arial" w:hAnsi="Arial" w:cs="Arial"/>
          <w:b/>
          <w:i/>
          <w:sz w:val="22"/>
          <w:szCs w:val="22"/>
        </w:rPr>
        <w:t xml:space="preserve"> –A job recruitment site </w:t>
      </w:r>
    </w:p>
    <w:p w:rsidR="00686AB6" w:rsidRPr="00DB3F50" w:rsidRDefault="00686AB6" w:rsidP="00686AB6">
      <w:pPr>
        <w:tabs>
          <w:tab w:val="left" w:pos="216"/>
        </w:tabs>
        <w:spacing w:before="40" w:line="264" w:lineRule="auto"/>
        <w:ind w:left="360" w:right="172"/>
        <w:jc w:val="both"/>
        <w:rPr>
          <w:rFonts w:ascii="Arial" w:eastAsia="Calibri" w:hAnsi="Arial" w:cs="Arial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ab/>
        <w:t xml:space="preserve">Duration/Size </w:t>
      </w:r>
      <w:r w:rsidRPr="00DB3F50">
        <w:rPr>
          <w:rFonts w:ascii="Arial" w:eastAsia="Calibri" w:hAnsi="Arial" w:cs="Arial"/>
          <w:b/>
          <w:sz w:val="22"/>
          <w:szCs w:val="22"/>
        </w:rPr>
        <w:tab/>
      </w:r>
      <w:r w:rsidRPr="00DB3F50">
        <w:rPr>
          <w:rFonts w:ascii="Arial" w:eastAsia="Calibri" w:hAnsi="Arial" w:cs="Arial"/>
          <w:sz w:val="22"/>
          <w:szCs w:val="22"/>
        </w:rPr>
        <w:t>: 4 Months.</w:t>
      </w:r>
    </w:p>
    <w:p w:rsidR="00686AB6" w:rsidRPr="00DB3F50" w:rsidRDefault="00686AB6" w:rsidP="00686AB6">
      <w:pPr>
        <w:tabs>
          <w:tab w:val="left" w:pos="216"/>
        </w:tabs>
        <w:spacing w:before="40" w:line="264" w:lineRule="auto"/>
        <w:ind w:left="360" w:right="172"/>
        <w:jc w:val="both"/>
        <w:rPr>
          <w:rFonts w:ascii="Arial" w:eastAsia="Calibri" w:hAnsi="Arial" w:cs="Arial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ab/>
        <w:t>Role</w:t>
      </w:r>
      <w:r w:rsidRPr="00DB3F50">
        <w:rPr>
          <w:rFonts w:ascii="Arial" w:eastAsia="Calibri" w:hAnsi="Arial" w:cs="Arial"/>
          <w:sz w:val="22"/>
          <w:szCs w:val="22"/>
        </w:rPr>
        <w:tab/>
      </w:r>
      <w:r w:rsidRPr="00DB3F50">
        <w:rPr>
          <w:rFonts w:ascii="Arial" w:eastAsia="Calibri" w:hAnsi="Arial" w:cs="Arial"/>
          <w:sz w:val="22"/>
          <w:szCs w:val="22"/>
        </w:rPr>
        <w:tab/>
      </w:r>
      <w:r w:rsidRPr="00DB3F50">
        <w:rPr>
          <w:rFonts w:ascii="Arial" w:eastAsia="Calibri" w:hAnsi="Arial" w:cs="Arial"/>
          <w:sz w:val="22"/>
          <w:szCs w:val="22"/>
        </w:rPr>
        <w:tab/>
        <w:t>: Leaded the team &amp; frontend design and development</w:t>
      </w:r>
    </w:p>
    <w:p w:rsidR="00686AB6" w:rsidRPr="00DB3F50" w:rsidRDefault="00686AB6" w:rsidP="00686AB6">
      <w:pPr>
        <w:tabs>
          <w:tab w:val="left" w:pos="216"/>
        </w:tabs>
        <w:spacing w:before="40" w:line="264" w:lineRule="auto"/>
        <w:ind w:left="360" w:right="172"/>
        <w:jc w:val="both"/>
        <w:rPr>
          <w:rFonts w:ascii="Arial" w:eastAsia="Calibri" w:hAnsi="Arial" w:cs="Arial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ab/>
        <w:t xml:space="preserve">Technologies </w:t>
      </w:r>
      <w:r w:rsidRPr="00DB3F50">
        <w:rPr>
          <w:rFonts w:ascii="Arial" w:eastAsia="Calibri" w:hAnsi="Arial" w:cs="Arial"/>
          <w:sz w:val="22"/>
          <w:szCs w:val="22"/>
        </w:rPr>
        <w:tab/>
        <w:t xml:space="preserve">: Asp.net (4.0, 4.5, 5.0), Html, </w:t>
      </w:r>
      <w:proofErr w:type="spellStart"/>
      <w:r w:rsidRPr="00DB3F50">
        <w:rPr>
          <w:rFonts w:ascii="Arial" w:eastAsia="Calibri" w:hAnsi="Arial" w:cs="Arial"/>
          <w:sz w:val="22"/>
          <w:szCs w:val="22"/>
        </w:rPr>
        <w:t>Sql</w:t>
      </w:r>
      <w:proofErr w:type="spellEnd"/>
      <w:r w:rsidRPr="00DB3F50">
        <w:rPr>
          <w:rFonts w:ascii="Arial" w:eastAsia="Calibri" w:hAnsi="Arial" w:cs="Arial"/>
          <w:sz w:val="22"/>
          <w:szCs w:val="22"/>
        </w:rPr>
        <w:t>, CSS3, Java Script.</w:t>
      </w:r>
    </w:p>
    <w:p w:rsidR="00686AB6" w:rsidRPr="00DB3F50" w:rsidRDefault="00686AB6" w:rsidP="00686AB6">
      <w:pPr>
        <w:tabs>
          <w:tab w:val="left" w:pos="216"/>
        </w:tabs>
        <w:spacing w:before="40" w:line="264" w:lineRule="auto"/>
        <w:ind w:left="360" w:right="172"/>
        <w:jc w:val="both"/>
        <w:rPr>
          <w:rFonts w:ascii="Arial" w:eastAsia="Calibri" w:hAnsi="Arial" w:cs="Arial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ab/>
        <w:t xml:space="preserve">Database    </w:t>
      </w:r>
      <w:r w:rsidRPr="00DB3F50">
        <w:rPr>
          <w:rFonts w:ascii="Arial" w:eastAsia="Calibri" w:hAnsi="Arial" w:cs="Arial"/>
          <w:b/>
          <w:sz w:val="22"/>
          <w:szCs w:val="22"/>
        </w:rPr>
        <w:tab/>
      </w:r>
      <w:r w:rsidRPr="00DB3F50">
        <w:rPr>
          <w:rFonts w:ascii="Arial" w:eastAsia="Calibri" w:hAnsi="Arial" w:cs="Arial"/>
          <w:sz w:val="22"/>
          <w:szCs w:val="22"/>
        </w:rPr>
        <w:t xml:space="preserve">: </w:t>
      </w:r>
      <w:proofErr w:type="spellStart"/>
      <w:r w:rsidRPr="00DB3F50">
        <w:rPr>
          <w:rFonts w:ascii="Arial" w:eastAsia="Calibri" w:hAnsi="Arial" w:cs="Arial"/>
          <w:sz w:val="22"/>
          <w:szCs w:val="22"/>
        </w:rPr>
        <w:t>Ms-sql</w:t>
      </w:r>
      <w:proofErr w:type="spellEnd"/>
      <w:r w:rsidRPr="00DB3F50">
        <w:rPr>
          <w:rFonts w:ascii="Arial" w:eastAsia="Calibri" w:hAnsi="Arial" w:cs="Arial"/>
          <w:sz w:val="22"/>
          <w:szCs w:val="22"/>
        </w:rPr>
        <w:t>.</w:t>
      </w:r>
    </w:p>
    <w:p w:rsidR="00686AB6" w:rsidRPr="00DB3F50" w:rsidRDefault="00686AB6" w:rsidP="00686AB6">
      <w:pPr>
        <w:tabs>
          <w:tab w:val="left" w:pos="216"/>
        </w:tabs>
        <w:spacing w:before="40" w:line="264" w:lineRule="auto"/>
        <w:ind w:left="360" w:right="172"/>
        <w:jc w:val="both"/>
        <w:rPr>
          <w:rFonts w:ascii="Arial" w:eastAsia="Calibri" w:hAnsi="Arial" w:cs="Arial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ab/>
        <w:t>Tools Used</w:t>
      </w:r>
      <w:r w:rsidRPr="00DB3F50">
        <w:rPr>
          <w:rFonts w:ascii="Arial" w:hAnsi="Arial" w:cs="Arial"/>
          <w:b/>
          <w:sz w:val="22"/>
          <w:szCs w:val="22"/>
        </w:rPr>
        <w:tab/>
      </w:r>
      <w:r w:rsidRPr="00DB3F50">
        <w:rPr>
          <w:rFonts w:ascii="Arial" w:hAnsi="Arial" w:cs="Arial"/>
          <w:b/>
          <w:sz w:val="22"/>
          <w:szCs w:val="22"/>
        </w:rPr>
        <w:tab/>
      </w:r>
      <w:r w:rsidRPr="00DB3F50">
        <w:rPr>
          <w:rFonts w:ascii="Arial" w:hAnsi="Arial" w:cs="Arial"/>
          <w:sz w:val="22"/>
          <w:szCs w:val="22"/>
        </w:rPr>
        <w:t>: Visual studio 2012</w:t>
      </w:r>
    </w:p>
    <w:p w:rsidR="00686AB6" w:rsidRPr="00DB3F50" w:rsidRDefault="00686AB6" w:rsidP="00686AB6">
      <w:pPr>
        <w:autoSpaceDE w:val="0"/>
        <w:autoSpaceDN w:val="0"/>
        <w:adjustRightInd w:val="0"/>
        <w:spacing w:before="23" w:line="261" w:lineRule="auto"/>
        <w:ind w:left="720" w:right="213"/>
        <w:rPr>
          <w:rFonts w:ascii="Arial" w:eastAsia="Calibri" w:hAnsi="Arial" w:cs="Arial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>Description</w:t>
      </w:r>
      <w:r w:rsidRPr="00DB3F50">
        <w:rPr>
          <w:rFonts w:ascii="Arial" w:eastAsia="Calibri" w:hAnsi="Arial" w:cs="Arial"/>
          <w:b/>
          <w:sz w:val="22"/>
          <w:szCs w:val="22"/>
        </w:rPr>
        <w:tab/>
      </w:r>
      <w:r w:rsidRPr="00DB3F50">
        <w:rPr>
          <w:rFonts w:ascii="Arial" w:eastAsia="Calibri" w:hAnsi="Arial" w:cs="Arial"/>
          <w:b/>
          <w:sz w:val="22"/>
          <w:szCs w:val="22"/>
        </w:rPr>
        <w:tab/>
        <w:t xml:space="preserve">: </w:t>
      </w:r>
      <w:hyperlink r:id="rId11" w:history="1">
        <w:r w:rsidRPr="00DB3F50">
          <w:rPr>
            <w:rStyle w:val="Hyperlink"/>
            <w:rFonts w:ascii="Arial" w:eastAsia="Calibri" w:hAnsi="Arial" w:cs="Arial"/>
            <w:sz w:val="22"/>
            <w:szCs w:val="22"/>
          </w:rPr>
          <w:t>www.webonspot.com</w:t>
        </w:r>
      </w:hyperlink>
      <w:r w:rsidRPr="00DB3F50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DB3F50">
        <w:rPr>
          <w:rFonts w:ascii="Arial" w:eastAsia="Calibri" w:hAnsi="Arial" w:cs="Arial"/>
          <w:sz w:val="22"/>
          <w:szCs w:val="22"/>
        </w:rPr>
        <w:t xml:space="preserve"> a Website designing company site customized for their requirement and need of the company in India or abroad </w:t>
      </w:r>
      <w:proofErr w:type="gramStart"/>
      <w:r w:rsidRPr="00DB3F50">
        <w:rPr>
          <w:rFonts w:ascii="Arial" w:eastAsia="Calibri" w:hAnsi="Arial" w:cs="Arial"/>
          <w:sz w:val="22"/>
          <w:szCs w:val="22"/>
        </w:rPr>
        <w:t>It</w:t>
      </w:r>
      <w:proofErr w:type="gramEnd"/>
      <w:r w:rsidRPr="00DB3F50">
        <w:rPr>
          <w:rFonts w:ascii="Arial" w:eastAsia="Calibri" w:hAnsi="Arial" w:cs="Arial"/>
          <w:sz w:val="22"/>
          <w:szCs w:val="22"/>
        </w:rPr>
        <w:t xml:space="preserve"> is a 15 page Html5 website with Flash and data base. Project is based on asp dot net, c#, java script, html5 and Css3.</w:t>
      </w:r>
    </w:p>
    <w:p w:rsidR="00686AB6" w:rsidRPr="00DB3F50" w:rsidRDefault="00686AB6" w:rsidP="00686AB6">
      <w:pPr>
        <w:ind w:firstLine="360"/>
        <w:rPr>
          <w:rFonts w:ascii="Arial" w:eastAsia="Times New Roman" w:hAnsi="Arial" w:cs="Arial"/>
          <w:sz w:val="22"/>
          <w:szCs w:val="22"/>
        </w:rPr>
      </w:pPr>
      <w:r w:rsidRPr="00DB3F50">
        <w:rPr>
          <w:rFonts w:ascii="Arial" w:hAnsi="Arial" w:cs="Arial"/>
          <w:b/>
          <w:sz w:val="22"/>
          <w:szCs w:val="22"/>
        </w:rPr>
        <w:t>Role</w:t>
      </w:r>
      <w:r w:rsidRPr="00DB3F50">
        <w:rPr>
          <w:rFonts w:ascii="Arial" w:hAnsi="Arial" w:cs="Arial"/>
          <w:sz w:val="22"/>
          <w:szCs w:val="22"/>
        </w:rPr>
        <w:t xml:space="preserve"> </w:t>
      </w:r>
    </w:p>
    <w:p w:rsidR="00686AB6" w:rsidRPr="00DB3F50" w:rsidRDefault="00686AB6" w:rsidP="00686AB6">
      <w:pPr>
        <w:numPr>
          <w:ilvl w:val="0"/>
          <w:numId w:val="26"/>
        </w:numPr>
        <w:tabs>
          <w:tab w:val="left" w:pos="500"/>
          <w:tab w:val="left" w:pos="2000"/>
          <w:tab w:val="left" w:pos="2560"/>
          <w:tab w:val="left" w:pos="3600"/>
          <w:tab w:val="left" w:pos="5160"/>
        </w:tabs>
        <w:suppressAutoHyphens w:val="0"/>
        <w:autoSpaceDE w:val="0"/>
        <w:autoSpaceDN w:val="0"/>
        <w:adjustRightInd w:val="0"/>
        <w:spacing w:before="10" w:line="218" w:lineRule="exact"/>
        <w:ind w:right="75"/>
        <w:jc w:val="both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ab/>
        <w:t>Re</w:t>
      </w:r>
      <w:r w:rsidRPr="00DB3F50">
        <w:rPr>
          <w:rFonts w:ascii="Arial" w:hAnsi="Arial" w:cs="Arial"/>
          <w:spacing w:val="1"/>
          <w:sz w:val="22"/>
          <w:szCs w:val="22"/>
        </w:rPr>
        <w:t>q</w:t>
      </w:r>
      <w:r w:rsidRPr="00DB3F50">
        <w:rPr>
          <w:rFonts w:ascii="Arial" w:hAnsi="Arial" w:cs="Arial"/>
          <w:spacing w:val="-1"/>
          <w:sz w:val="22"/>
          <w:szCs w:val="22"/>
        </w:rPr>
        <w:t>u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m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z w:val="22"/>
          <w:szCs w:val="22"/>
        </w:rPr>
        <w:tab/>
        <w:t>a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d</w:t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pacing w:val="-1"/>
          <w:sz w:val="22"/>
          <w:szCs w:val="22"/>
        </w:rPr>
        <w:t>An</w:t>
      </w:r>
      <w:r w:rsidRPr="00DB3F50">
        <w:rPr>
          <w:rFonts w:ascii="Arial" w:hAnsi="Arial" w:cs="Arial"/>
          <w:sz w:val="22"/>
          <w:szCs w:val="22"/>
        </w:rPr>
        <w:t>a</w:t>
      </w:r>
      <w:r w:rsidRPr="00DB3F50">
        <w:rPr>
          <w:rFonts w:ascii="Arial" w:hAnsi="Arial" w:cs="Arial"/>
          <w:spacing w:val="1"/>
          <w:sz w:val="22"/>
          <w:szCs w:val="22"/>
        </w:rPr>
        <w:t>l</w:t>
      </w:r>
      <w:r w:rsidRPr="00DB3F50">
        <w:rPr>
          <w:rFonts w:ascii="Arial" w:hAnsi="Arial" w:cs="Arial"/>
          <w:spacing w:val="-1"/>
          <w:sz w:val="22"/>
          <w:szCs w:val="22"/>
        </w:rPr>
        <w:t>y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z w:val="22"/>
          <w:szCs w:val="22"/>
        </w:rPr>
        <w:t>s:</w:t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pacing w:val="3"/>
          <w:sz w:val="22"/>
          <w:szCs w:val="22"/>
        </w:rPr>
        <w:t>U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de</w:t>
      </w:r>
      <w:r w:rsidRPr="00DB3F50">
        <w:rPr>
          <w:rFonts w:ascii="Arial" w:hAnsi="Arial" w:cs="Arial"/>
          <w:sz w:val="22"/>
          <w:szCs w:val="22"/>
        </w:rPr>
        <w:t>rs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z w:val="22"/>
          <w:szCs w:val="22"/>
        </w:rPr>
        <w:t>a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di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g</w:t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pacing w:val="-1"/>
          <w:sz w:val="22"/>
          <w:szCs w:val="22"/>
        </w:rPr>
        <w:t>h</w:t>
      </w:r>
      <w:r w:rsidRPr="00DB3F50">
        <w:rPr>
          <w:rFonts w:ascii="Arial" w:hAnsi="Arial" w:cs="Arial"/>
          <w:sz w:val="22"/>
          <w:szCs w:val="22"/>
        </w:rPr>
        <w:t>e r</w:t>
      </w:r>
      <w:r w:rsidRPr="00DB3F50">
        <w:rPr>
          <w:rFonts w:ascii="Arial" w:hAnsi="Arial" w:cs="Arial"/>
          <w:spacing w:val="1"/>
          <w:sz w:val="22"/>
          <w:szCs w:val="22"/>
        </w:rPr>
        <w:t>eq</w:t>
      </w:r>
      <w:r w:rsidRPr="00DB3F50">
        <w:rPr>
          <w:rFonts w:ascii="Arial" w:hAnsi="Arial" w:cs="Arial"/>
          <w:spacing w:val="-1"/>
          <w:sz w:val="22"/>
          <w:szCs w:val="22"/>
        </w:rPr>
        <w:t>u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m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-1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1"/>
          <w:sz w:val="22"/>
          <w:szCs w:val="22"/>
        </w:rPr>
        <w:t>o</w:t>
      </w:r>
      <w:r w:rsidRPr="00DB3F50">
        <w:rPr>
          <w:rFonts w:ascii="Arial" w:hAnsi="Arial" w:cs="Arial"/>
          <w:sz w:val="22"/>
          <w:szCs w:val="22"/>
        </w:rPr>
        <w:t>f</w:t>
      </w:r>
      <w:r w:rsidRPr="00DB3F50">
        <w:rPr>
          <w:rFonts w:ascii="Arial" w:hAnsi="Arial" w:cs="Arial"/>
          <w:spacing w:val="-2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pacing w:val="-1"/>
          <w:sz w:val="22"/>
          <w:szCs w:val="22"/>
        </w:rPr>
        <w:t>h</w:t>
      </w:r>
      <w:r w:rsidRPr="00DB3F50">
        <w:rPr>
          <w:rFonts w:ascii="Arial" w:hAnsi="Arial" w:cs="Arial"/>
          <w:sz w:val="22"/>
          <w:szCs w:val="22"/>
        </w:rPr>
        <w:t>e c</w:t>
      </w:r>
      <w:r w:rsidRPr="00DB3F50">
        <w:rPr>
          <w:rFonts w:ascii="Arial" w:hAnsi="Arial" w:cs="Arial"/>
          <w:spacing w:val="1"/>
          <w:sz w:val="22"/>
          <w:szCs w:val="22"/>
        </w:rPr>
        <w:t>lie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z w:val="22"/>
          <w:szCs w:val="22"/>
        </w:rPr>
        <w:t>.</w:t>
      </w:r>
    </w:p>
    <w:p w:rsidR="00686AB6" w:rsidRPr="00DB3F50" w:rsidRDefault="00686AB6" w:rsidP="00686AB6">
      <w:pPr>
        <w:numPr>
          <w:ilvl w:val="0"/>
          <w:numId w:val="26"/>
        </w:numPr>
        <w:tabs>
          <w:tab w:val="left" w:pos="500"/>
          <w:tab w:val="left" w:pos="2000"/>
          <w:tab w:val="left" w:pos="2560"/>
          <w:tab w:val="left" w:pos="3600"/>
          <w:tab w:val="left" w:pos="5160"/>
        </w:tabs>
        <w:suppressAutoHyphens w:val="0"/>
        <w:autoSpaceDE w:val="0"/>
        <w:autoSpaceDN w:val="0"/>
        <w:adjustRightInd w:val="0"/>
        <w:spacing w:before="10" w:line="218" w:lineRule="exact"/>
        <w:ind w:right="75"/>
        <w:jc w:val="both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 xml:space="preserve">    D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pacing w:val="-1"/>
          <w:sz w:val="22"/>
          <w:szCs w:val="22"/>
        </w:rPr>
        <w:t>v</w:t>
      </w:r>
      <w:r w:rsidRPr="00DB3F50">
        <w:rPr>
          <w:rFonts w:ascii="Arial" w:hAnsi="Arial" w:cs="Arial"/>
          <w:spacing w:val="1"/>
          <w:sz w:val="22"/>
          <w:szCs w:val="22"/>
        </w:rPr>
        <w:t>elo</w:t>
      </w:r>
      <w:r w:rsidRPr="00DB3F50">
        <w:rPr>
          <w:rFonts w:ascii="Arial" w:hAnsi="Arial" w:cs="Arial"/>
          <w:spacing w:val="-2"/>
          <w:sz w:val="22"/>
          <w:szCs w:val="22"/>
        </w:rPr>
        <w:t>p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 xml:space="preserve">g 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pacing w:val="-1"/>
          <w:sz w:val="22"/>
          <w:szCs w:val="22"/>
        </w:rPr>
        <w:t>nh</w:t>
      </w:r>
      <w:r w:rsidRPr="00DB3F50">
        <w:rPr>
          <w:rFonts w:ascii="Arial" w:hAnsi="Arial" w:cs="Arial"/>
          <w:sz w:val="22"/>
          <w:szCs w:val="22"/>
        </w:rPr>
        <w:t>a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cem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-1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as</w:t>
      </w:r>
      <w:r w:rsidRPr="00DB3F50">
        <w:rPr>
          <w:rFonts w:ascii="Arial" w:hAnsi="Arial" w:cs="Arial"/>
          <w:spacing w:val="-1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eq</w:t>
      </w:r>
      <w:r w:rsidRPr="00DB3F50">
        <w:rPr>
          <w:rFonts w:ascii="Arial" w:hAnsi="Arial" w:cs="Arial"/>
          <w:spacing w:val="-1"/>
          <w:sz w:val="22"/>
          <w:szCs w:val="22"/>
        </w:rPr>
        <w:t>u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1"/>
          <w:sz w:val="22"/>
          <w:szCs w:val="22"/>
        </w:rPr>
        <w:t>te</w:t>
      </w:r>
      <w:r w:rsidRPr="00DB3F50">
        <w:rPr>
          <w:rFonts w:ascii="Arial" w:hAnsi="Arial" w:cs="Arial"/>
          <w:sz w:val="22"/>
          <w:szCs w:val="22"/>
        </w:rPr>
        <w:t xml:space="preserve">d 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z w:val="22"/>
          <w:szCs w:val="22"/>
        </w:rPr>
        <w:t>n</w:t>
      </w:r>
      <w:r w:rsidRPr="00DB3F50">
        <w:rPr>
          <w:rFonts w:ascii="Arial" w:hAnsi="Arial" w:cs="Arial"/>
          <w:spacing w:val="-2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Tic</w:t>
      </w:r>
      <w:r w:rsidRPr="00DB3F50">
        <w:rPr>
          <w:rFonts w:ascii="Arial" w:hAnsi="Arial" w:cs="Arial"/>
          <w:spacing w:val="-1"/>
          <w:sz w:val="22"/>
          <w:szCs w:val="22"/>
        </w:rPr>
        <w:t>k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 xml:space="preserve">t </w:t>
      </w:r>
      <w:r w:rsidRPr="00DB3F50">
        <w:rPr>
          <w:rFonts w:ascii="Arial" w:hAnsi="Arial" w:cs="Arial"/>
          <w:spacing w:val="1"/>
          <w:sz w:val="22"/>
          <w:szCs w:val="22"/>
        </w:rPr>
        <w:t>det</w:t>
      </w:r>
      <w:r w:rsidRPr="00DB3F50">
        <w:rPr>
          <w:rFonts w:ascii="Arial" w:hAnsi="Arial" w:cs="Arial"/>
          <w:sz w:val="22"/>
          <w:szCs w:val="22"/>
        </w:rPr>
        <w:t>a</w:t>
      </w:r>
      <w:r w:rsidRPr="00DB3F50">
        <w:rPr>
          <w:rFonts w:ascii="Arial" w:hAnsi="Arial" w:cs="Arial"/>
          <w:spacing w:val="-1"/>
          <w:sz w:val="22"/>
          <w:szCs w:val="22"/>
        </w:rPr>
        <w:t>i</w:t>
      </w:r>
      <w:r w:rsidRPr="00DB3F50">
        <w:rPr>
          <w:rFonts w:ascii="Arial" w:hAnsi="Arial" w:cs="Arial"/>
          <w:spacing w:val="1"/>
          <w:sz w:val="22"/>
          <w:szCs w:val="22"/>
        </w:rPr>
        <w:t>l</w:t>
      </w:r>
      <w:r w:rsidRPr="00DB3F50">
        <w:rPr>
          <w:rFonts w:ascii="Arial" w:hAnsi="Arial" w:cs="Arial"/>
          <w:sz w:val="22"/>
          <w:szCs w:val="22"/>
        </w:rPr>
        <w:t>s.</w:t>
      </w:r>
    </w:p>
    <w:p w:rsidR="00686AB6" w:rsidRPr="00DB3F50" w:rsidRDefault="00686AB6" w:rsidP="00686AB6">
      <w:pPr>
        <w:numPr>
          <w:ilvl w:val="0"/>
          <w:numId w:val="26"/>
        </w:numPr>
        <w:tabs>
          <w:tab w:val="left" w:pos="500"/>
          <w:tab w:val="left" w:pos="2000"/>
          <w:tab w:val="left" w:pos="2560"/>
          <w:tab w:val="left" w:pos="3600"/>
          <w:tab w:val="left" w:pos="5160"/>
        </w:tabs>
        <w:suppressAutoHyphens w:val="0"/>
        <w:autoSpaceDE w:val="0"/>
        <w:autoSpaceDN w:val="0"/>
        <w:adjustRightInd w:val="0"/>
        <w:spacing w:before="10" w:line="218" w:lineRule="exact"/>
        <w:ind w:right="75"/>
        <w:jc w:val="both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 xml:space="preserve">    D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-2"/>
          <w:sz w:val="22"/>
          <w:szCs w:val="22"/>
        </w:rPr>
        <w:t>i</w:t>
      </w:r>
      <w:r w:rsidRPr="00DB3F50">
        <w:rPr>
          <w:rFonts w:ascii="Arial" w:hAnsi="Arial" w:cs="Arial"/>
          <w:spacing w:val="1"/>
          <w:sz w:val="22"/>
          <w:szCs w:val="22"/>
        </w:rPr>
        <w:t>g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g</w:t>
      </w:r>
      <w:r w:rsidRPr="00DB3F50">
        <w:rPr>
          <w:rFonts w:ascii="Arial" w:hAnsi="Arial" w:cs="Arial"/>
          <w:spacing w:val="45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-1"/>
          <w:sz w:val="22"/>
          <w:szCs w:val="22"/>
        </w:rPr>
        <w:t>w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b</w:t>
      </w:r>
      <w:r w:rsidRPr="00DB3F50">
        <w:rPr>
          <w:rFonts w:ascii="Arial" w:hAnsi="Arial" w:cs="Arial"/>
          <w:spacing w:val="45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1"/>
          <w:sz w:val="22"/>
          <w:szCs w:val="22"/>
        </w:rPr>
        <w:t>p</w:t>
      </w:r>
      <w:r w:rsidRPr="00DB3F50">
        <w:rPr>
          <w:rFonts w:ascii="Arial" w:hAnsi="Arial" w:cs="Arial"/>
          <w:spacing w:val="-2"/>
          <w:sz w:val="22"/>
          <w:szCs w:val="22"/>
        </w:rPr>
        <w:t>a</w:t>
      </w:r>
      <w:r w:rsidRPr="00DB3F50">
        <w:rPr>
          <w:rFonts w:ascii="Arial" w:hAnsi="Arial" w:cs="Arial"/>
          <w:spacing w:val="1"/>
          <w:sz w:val="22"/>
          <w:szCs w:val="22"/>
        </w:rPr>
        <w:t>ge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42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-1"/>
          <w:sz w:val="22"/>
          <w:szCs w:val="22"/>
        </w:rPr>
        <w:t>w</w:t>
      </w:r>
      <w:r w:rsidRPr="00DB3F50">
        <w:rPr>
          <w:rFonts w:ascii="Arial" w:hAnsi="Arial" w:cs="Arial"/>
          <w:spacing w:val="1"/>
          <w:sz w:val="22"/>
          <w:szCs w:val="22"/>
        </w:rPr>
        <w:t>it</w:t>
      </w:r>
      <w:r w:rsidRPr="00DB3F50">
        <w:rPr>
          <w:rFonts w:ascii="Arial" w:hAnsi="Arial" w:cs="Arial"/>
          <w:sz w:val="22"/>
          <w:szCs w:val="22"/>
        </w:rPr>
        <w:t>h</w:t>
      </w:r>
      <w:r w:rsidRPr="00DB3F50">
        <w:rPr>
          <w:rFonts w:ascii="Arial" w:hAnsi="Arial" w:cs="Arial"/>
          <w:spacing w:val="43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c</w:t>
      </w:r>
      <w:r w:rsidRPr="00DB3F50">
        <w:rPr>
          <w:rFonts w:ascii="Arial" w:hAnsi="Arial" w:cs="Arial"/>
          <w:spacing w:val="1"/>
          <w:sz w:val="22"/>
          <w:szCs w:val="22"/>
        </w:rPr>
        <w:t>lie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t</w:t>
      </w:r>
      <w:r w:rsidRPr="00DB3F50">
        <w:rPr>
          <w:rFonts w:ascii="Arial" w:hAnsi="Arial" w:cs="Arial"/>
          <w:spacing w:val="43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3"/>
          <w:sz w:val="22"/>
          <w:szCs w:val="22"/>
        </w:rPr>
        <w:t>s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2"/>
          <w:sz w:val="22"/>
          <w:szCs w:val="22"/>
        </w:rPr>
        <w:t>d</w:t>
      </w:r>
      <w:r w:rsidRPr="00DB3F50">
        <w:rPr>
          <w:rFonts w:ascii="Arial" w:hAnsi="Arial" w:cs="Arial"/>
          <w:sz w:val="22"/>
          <w:szCs w:val="22"/>
        </w:rPr>
        <w:t>e</w:t>
      </w:r>
      <w:r w:rsidRPr="00DB3F50">
        <w:rPr>
          <w:rFonts w:ascii="Arial" w:hAnsi="Arial" w:cs="Arial"/>
          <w:spacing w:val="45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a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d</w:t>
      </w:r>
      <w:r w:rsidRPr="00DB3F50">
        <w:rPr>
          <w:rFonts w:ascii="Arial" w:hAnsi="Arial" w:cs="Arial"/>
          <w:spacing w:val="-25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serv</w:t>
      </w:r>
      <w:r w:rsidRPr="00DB3F50">
        <w:rPr>
          <w:rFonts w:ascii="Arial" w:hAnsi="Arial" w:cs="Arial"/>
          <w:spacing w:val="-2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r s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2"/>
          <w:sz w:val="22"/>
          <w:szCs w:val="22"/>
        </w:rPr>
        <w:t>d</w:t>
      </w:r>
      <w:r w:rsidRPr="00DB3F50">
        <w:rPr>
          <w:rFonts w:ascii="Arial" w:hAnsi="Arial" w:cs="Arial"/>
          <w:sz w:val="22"/>
          <w:szCs w:val="22"/>
        </w:rPr>
        <w:t>e c</w:t>
      </w:r>
      <w:r w:rsidRPr="00DB3F50">
        <w:rPr>
          <w:rFonts w:ascii="Arial" w:hAnsi="Arial" w:cs="Arial"/>
          <w:spacing w:val="1"/>
          <w:sz w:val="22"/>
          <w:szCs w:val="22"/>
        </w:rPr>
        <w:t>o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ol</w:t>
      </w:r>
      <w:r w:rsidRPr="00DB3F50">
        <w:rPr>
          <w:rFonts w:ascii="Arial" w:hAnsi="Arial" w:cs="Arial"/>
          <w:sz w:val="22"/>
          <w:szCs w:val="22"/>
        </w:rPr>
        <w:t xml:space="preserve">s, </w:t>
      </w:r>
      <w:r w:rsidRPr="00DB3F50">
        <w:rPr>
          <w:rFonts w:ascii="Arial" w:hAnsi="Arial" w:cs="Arial"/>
          <w:spacing w:val="-1"/>
          <w:sz w:val="22"/>
          <w:szCs w:val="22"/>
        </w:rPr>
        <w:t>w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t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g c</w:t>
      </w:r>
      <w:r w:rsidRPr="00DB3F50">
        <w:rPr>
          <w:rFonts w:ascii="Arial" w:hAnsi="Arial" w:cs="Arial"/>
          <w:spacing w:val="1"/>
          <w:sz w:val="22"/>
          <w:szCs w:val="22"/>
        </w:rPr>
        <w:t>od</w:t>
      </w:r>
      <w:r w:rsidRPr="00DB3F50">
        <w:rPr>
          <w:rFonts w:ascii="Arial" w:hAnsi="Arial" w:cs="Arial"/>
          <w:sz w:val="22"/>
          <w:szCs w:val="22"/>
        </w:rPr>
        <w:t>e</w:t>
      </w:r>
      <w:r w:rsidRPr="00DB3F50">
        <w:rPr>
          <w:rFonts w:ascii="Arial" w:hAnsi="Arial" w:cs="Arial"/>
          <w:spacing w:val="67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-1"/>
          <w:sz w:val="22"/>
          <w:szCs w:val="22"/>
        </w:rPr>
        <w:t>u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>g</w:t>
      </w:r>
      <w:r w:rsidRPr="00DB3F50">
        <w:rPr>
          <w:rFonts w:ascii="Arial" w:hAnsi="Arial" w:cs="Arial"/>
          <w:spacing w:val="68"/>
          <w:sz w:val="22"/>
          <w:szCs w:val="22"/>
        </w:rPr>
        <w:t xml:space="preserve"> 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pacing w:val="-1"/>
          <w:sz w:val="22"/>
          <w:szCs w:val="22"/>
        </w:rPr>
        <w:t>h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 xml:space="preserve">e </w:t>
      </w:r>
      <w:r w:rsidRPr="00DB3F50">
        <w:rPr>
          <w:rFonts w:ascii="Arial" w:hAnsi="Arial" w:cs="Arial"/>
          <w:spacing w:val="1"/>
          <w:sz w:val="22"/>
          <w:szCs w:val="22"/>
        </w:rPr>
        <w:t>tie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68"/>
          <w:sz w:val="22"/>
          <w:szCs w:val="22"/>
        </w:rPr>
        <w:t xml:space="preserve"> </w:t>
      </w:r>
      <w:r w:rsidRPr="00DB3F50">
        <w:rPr>
          <w:rFonts w:ascii="Arial" w:hAnsi="Arial" w:cs="Arial"/>
          <w:sz w:val="22"/>
          <w:szCs w:val="22"/>
        </w:rPr>
        <w:t>arc</w:t>
      </w:r>
      <w:r w:rsidRPr="00DB3F50">
        <w:rPr>
          <w:rFonts w:ascii="Arial" w:hAnsi="Arial" w:cs="Arial"/>
          <w:spacing w:val="-1"/>
          <w:sz w:val="22"/>
          <w:szCs w:val="22"/>
        </w:rPr>
        <w:t>h</w:t>
      </w:r>
      <w:r w:rsidRPr="00DB3F50">
        <w:rPr>
          <w:rFonts w:ascii="Arial" w:hAnsi="Arial" w:cs="Arial"/>
          <w:spacing w:val="1"/>
          <w:sz w:val="22"/>
          <w:szCs w:val="22"/>
        </w:rPr>
        <w:t>it</w:t>
      </w:r>
      <w:r w:rsidRPr="00DB3F50">
        <w:rPr>
          <w:rFonts w:ascii="Arial" w:hAnsi="Arial" w:cs="Arial"/>
          <w:spacing w:val="-2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>c</w:t>
      </w:r>
      <w:r w:rsidRPr="00DB3F50">
        <w:rPr>
          <w:rFonts w:ascii="Arial" w:hAnsi="Arial" w:cs="Arial"/>
          <w:spacing w:val="1"/>
          <w:sz w:val="22"/>
          <w:szCs w:val="22"/>
        </w:rPr>
        <w:t>t</w:t>
      </w:r>
      <w:r w:rsidRPr="00DB3F50">
        <w:rPr>
          <w:rFonts w:ascii="Arial" w:hAnsi="Arial" w:cs="Arial"/>
          <w:spacing w:val="-1"/>
          <w:sz w:val="22"/>
          <w:szCs w:val="22"/>
        </w:rPr>
        <w:t>u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1"/>
          <w:sz w:val="22"/>
          <w:szCs w:val="22"/>
        </w:rPr>
        <w:t>e</w:t>
      </w:r>
      <w:r w:rsidRPr="00DB3F50">
        <w:rPr>
          <w:rFonts w:ascii="Arial" w:hAnsi="Arial" w:cs="Arial"/>
          <w:sz w:val="22"/>
          <w:szCs w:val="22"/>
        </w:rPr>
        <w:t xml:space="preserve">, </w:t>
      </w:r>
      <w:r w:rsidRPr="00DB3F50">
        <w:rPr>
          <w:rFonts w:ascii="Arial" w:hAnsi="Arial" w:cs="Arial"/>
          <w:spacing w:val="1"/>
          <w:sz w:val="22"/>
          <w:szCs w:val="22"/>
        </w:rPr>
        <w:t>pe</w:t>
      </w:r>
      <w:r w:rsidRPr="00DB3F50">
        <w:rPr>
          <w:rFonts w:ascii="Arial" w:hAnsi="Arial" w:cs="Arial"/>
          <w:sz w:val="22"/>
          <w:szCs w:val="22"/>
        </w:rPr>
        <w:t>r</w:t>
      </w:r>
      <w:r w:rsidRPr="00DB3F50">
        <w:rPr>
          <w:rFonts w:ascii="Arial" w:hAnsi="Arial" w:cs="Arial"/>
          <w:spacing w:val="-1"/>
          <w:sz w:val="22"/>
          <w:szCs w:val="22"/>
        </w:rPr>
        <w:t>f</w:t>
      </w:r>
      <w:r w:rsidRPr="00DB3F50">
        <w:rPr>
          <w:rFonts w:ascii="Arial" w:hAnsi="Arial" w:cs="Arial"/>
          <w:spacing w:val="1"/>
          <w:sz w:val="22"/>
          <w:szCs w:val="22"/>
        </w:rPr>
        <w:t>o</w:t>
      </w:r>
      <w:r w:rsidRPr="00DB3F50">
        <w:rPr>
          <w:rFonts w:ascii="Arial" w:hAnsi="Arial" w:cs="Arial"/>
          <w:sz w:val="22"/>
          <w:szCs w:val="22"/>
        </w:rPr>
        <w:t>rm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z w:val="22"/>
          <w:szCs w:val="22"/>
        </w:rPr>
        <w:t xml:space="preserve">g </w:t>
      </w:r>
      <w:r w:rsidRPr="00DB3F50">
        <w:rPr>
          <w:rFonts w:ascii="Arial" w:hAnsi="Arial" w:cs="Arial"/>
          <w:spacing w:val="-1"/>
          <w:sz w:val="22"/>
          <w:szCs w:val="22"/>
        </w:rPr>
        <w:t>un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z w:val="22"/>
          <w:szCs w:val="22"/>
        </w:rPr>
        <w:t xml:space="preserve">t </w:t>
      </w:r>
      <w:r w:rsidRPr="00DB3F50">
        <w:rPr>
          <w:rFonts w:ascii="Arial" w:hAnsi="Arial" w:cs="Arial"/>
          <w:spacing w:val="1"/>
          <w:sz w:val="22"/>
          <w:szCs w:val="22"/>
        </w:rPr>
        <w:t>te</w:t>
      </w:r>
      <w:r w:rsidRPr="00DB3F50">
        <w:rPr>
          <w:rFonts w:ascii="Arial" w:hAnsi="Arial" w:cs="Arial"/>
          <w:sz w:val="22"/>
          <w:szCs w:val="22"/>
        </w:rPr>
        <w:t>s</w:t>
      </w:r>
      <w:r w:rsidRPr="00DB3F50">
        <w:rPr>
          <w:rFonts w:ascii="Arial" w:hAnsi="Arial" w:cs="Arial"/>
          <w:spacing w:val="-1"/>
          <w:sz w:val="22"/>
          <w:szCs w:val="22"/>
        </w:rPr>
        <w:t>t</w:t>
      </w:r>
      <w:r w:rsidRPr="00DB3F50">
        <w:rPr>
          <w:rFonts w:ascii="Arial" w:hAnsi="Arial" w:cs="Arial"/>
          <w:spacing w:val="1"/>
          <w:sz w:val="22"/>
          <w:szCs w:val="22"/>
        </w:rPr>
        <w:t>i</w:t>
      </w:r>
      <w:r w:rsidRPr="00DB3F50">
        <w:rPr>
          <w:rFonts w:ascii="Arial" w:hAnsi="Arial" w:cs="Arial"/>
          <w:spacing w:val="-1"/>
          <w:sz w:val="22"/>
          <w:szCs w:val="22"/>
        </w:rPr>
        <w:t>n</w:t>
      </w:r>
      <w:r w:rsidRPr="00DB3F50">
        <w:rPr>
          <w:rFonts w:ascii="Arial" w:hAnsi="Arial" w:cs="Arial"/>
          <w:spacing w:val="1"/>
          <w:sz w:val="22"/>
          <w:szCs w:val="22"/>
        </w:rPr>
        <w:t>g</w:t>
      </w:r>
      <w:r w:rsidRPr="00DB3F50">
        <w:rPr>
          <w:rFonts w:ascii="Arial" w:hAnsi="Arial" w:cs="Arial"/>
          <w:sz w:val="22"/>
          <w:szCs w:val="22"/>
        </w:rPr>
        <w:t>.</w:t>
      </w:r>
    </w:p>
    <w:p w:rsidR="00840D72" w:rsidRPr="00DB3F50" w:rsidRDefault="00840D72" w:rsidP="00840D72">
      <w:pPr>
        <w:pStyle w:val="Achievement"/>
        <w:rPr>
          <w:rFonts w:ascii="Arial" w:hAnsi="Arial" w:cs="Arial"/>
          <w:szCs w:val="22"/>
          <w:lang w:eastAsia="ar-SA"/>
        </w:rPr>
      </w:pPr>
    </w:p>
    <w:p w:rsidR="00A2619B" w:rsidRPr="00DB3F50" w:rsidRDefault="00A2619B" w:rsidP="00200EEC">
      <w:pPr>
        <w:keepNext/>
        <w:ind w:firstLine="360"/>
        <w:jc w:val="both"/>
        <w:rPr>
          <w:rFonts w:ascii="Arial" w:eastAsia="Calibri" w:hAnsi="Arial" w:cs="Arial"/>
          <w:b/>
          <w:kern w:val="0"/>
          <w:sz w:val="22"/>
          <w:szCs w:val="22"/>
        </w:rPr>
      </w:pPr>
      <w:r w:rsidRPr="00DB3F50">
        <w:rPr>
          <w:rFonts w:ascii="Arial" w:eastAsia="Calibri" w:hAnsi="Arial" w:cs="Arial"/>
          <w:b/>
          <w:sz w:val="22"/>
          <w:szCs w:val="22"/>
        </w:rPr>
        <w:t>Certifications:</w:t>
      </w:r>
    </w:p>
    <w:p w:rsidR="00A2619B" w:rsidRPr="00DB3F50" w:rsidRDefault="00A2619B" w:rsidP="00A2619B">
      <w:pPr>
        <w:widowControl/>
        <w:numPr>
          <w:ilvl w:val="0"/>
          <w:numId w:val="27"/>
        </w:numPr>
        <w:tabs>
          <w:tab w:val="left" w:pos="810"/>
        </w:tabs>
        <w:spacing w:before="40" w:after="200" w:line="264" w:lineRule="auto"/>
        <w:ind w:left="810" w:right="172" w:hanging="360"/>
        <w:jc w:val="both"/>
        <w:rPr>
          <w:rFonts w:ascii="Arial" w:eastAsia="Arial" w:hAnsi="Arial" w:cs="Arial"/>
          <w:sz w:val="22"/>
          <w:szCs w:val="22"/>
        </w:rPr>
      </w:pPr>
      <w:r w:rsidRPr="00DB3F50">
        <w:rPr>
          <w:rFonts w:ascii="Arial" w:eastAsia="Arial" w:hAnsi="Arial" w:cs="Arial"/>
          <w:sz w:val="22"/>
          <w:szCs w:val="22"/>
        </w:rPr>
        <w:t>Certification in .NET IBM live project by HT Solution New Delhi 2011.</w:t>
      </w:r>
    </w:p>
    <w:p w:rsidR="00A2619B" w:rsidRPr="00DB3F50" w:rsidRDefault="00A2619B" w:rsidP="00A2619B">
      <w:pPr>
        <w:widowControl/>
        <w:numPr>
          <w:ilvl w:val="0"/>
          <w:numId w:val="27"/>
        </w:numPr>
        <w:tabs>
          <w:tab w:val="left" w:pos="810"/>
        </w:tabs>
        <w:spacing w:before="40" w:after="200" w:line="264" w:lineRule="auto"/>
        <w:ind w:left="810" w:right="172" w:hanging="360"/>
        <w:jc w:val="both"/>
        <w:rPr>
          <w:rFonts w:ascii="Arial" w:eastAsia="Arial" w:hAnsi="Arial" w:cs="Arial"/>
          <w:sz w:val="22"/>
          <w:szCs w:val="22"/>
        </w:rPr>
      </w:pPr>
      <w:r w:rsidRPr="00DB3F50">
        <w:rPr>
          <w:rFonts w:ascii="Arial" w:eastAsia="Arial" w:hAnsi="Arial" w:cs="Arial"/>
          <w:sz w:val="22"/>
          <w:szCs w:val="22"/>
        </w:rPr>
        <w:t>Certification in Campus Recruitment Training by Purple leap, 2011.</w:t>
      </w:r>
    </w:p>
    <w:p w:rsidR="00150636" w:rsidRPr="001D4418" w:rsidRDefault="00A2619B" w:rsidP="001D4418">
      <w:pPr>
        <w:widowControl/>
        <w:numPr>
          <w:ilvl w:val="0"/>
          <w:numId w:val="27"/>
        </w:numPr>
        <w:tabs>
          <w:tab w:val="left" w:pos="810"/>
        </w:tabs>
        <w:spacing w:before="40" w:after="200" w:line="264" w:lineRule="auto"/>
        <w:ind w:left="810" w:right="172" w:hanging="360"/>
        <w:jc w:val="both"/>
        <w:rPr>
          <w:rFonts w:ascii="Arial" w:eastAsia="Arial" w:hAnsi="Arial" w:cs="Arial"/>
          <w:sz w:val="22"/>
          <w:szCs w:val="22"/>
        </w:rPr>
      </w:pPr>
      <w:r w:rsidRPr="00DB3F50">
        <w:rPr>
          <w:rFonts w:ascii="Arial" w:eastAsia="Arial" w:hAnsi="Arial" w:cs="Arial"/>
          <w:sz w:val="22"/>
          <w:szCs w:val="22"/>
        </w:rPr>
        <w:t>Deep knowledge in Search Engine Optimization and Webmaster Tool</w:t>
      </w:r>
      <w:r w:rsidR="001D4418">
        <w:rPr>
          <w:rFonts w:ascii="Arial" w:eastAsia="Arial" w:hAnsi="Arial" w:cs="Arial"/>
          <w:sz w:val="22"/>
          <w:szCs w:val="22"/>
        </w:rPr>
        <w:t>.</w:t>
      </w:r>
    </w:p>
    <w:tbl>
      <w:tblPr>
        <w:tblW w:w="10294" w:type="dxa"/>
        <w:tblLayout w:type="fixed"/>
        <w:tblLook w:val="0000" w:firstRow="0" w:lastRow="0" w:firstColumn="0" w:lastColumn="0" w:noHBand="0" w:noVBand="0"/>
      </w:tblPr>
      <w:tblGrid>
        <w:gridCol w:w="236"/>
        <w:gridCol w:w="4218"/>
        <w:gridCol w:w="3078"/>
        <w:gridCol w:w="1530"/>
        <w:gridCol w:w="1033"/>
        <w:gridCol w:w="199"/>
      </w:tblGrid>
      <w:tr w:rsidR="00150636" w:rsidRPr="00DB3F50" w:rsidTr="00767F2D">
        <w:trPr>
          <w:cantSplit/>
          <w:trHeight w:val="443"/>
        </w:trPr>
        <w:tc>
          <w:tcPr>
            <w:tcW w:w="10294" w:type="dxa"/>
            <w:gridSpan w:val="6"/>
            <w:shd w:val="clear" w:color="auto" w:fill="auto"/>
          </w:tcPr>
          <w:p w:rsidR="00150636" w:rsidRPr="00DB3F50" w:rsidRDefault="00150636" w:rsidP="00767F2D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</w:p>
          <w:p w:rsidR="00150636" w:rsidRPr="00DB3F50" w:rsidRDefault="00150636" w:rsidP="00767F2D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  <w:r w:rsidRPr="00DB3F50">
              <w:rPr>
                <w:rFonts w:ascii="Arial" w:eastAsiaTheme="minorEastAsia" w:hAnsi="Arial" w:cs="Arial"/>
                <w:sz w:val="22"/>
                <w:szCs w:val="22"/>
              </w:rPr>
              <w:t>education:</w:t>
            </w:r>
          </w:p>
          <w:p w:rsidR="00150636" w:rsidRPr="00DB3F50" w:rsidRDefault="00150636" w:rsidP="00767F2D">
            <w:pPr>
              <w:pStyle w:val="SectionTitle"/>
              <w:snapToGrid w:val="0"/>
              <w:rPr>
                <w:rFonts w:ascii="Arial" w:eastAsiaTheme="minorEastAsia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sz w:val="22"/>
                <w:szCs w:val="22"/>
              </w:rPr>
              <w:t>Academic and Professional Qualifications: (total experience:</w:t>
            </w:r>
            <w:r>
              <w:rPr>
                <w:rFonts w:ascii="Arial" w:hAnsi="Arial" w:cs="Arial"/>
                <w:b/>
                <w:sz w:val="22"/>
                <w:szCs w:val="22"/>
              </w:rPr>
              <w:t>5.0</w:t>
            </w:r>
            <w:r w:rsidRPr="00DB3F50">
              <w:rPr>
                <w:rFonts w:ascii="Arial" w:hAnsi="Arial" w:cs="Arial"/>
                <w:b/>
                <w:sz w:val="22"/>
                <w:szCs w:val="22"/>
              </w:rPr>
              <w:t xml:space="preserve"> years)</w:t>
            </w:r>
          </w:p>
          <w:p w:rsidR="00150636" w:rsidRPr="00DB3F50" w:rsidRDefault="00150636" w:rsidP="00767F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636" w:rsidRPr="00DB3F50" w:rsidTr="00767F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36" w:type="dxa"/>
          <w:wAfter w:w="199" w:type="dxa"/>
          <w:trHeight w:val="917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kern w:val="0"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sz w:val="22"/>
                <w:szCs w:val="22"/>
              </w:rPr>
              <w:t xml:space="preserve">K. C. College of </w:t>
            </w:r>
            <w:proofErr w:type="spellStart"/>
            <w:r w:rsidRPr="00DB3F50">
              <w:rPr>
                <w:rFonts w:ascii="Arial" w:hAnsi="Arial" w:cs="Arial"/>
                <w:b/>
                <w:sz w:val="22"/>
                <w:szCs w:val="22"/>
              </w:rPr>
              <w:t>Engg</w:t>
            </w:r>
            <w:proofErr w:type="spellEnd"/>
            <w:r w:rsidRPr="00DB3F50">
              <w:rPr>
                <w:rFonts w:ascii="Arial" w:hAnsi="Arial" w:cs="Arial"/>
                <w:b/>
                <w:sz w:val="22"/>
                <w:szCs w:val="22"/>
              </w:rPr>
              <w:t xml:space="preserve">. &amp; I.T </w:t>
            </w:r>
            <w:proofErr w:type="spellStart"/>
            <w:r w:rsidRPr="00DB3F50">
              <w:rPr>
                <w:rFonts w:ascii="Arial" w:hAnsi="Arial" w:cs="Arial"/>
                <w:b/>
                <w:sz w:val="22"/>
                <w:szCs w:val="22"/>
              </w:rPr>
              <w:t>Nawanshar</w:t>
            </w:r>
            <w:proofErr w:type="spellEnd"/>
            <w:r w:rsidRPr="00DB3F50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  <w:p w:rsidR="00150636" w:rsidRPr="00DB3F50" w:rsidRDefault="00150636" w:rsidP="00767F2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bCs/>
                <w:sz w:val="22"/>
                <w:szCs w:val="22"/>
              </w:rPr>
              <w:t>PTU  Jalandhar, Punjab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DB3F50">
              <w:rPr>
                <w:rFonts w:ascii="Arial" w:hAnsi="Arial" w:cs="Arial"/>
                <w:sz w:val="22"/>
                <w:szCs w:val="22"/>
              </w:rPr>
              <w:t>B.Tech</w:t>
            </w:r>
            <w:proofErr w:type="spellEnd"/>
            <w:r w:rsidRPr="00DB3F50">
              <w:rPr>
                <w:rFonts w:ascii="Arial" w:hAnsi="Arial" w:cs="Arial"/>
                <w:sz w:val="22"/>
                <w:szCs w:val="22"/>
              </w:rPr>
              <w:t>.(Computer science)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2007-2011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 xml:space="preserve">65.40% </w:t>
            </w:r>
          </w:p>
        </w:tc>
      </w:tr>
      <w:tr w:rsidR="00150636" w:rsidRPr="00DB3F50" w:rsidTr="00767F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36" w:type="dxa"/>
          <w:wAfter w:w="199" w:type="dxa"/>
          <w:trHeight w:val="314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636" w:rsidRPr="00DB3F50" w:rsidTr="00767F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36" w:type="dxa"/>
          <w:wAfter w:w="199" w:type="dxa"/>
          <w:trHeight w:val="709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sz w:val="22"/>
                <w:szCs w:val="22"/>
              </w:rPr>
              <w:lastRenderedPageBreak/>
              <w:t>KANTI COLLEGE</w:t>
            </w:r>
          </w:p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B.C.E.C., MUZAFFARPUR.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Higher Secondary (10+2)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2004-2006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66.40%</w:t>
            </w:r>
          </w:p>
        </w:tc>
      </w:tr>
      <w:tr w:rsidR="00150636" w:rsidRPr="00DB3F50" w:rsidTr="00767F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36" w:type="dxa"/>
          <w:wAfter w:w="199" w:type="dxa"/>
          <w:trHeight w:val="197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636" w:rsidRPr="00DB3F50" w:rsidTr="00767F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36" w:type="dxa"/>
          <w:wAfter w:w="199" w:type="dxa"/>
          <w:trHeight w:val="723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B3F50">
              <w:rPr>
                <w:rFonts w:ascii="Arial" w:hAnsi="Arial" w:cs="Arial"/>
                <w:b/>
                <w:sz w:val="22"/>
                <w:szCs w:val="22"/>
              </w:rPr>
              <w:t>SHANTI NIKETAN</w:t>
            </w:r>
          </w:p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C.B.S.E.,MUZAFFARPUR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Senior Secondary (10</w:t>
            </w:r>
            <w:r w:rsidRPr="00DB3F5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DB3F5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2003-2004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636" w:rsidRPr="00DB3F50" w:rsidRDefault="00150636" w:rsidP="00767F2D">
            <w:pPr>
              <w:rPr>
                <w:rFonts w:ascii="Arial" w:hAnsi="Arial" w:cs="Arial"/>
                <w:sz w:val="22"/>
                <w:szCs w:val="22"/>
              </w:rPr>
            </w:pPr>
            <w:r w:rsidRPr="00DB3F50">
              <w:rPr>
                <w:rFonts w:ascii="Arial" w:hAnsi="Arial" w:cs="Arial"/>
                <w:sz w:val="22"/>
                <w:szCs w:val="22"/>
              </w:rPr>
              <w:t>74.60%</w:t>
            </w:r>
          </w:p>
        </w:tc>
      </w:tr>
    </w:tbl>
    <w:p w:rsidR="00150636" w:rsidRPr="00DB3F50" w:rsidRDefault="00150636" w:rsidP="00150636">
      <w:pPr>
        <w:pStyle w:val="JobTitle"/>
        <w:rPr>
          <w:rFonts w:ascii="Arial" w:hAnsi="Arial" w:cs="Arial"/>
          <w:b/>
          <w:bCs/>
          <w:sz w:val="22"/>
          <w:szCs w:val="22"/>
        </w:rPr>
      </w:pPr>
    </w:p>
    <w:p w:rsidR="00150636" w:rsidRDefault="00150636" w:rsidP="00FF5FC9">
      <w:pPr>
        <w:pStyle w:val="Achievement"/>
        <w:tabs>
          <w:tab w:val="left" w:pos="240"/>
          <w:tab w:val="left" w:pos="1440"/>
          <w:tab w:val="right" w:pos="7200"/>
        </w:tabs>
        <w:ind w:left="240" w:hanging="240"/>
        <w:rPr>
          <w:rFonts w:ascii="Arial" w:hAnsi="Arial" w:cs="Arial"/>
          <w:color w:val="333333"/>
          <w:szCs w:val="22"/>
        </w:rPr>
      </w:pPr>
    </w:p>
    <w:p w:rsidR="009233B1" w:rsidRPr="00DB3F50" w:rsidRDefault="009233B1" w:rsidP="00FF5FC9">
      <w:pPr>
        <w:pStyle w:val="Achievement"/>
        <w:tabs>
          <w:tab w:val="left" w:pos="240"/>
          <w:tab w:val="left" w:pos="1440"/>
          <w:tab w:val="right" w:pos="7200"/>
        </w:tabs>
        <w:ind w:left="240" w:hanging="240"/>
        <w:rPr>
          <w:rFonts w:ascii="Arial" w:hAnsi="Arial" w:cs="Arial"/>
          <w:color w:val="333333"/>
          <w:szCs w:val="22"/>
        </w:rPr>
      </w:pPr>
      <w:bookmarkStart w:id="0" w:name="_GoBack"/>
      <w:bookmarkEnd w:id="0"/>
    </w:p>
    <w:p w:rsidR="00266065" w:rsidRPr="00DB3F50" w:rsidRDefault="00266065" w:rsidP="00FF5FC9">
      <w:pPr>
        <w:pStyle w:val="Achievement"/>
        <w:tabs>
          <w:tab w:val="left" w:pos="240"/>
          <w:tab w:val="left" w:pos="1440"/>
          <w:tab w:val="right" w:pos="7200"/>
        </w:tabs>
        <w:ind w:left="240" w:hanging="240"/>
        <w:rPr>
          <w:rFonts w:ascii="Arial" w:hAnsi="Arial" w:cs="Arial"/>
          <w:szCs w:val="22"/>
        </w:rPr>
      </w:pPr>
    </w:p>
    <w:p w:rsidR="00F95E3B" w:rsidRPr="00DB3F50" w:rsidRDefault="00F95E3B" w:rsidP="001651BD">
      <w:pPr>
        <w:pStyle w:val="SectionTitle"/>
        <w:snapToGrid w:val="0"/>
        <w:spacing w:before="0"/>
        <w:jc w:val="both"/>
        <w:rPr>
          <w:rFonts w:ascii="Arial" w:eastAsiaTheme="minorEastAsia" w:hAnsi="Arial" w:cs="Arial"/>
          <w:sz w:val="22"/>
          <w:szCs w:val="22"/>
        </w:rPr>
      </w:pPr>
      <w:r w:rsidRPr="00DB3F50">
        <w:rPr>
          <w:rFonts w:ascii="Arial" w:eastAsiaTheme="minorEastAsia" w:hAnsi="Arial" w:cs="Arial"/>
          <w:sz w:val="22"/>
          <w:szCs w:val="22"/>
        </w:rPr>
        <w:t>Personal Details</w:t>
      </w:r>
      <w:r w:rsidR="001651BD" w:rsidRPr="00DB3F50">
        <w:rPr>
          <w:rFonts w:ascii="Arial" w:eastAsiaTheme="minorEastAsia" w:hAnsi="Arial" w:cs="Arial"/>
          <w:sz w:val="22"/>
          <w:szCs w:val="22"/>
        </w:rPr>
        <w:t>:</w:t>
      </w:r>
    </w:p>
    <w:p w:rsidR="00F95E3B" w:rsidRPr="00DB3F50" w:rsidRDefault="00F95E3B" w:rsidP="001651BD">
      <w:pPr>
        <w:jc w:val="both"/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>Fathers Name</w:t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z w:val="22"/>
          <w:szCs w:val="22"/>
        </w:rPr>
        <w:tab/>
        <w:t xml:space="preserve">:  </w:t>
      </w:r>
      <w:proofErr w:type="spellStart"/>
      <w:r w:rsidR="00F13B7D" w:rsidRPr="00DB3F50">
        <w:rPr>
          <w:rFonts w:ascii="Arial" w:hAnsi="Arial" w:cs="Arial"/>
          <w:sz w:val="22"/>
          <w:szCs w:val="22"/>
        </w:rPr>
        <w:t>Lalan</w:t>
      </w:r>
      <w:proofErr w:type="spellEnd"/>
      <w:r w:rsidR="00F13B7D" w:rsidRPr="00DB3F50">
        <w:rPr>
          <w:rFonts w:ascii="Arial" w:hAnsi="Arial" w:cs="Arial"/>
          <w:sz w:val="22"/>
          <w:szCs w:val="22"/>
        </w:rPr>
        <w:t xml:space="preserve"> Kumar jha</w:t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z w:val="22"/>
          <w:szCs w:val="22"/>
        </w:rPr>
        <w:br/>
        <w:t>Date Of Birth</w:t>
      </w:r>
      <w:r w:rsidRPr="00DB3F50">
        <w:rPr>
          <w:rFonts w:ascii="Arial" w:hAnsi="Arial" w:cs="Arial"/>
          <w:sz w:val="22"/>
          <w:szCs w:val="22"/>
        </w:rPr>
        <w:tab/>
      </w:r>
      <w:r w:rsidRPr="00DB3F50">
        <w:rPr>
          <w:rFonts w:ascii="Arial" w:hAnsi="Arial" w:cs="Arial"/>
          <w:sz w:val="22"/>
          <w:szCs w:val="22"/>
        </w:rPr>
        <w:tab/>
        <w:t xml:space="preserve">:  </w:t>
      </w:r>
      <w:r w:rsidR="00F13B7D" w:rsidRPr="00DB3F50">
        <w:rPr>
          <w:rFonts w:ascii="Arial" w:hAnsi="Arial" w:cs="Arial"/>
          <w:sz w:val="22"/>
          <w:szCs w:val="22"/>
        </w:rPr>
        <w:t>21/01/1988</w:t>
      </w:r>
      <w:r w:rsidR="00F13B7D" w:rsidRPr="00DB3F50">
        <w:rPr>
          <w:rFonts w:ascii="Arial" w:hAnsi="Arial" w:cs="Arial"/>
          <w:sz w:val="22"/>
          <w:szCs w:val="22"/>
        </w:rPr>
        <w:tab/>
      </w:r>
      <w:r w:rsidR="00F13B7D" w:rsidRPr="00DB3F50">
        <w:rPr>
          <w:rFonts w:ascii="Arial" w:hAnsi="Arial" w:cs="Arial"/>
          <w:sz w:val="22"/>
          <w:szCs w:val="22"/>
        </w:rPr>
        <w:br/>
        <w:t>Nationality</w:t>
      </w:r>
      <w:r w:rsidR="00F13B7D" w:rsidRPr="00DB3F50">
        <w:rPr>
          <w:rFonts w:ascii="Arial" w:hAnsi="Arial" w:cs="Arial"/>
          <w:sz w:val="22"/>
          <w:szCs w:val="22"/>
        </w:rPr>
        <w:tab/>
      </w:r>
      <w:r w:rsidR="00F13B7D" w:rsidRPr="00DB3F50">
        <w:rPr>
          <w:rFonts w:ascii="Arial" w:hAnsi="Arial" w:cs="Arial"/>
          <w:sz w:val="22"/>
          <w:szCs w:val="22"/>
        </w:rPr>
        <w:tab/>
        <w:t>:  Indian</w:t>
      </w:r>
    </w:p>
    <w:p w:rsidR="00685571" w:rsidRPr="00DB3F50" w:rsidRDefault="00685571" w:rsidP="001651BD">
      <w:pPr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>Present Address</w:t>
      </w:r>
      <w:r w:rsidR="002F567B">
        <w:rPr>
          <w:rFonts w:ascii="Arial" w:hAnsi="Arial" w:cs="Arial"/>
          <w:b/>
          <w:sz w:val="22"/>
          <w:szCs w:val="22"/>
        </w:rPr>
        <w:t xml:space="preserve">     </w:t>
      </w:r>
      <w:r w:rsidR="002F567B" w:rsidRPr="002F567B">
        <w:rPr>
          <w:rFonts w:ascii="Arial" w:hAnsi="Arial" w:cs="Arial"/>
          <w:sz w:val="22"/>
          <w:szCs w:val="22"/>
        </w:rPr>
        <w:t xml:space="preserve">: </w:t>
      </w:r>
      <w:r w:rsidR="001D4418">
        <w:rPr>
          <w:rFonts w:ascii="Arial" w:hAnsi="Arial" w:cs="Arial"/>
          <w:sz w:val="22"/>
          <w:szCs w:val="22"/>
        </w:rPr>
        <w:t xml:space="preserve"> </w:t>
      </w:r>
      <w:r w:rsidR="002F567B" w:rsidRPr="002F567B">
        <w:rPr>
          <w:rFonts w:ascii="Arial" w:hAnsi="Arial" w:cs="Arial"/>
          <w:sz w:val="22"/>
          <w:szCs w:val="22"/>
        </w:rPr>
        <w:t>Cox Town, B</w:t>
      </w:r>
      <w:r w:rsidR="00F13B7D" w:rsidRPr="002F567B">
        <w:rPr>
          <w:rFonts w:ascii="Arial" w:hAnsi="Arial" w:cs="Arial"/>
          <w:sz w:val="22"/>
          <w:szCs w:val="22"/>
        </w:rPr>
        <w:t>angalore</w:t>
      </w:r>
      <w:r w:rsidR="00F13B7D" w:rsidRPr="00DB3F50">
        <w:rPr>
          <w:rFonts w:ascii="Arial" w:hAnsi="Arial" w:cs="Arial"/>
          <w:sz w:val="22"/>
          <w:szCs w:val="22"/>
        </w:rPr>
        <w:t xml:space="preserve"> </w:t>
      </w:r>
    </w:p>
    <w:p w:rsidR="00A2619B" w:rsidRPr="00DB3F50" w:rsidRDefault="00A2619B" w:rsidP="001651BD">
      <w:pPr>
        <w:rPr>
          <w:rFonts w:ascii="Arial" w:hAnsi="Arial" w:cs="Arial"/>
          <w:sz w:val="22"/>
          <w:szCs w:val="22"/>
        </w:rPr>
      </w:pPr>
    </w:p>
    <w:p w:rsidR="00A2619B" w:rsidRPr="00DB3F50" w:rsidRDefault="00A2619B" w:rsidP="001651BD">
      <w:pPr>
        <w:rPr>
          <w:rFonts w:ascii="Arial" w:hAnsi="Arial" w:cs="Arial"/>
          <w:sz w:val="22"/>
          <w:szCs w:val="22"/>
        </w:rPr>
      </w:pPr>
    </w:p>
    <w:p w:rsidR="00A2619B" w:rsidRPr="00DB3F50" w:rsidRDefault="00A2619B" w:rsidP="001651BD">
      <w:pPr>
        <w:rPr>
          <w:rFonts w:ascii="Arial" w:hAnsi="Arial" w:cs="Arial"/>
          <w:sz w:val="22"/>
          <w:szCs w:val="22"/>
        </w:rPr>
      </w:pPr>
    </w:p>
    <w:p w:rsidR="00A2619B" w:rsidRPr="00DB3F50" w:rsidRDefault="00784416" w:rsidP="001651BD">
      <w:pPr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 xml:space="preserve">Place:   </w:t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2F567B">
        <w:rPr>
          <w:rFonts w:ascii="Arial" w:hAnsi="Arial" w:cs="Arial"/>
          <w:sz w:val="22"/>
          <w:szCs w:val="22"/>
        </w:rPr>
        <w:t xml:space="preserve">  </w:t>
      </w:r>
      <w:r w:rsidR="00A2619B" w:rsidRPr="00DB3F50">
        <w:rPr>
          <w:rFonts w:ascii="Arial" w:hAnsi="Arial" w:cs="Arial"/>
          <w:sz w:val="22"/>
          <w:szCs w:val="22"/>
        </w:rPr>
        <w:t>Name</w:t>
      </w:r>
      <w:r w:rsidRPr="00DB3F50">
        <w:rPr>
          <w:rFonts w:ascii="Arial" w:hAnsi="Arial" w:cs="Arial"/>
          <w:sz w:val="22"/>
          <w:szCs w:val="22"/>
        </w:rPr>
        <w:t>:</w:t>
      </w:r>
    </w:p>
    <w:p w:rsidR="00A2619B" w:rsidRPr="00DB3F50" w:rsidRDefault="00784416" w:rsidP="001651BD">
      <w:pPr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>B</w:t>
      </w:r>
      <w:r w:rsidR="00A2619B" w:rsidRPr="00DB3F50">
        <w:rPr>
          <w:rFonts w:ascii="Arial" w:hAnsi="Arial" w:cs="Arial"/>
          <w:sz w:val="22"/>
          <w:szCs w:val="22"/>
        </w:rPr>
        <w:t>a</w:t>
      </w:r>
      <w:r w:rsidRPr="00DB3F50">
        <w:rPr>
          <w:rFonts w:ascii="Arial" w:hAnsi="Arial" w:cs="Arial"/>
          <w:sz w:val="22"/>
          <w:szCs w:val="22"/>
        </w:rPr>
        <w:t>n</w:t>
      </w:r>
      <w:r w:rsidR="00A2619B" w:rsidRPr="00DB3F50">
        <w:rPr>
          <w:rFonts w:ascii="Arial" w:hAnsi="Arial" w:cs="Arial"/>
          <w:sz w:val="22"/>
          <w:szCs w:val="22"/>
        </w:rPr>
        <w:t>galore</w:t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</w:r>
      <w:r w:rsidR="00A2619B" w:rsidRPr="00DB3F50">
        <w:rPr>
          <w:rFonts w:ascii="Arial" w:hAnsi="Arial" w:cs="Arial"/>
          <w:sz w:val="22"/>
          <w:szCs w:val="22"/>
        </w:rPr>
        <w:tab/>
        <w:t xml:space="preserve">        Ghansh</w:t>
      </w:r>
      <w:r w:rsidRPr="00DB3F50">
        <w:rPr>
          <w:rFonts w:ascii="Arial" w:hAnsi="Arial" w:cs="Arial"/>
          <w:sz w:val="22"/>
          <w:szCs w:val="22"/>
        </w:rPr>
        <w:t>yam J</w:t>
      </w:r>
      <w:r w:rsidR="00A2619B" w:rsidRPr="00DB3F50">
        <w:rPr>
          <w:rFonts w:ascii="Arial" w:hAnsi="Arial" w:cs="Arial"/>
          <w:sz w:val="22"/>
          <w:szCs w:val="22"/>
        </w:rPr>
        <w:t>ha.</w:t>
      </w:r>
    </w:p>
    <w:p w:rsidR="00685571" w:rsidRPr="00DB3F50" w:rsidRDefault="00685571" w:rsidP="001651BD">
      <w:pPr>
        <w:rPr>
          <w:rFonts w:ascii="Arial" w:hAnsi="Arial" w:cs="Arial"/>
          <w:sz w:val="22"/>
          <w:szCs w:val="22"/>
        </w:rPr>
      </w:pPr>
      <w:r w:rsidRPr="00DB3F50">
        <w:rPr>
          <w:rFonts w:ascii="Arial" w:hAnsi="Arial" w:cs="Arial"/>
          <w:sz w:val="22"/>
          <w:szCs w:val="22"/>
        </w:rPr>
        <w:t xml:space="preserve">                          </w:t>
      </w:r>
    </w:p>
    <w:sectPr w:rsidR="00685571" w:rsidRPr="00DB3F50" w:rsidSect="004F578F">
      <w:headerReference w:type="default" r:id="rId12"/>
      <w:footerReference w:type="default" r:id="rId13"/>
      <w:pgSz w:w="12242" w:h="15842" w:code="1"/>
      <w:pgMar w:top="1134" w:right="1134" w:bottom="1134" w:left="1134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3E4" w:rsidRDefault="00E703E4">
      <w:r>
        <w:separator/>
      </w:r>
    </w:p>
  </w:endnote>
  <w:endnote w:type="continuationSeparator" w:id="0">
    <w:p w:rsidR="00E703E4" w:rsidRDefault="00E7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D7" w:rsidRDefault="00AE46D7">
    <w:pPr>
      <w:pStyle w:val="Footer"/>
    </w:pPr>
    <w:r>
      <w:tab/>
      <w:t xml:space="preserve">Page </w:t>
    </w:r>
    <w:r w:rsidR="00F8290A">
      <w:fldChar w:fldCharType="begin"/>
    </w:r>
    <w:r w:rsidR="006E1017">
      <w:instrText xml:space="preserve"> PAGE </w:instrText>
    </w:r>
    <w:r w:rsidR="00F8290A">
      <w:fldChar w:fldCharType="separate"/>
    </w:r>
    <w:r w:rsidR="001D4418">
      <w:rPr>
        <w:noProof/>
      </w:rPr>
      <w:t>6</w:t>
    </w:r>
    <w:r w:rsidR="00F8290A">
      <w:rPr>
        <w:noProof/>
      </w:rPr>
      <w:fldChar w:fldCharType="end"/>
    </w:r>
    <w:r>
      <w:t xml:space="preserve"> of </w:t>
    </w:r>
    <w:r w:rsidR="00F8290A">
      <w:fldChar w:fldCharType="begin"/>
    </w:r>
    <w:r w:rsidR="006E1017">
      <w:instrText xml:space="preserve"> NUMPAGES \*Arabic </w:instrText>
    </w:r>
    <w:r w:rsidR="00F8290A">
      <w:fldChar w:fldCharType="separate"/>
    </w:r>
    <w:r w:rsidR="001D4418">
      <w:rPr>
        <w:noProof/>
      </w:rPr>
      <w:t>6</w:t>
    </w:r>
    <w:r w:rsidR="00F829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3E4" w:rsidRDefault="00E703E4">
      <w:r>
        <w:separator/>
      </w:r>
    </w:p>
  </w:footnote>
  <w:footnote w:type="continuationSeparator" w:id="0">
    <w:p w:rsidR="00E703E4" w:rsidRDefault="00E70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00266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2856" w:rsidRDefault="00D0285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41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17FA" w:rsidRPr="00D02856" w:rsidRDefault="000F17FA" w:rsidP="00D02856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B46AB87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3" w15:restartNumberingAfterBreak="0">
    <w:nsid w:val="00000007"/>
    <w:multiLevelType w:val="singleLevel"/>
    <w:tmpl w:val="F7BC9F1A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auto"/>
      </w:rPr>
    </w:lvl>
  </w:abstractNum>
  <w:abstractNum w:abstractNumId="4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 w15:restartNumberingAfterBreak="0">
    <w:nsid w:val="017516EA"/>
    <w:multiLevelType w:val="hybridMultilevel"/>
    <w:tmpl w:val="7F484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1BB1290"/>
    <w:multiLevelType w:val="multilevel"/>
    <w:tmpl w:val="AF7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07976E0A"/>
    <w:multiLevelType w:val="hybridMultilevel"/>
    <w:tmpl w:val="AEC2C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B492A31"/>
    <w:multiLevelType w:val="multilevel"/>
    <w:tmpl w:val="B5C60A2C"/>
    <w:styleLink w:val="WW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0FAA136B"/>
    <w:multiLevelType w:val="hybridMultilevel"/>
    <w:tmpl w:val="527CA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15180"/>
    <w:multiLevelType w:val="hybridMultilevel"/>
    <w:tmpl w:val="C56C37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B153D"/>
    <w:multiLevelType w:val="hybridMultilevel"/>
    <w:tmpl w:val="DEDAF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57C08"/>
    <w:multiLevelType w:val="hybridMultilevel"/>
    <w:tmpl w:val="1C1EF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050B"/>
    <w:multiLevelType w:val="hybridMultilevel"/>
    <w:tmpl w:val="2AF67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76A68"/>
    <w:multiLevelType w:val="multilevel"/>
    <w:tmpl w:val="DB9475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1332556"/>
    <w:multiLevelType w:val="hybridMultilevel"/>
    <w:tmpl w:val="F956F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FD3B27"/>
    <w:multiLevelType w:val="hybridMultilevel"/>
    <w:tmpl w:val="310CE8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9C1D07"/>
    <w:multiLevelType w:val="hybridMultilevel"/>
    <w:tmpl w:val="BAB8C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4A3047"/>
    <w:multiLevelType w:val="hybridMultilevel"/>
    <w:tmpl w:val="82683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0113"/>
    <w:multiLevelType w:val="hybridMultilevel"/>
    <w:tmpl w:val="C6984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421027"/>
    <w:multiLevelType w:val="hybridMultilevel"/>
    <w:tmpl w:val="149C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42123"/>
    <w:multiLevelType w:val="hybridMultilevel"/>
    <w:tmpl w:val="F4F6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C598A"/>
    <w:multiLevelType w:val="hybridMultilevel"/>
    <w:tmpl w:val="BC0CA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6061F"/>
    <w:multiLevelType w:val="hybridMultilevel"/>
    <w:tmpl w:val="FBBC246A"/>
    <w:lvl w:ilvl="0" w:tplc="36CEDF3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F0836"/>
    <w:multiLevelType w:val="hybridMultilevel"/>
    <w:tmpl w:val="520AE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67045C"/>
    <w:multiLevelType w:val="hybridMultilevel"/>
    <w:tmpl w:val="E4FAD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8"/>
  </w:num>
  <w:num w:numId="5">
    <w:abstractNumId w:val="27"/>
  </w:num>
  <w:num w:numId="6">
    <w:abstractNumId w:val="21"/>
  </w:num>
  <w:num w:numId="7">
    <w:abstractNumId w:val="19"/>
  </w:num>
  <w:num w:numId="8">
    <w:abstractNumId w:val="7"/>
  </w:num>
  <w:num w:numId="9">
    <w:abstractNumId w:val="26"/>
  </w:num>
  <w:num w:numId="10">
    <w:abstractNumId w:val="5"/>
  </w:num>
  <w:num w:numId="11">
    <w:abstractNumId w:val="2"/>
  </w:num>
  <w:num w:numId="12">
    <w:abstractNumId w:val="24"/>
  </w:num>
  <w:num w:numId="13">
    <w:abstractNumId w:val="11"/>
  </w:num>
  <w:num w:numId="14">
    <w:abstractNumId w:val="14"/>
  </w:num>
  <w:num w:numId="15">
    <w:abstractNumId w:val="15"/>
  </w:num>
  <w:num w:numId="16">
    <w:abstractNumId w:val="20"/>
  </w:num>
  <w:num w:numId="17">
    <w:abstractNumId w:val="13"/>
  </w:num>
  <w:num w:numId="18">
    <w:abstractNumId w:val="3"/>
  </w:num>
  <w:num w:numId="19">
    <w:abstractNumId w:val="6"/>
  </w:num>
  <w:num w:numId="20">
    <w:abstractNumId w:val="23"/>
  </w:num>
  <w:num w:numId="21">
    <w:abstractNumId w:val="12"/>
  </w:num>
  <w:num w:numId="22">
    <w:abstractNumId w:val="4"/>
  </w:num>
  <w:num w:numId="23">
    <w:abstractNumId w:val="9"/>
  </w:num>
  <w:num w:numId="24">
    <w:abstractNumId w:val="25"/>
  </w:num>
  <w:num w:numId="25">
    <w:abstractNumId w:val="8"/>
  </w:num>
  <w:num w:numId="26">
    <w:abstractNumId w:val="22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FD"/>
    <w:rsid w:val="0000780D"/>
    <w:rsid w:val="00012C43"/>
    <w:rsid w:val="000163CD"/>
    <w:rsid w:val="00027C8B"/>
    <w:rsid w:val="000368A1"/>
    <w:rsid w:val="00036C01"/>
    <w:rsid w:val="000411F5"/>
    <w:rsid w:val="00047701"/>
    <w:rsid w:val="0005767E"/>
    <w:rsid w:val="00061D8D"/>
    <w:rsid w:val="00062981"/>
    <w:rsid w:val="000653A6"/>
    <w:rsid w:val="000708AD"/>
    <w:rsid w:val="000807DE"/>
    <w:rsid w:val="00090193"/>
    <w:rsid w:val="000A22F7"/>
    <w:rsid w:val="000A4A85"/>
    <w:rsid w:val="000B0ADB"/>
    <w:rsid w:val="000C1E30"/>
    <w:rsid w:val="000D3FCC"/>
    <w:rsid w:val="000D54EA"/>
    <w:rsid w:val="000E204F"/>
    <w:rsid w:val="000F17FA"/>
    <w:rsid w:val="000F754A"/>
    <w:rsid w:val="00101DF9"/>
    <w:rsid w:val="00150636"/>
    <w:rsid w:val="001651BD"/>
    <w:rsid w:val="00171A5F"/>
    <w:rsid w:val="00180A7F"/>
    <w:rsid w:val="001838C8"/>
    <w:rsid w:val="001A3135"/>
    <w:rsid w:val="001B1CAD"/>
    <w:rsid w:val="001B3172"/>
    <w:rsid w:val="001D3784"/>
    <w:rsid w:val="001D4418"/>
    <w:rsid w:val="001E19A8"/>
    <w:rsid w:val="001E4E4F"/>
    <w:rsid w:val="001E7D95"/>
    <w:rsid w:val="001F4CA8"/>
    <w:rsid w:val="001F71E6"/>
    <w:rsid w:val="00200EEC"/>
    <w:rsid w:val="00210E3C"/>
    <w:rsid w:val="00212F73"/>
    <w:rsid w:val="00217E6F"/>
    <w:rsid w:val="0024085B"/>
    <w:rsid w:val="002508BC"/>
    <w:rsid w:val="00254FE4"/>
    <w:rsid w:val="00255D05"/>
    <w:rsid w:val="00260EE2"/>
    <w:rsid w:val="00266065"/>
    <w:rsid w:val="00271316"/>
    <w:rsid w:val="00286E41"/>
    <w:rsid w:val="002B5C3C"/>
    <w:rsid w:val="002D66B6"/>
    <w:rsid w:val="002E3DAD"/>
    <w:rsid w:val="002F48DF"/>
    <w:rsid w:val="002F567B"/>
    <w:rsid w:val="00301C75"/>
    <w:rsid w:val="00310FEC"/>
    <w:rsid w:val="00316DDC"/>
    <w:rsid w:val="00342F30"/>
    <w:rsid w:val="0037002C"/>
    <w:rsid w:val="003715AE"/>
    <w:rsid w:val="00383605"/>
    <w:rsid w:val="00383E47"/>
    <w:rsid w:val="003866B4"/>
    <w:rsid w:val="00386C30"/>
    <w:rsid w:val="003A7FE8"/>
    <w:rsid w:val="003C518C"/>
    <w:rsid w:val="003D3B26"/>
    <w:rsid w:val="003F0213"/>
    <w:rsid w:val="003F052D"/>
    <w:rsid w:val="003F5A35"/>
    <w:rsid w:val="003F7BD1"/>
    <w:rsid w:val="00401AA2"/>
    <w:rsid w:val="0041020F"/>
    <w:rsid w:val="004102BC"/>
    <w:rsid w:val="00413FA5"/>
    <w:rsid w:val="004416AB"/>
    <w:rsid w:val="00442AC8"/>
    <w:rsid w:val="00450F69"/>
    <w:rsid w:val="0045288E"/>
    <w:rsid w:val="00471F50"/>
    <w:rsid w:val="0047375D"/>
    <w:rsid w:val="00492465"/>
    <w:rsid w:val="00496E0E"/>
    <w:rsid w:val="004A5572"/>
    <w:rsid w:val="004C28FD"/>
    <w:rsid w:val="004C2DF6"/>
    <w:rsid w:val="004F578F"/>
    <w:rsid w:val="005116E4"/>
    <w:rsid w:val="0051757B"/>
    <w:rsid w:val="0053044D"/>
    <w:rsid w:val="005317DB"/>
    <w:rsid w:val="0053351E"/>
    <w:rsid w:val="0054299C"/>
    <w:rsid w:val="00560155"/>
    <w:rsid w:val="005612AB"/>
    <w:rsid w:val="00575FF1"/>
    <w:rsid w:val="005B1AA5"/>
    <w:rsid w:val="005B1EF5"/>
    <w:rsid w:val="005C371D"/>
    <w:rsid w:val="005D63CA"/>
    <w:rsid w:val="005E0C7D"/>
    <w:rsid w:val="005E1793"/>
    <w:rsid w:val="005F0E5E"/>
    <w:rsid w:val="005F279D"/>
    <w:rsid w:val="00604F63"/>
    <w:rsid w:val="00612DB4"/>
    <w:rsid w:val="00616131"/>
    <w:rsid w:val="0065565D"/>
    <w:rsid w:val="006741AC"/>
    <w:rsid w:val="00685571"/>
    <w:rsid w:val="00686AB6"/>
    <w:rsid w:val="006A0E1E"/>
    <w:rsid w:val="006B35E4"/>
    <w:rsid w:val="006B4D06"/>
    <w:rsid w:val="006C62DA"/>
    <w:rsid w:val="006C6482"/>
    <w:rsid w:val="006D4F9D"/>
    <w:rsid w:val="006E0D92"/>
    <w:rsid w:val="006E1017"/>
    <w:rsid w:val="006E664E"/>
    <w:rsid w:val="00703251"/>
    <w:rsid w:val="00711F30"/>
    <w:rsid w:val="007208B5"/>
    <w:rsid w:val="00757357"/>
    <w:rsid w:val="007635CC"/>
    <w:rsid w:val="00767F2D"/>
    <w:rsid w:val="007836A7"/>
    <w:rsid w:val="00784416"/>
    <w:rsid w:val="00784E79"/>
    <w:rsid w:val="007864B9"/>
    <w:rsid w:val="0078775C"/>
    <w:rsid w:val="007905A5"/>
    <w:rsid w:val="007946F7"/>
    <w:rsid w:val="007A1E10"/>
    <w:rsid w:val="007C3E8F"/>
    <w:rsid w:val="007D18A9"/>
    <w:rsid w:val="007D1F28"/>
    <w:rsid w:val="007D42D7"/>
    <w:rsid w:val="007D4E2E"/>
    <w:rsid w:val="007D7AE9"/>
    <w:rsid w:val="007F5D52"/>
    <w:rsid w:val="00834953"/>
    <w:rsid w:val="00840D72"/>
    <w:rsid w:val="00843E5A"/>
    <w:rsid w:val="00884F48"/>
    <w:rsid w:val="00894D36"/>
    <w:rsid w:val="008A3877"/>
    <w:rsid w:val="008B079D"/>
    <w:rsid w:val="008B36EC"/>
    <w:rsid w:val="008B4557"/>
    <w:rsid w:val="008B471B"/>
    <w:rsid w:val="008D6238"/>
    <w:rsid w:val="008D7244"/>
    <w:rsid w:val="008E11F3"/>
    <w:rsid w:val="008F0754"/>
    <w:rsid w:val="008F34E1"/>
    <w:rsid w:val="008F66A6"/>
    <w:rsid w:val="00903B82"/>
    <w:rsid w:val="00912A79"/>
    <w:rsid w:val="0092074F"/>
    <w:rsid w:val="009233B1"/>
    <w:rsid w:val="009338BA"/>
    <w:rsid w:val="009457BD"/>
    <w:rsid w:val="00950FC9"/>
    <w:rsid w:val="009603B5"/>
    <w:rsid w:val="0098028D"/>
    <w:rsid w:val="00982AC9"/>
    <w:rsid w:val="009A185D"/>
    <w:rsid w:val="009B1960"/>
    <w:rsid w:val="009B76C5"/>
    <w:rsid w:val="009D0986"/>
    <w:rsid w:val="009D0E6F"/>
    <w:rsid w:val="009D48DC"/>
    <w:rsid w:val="009E36B8"/>
    <w:rsid w:val="009F4F51"/>
    <w:rsid w:val="00A01496"/>
    <w:rsid w:val="00A02CDD"/>
    <w:rsid w:val="00A2619B"/>
    <w:rsid w:val="00A35DD0"/>
    <w:rsid w:val="00A36085"/>
    <w:rsid w:val="00A37A6B"/>
    <w:rsid w:val="00A40800"/>
    <w:rsid w:val="00A44195"/>
    <w:rsid w:val="00A4742C"/>
    <w:rsid w:val="00A5390B"/>
    <w:rsid w:val="00A62FE5"/>
    <w:rsid w:val="00A66890"/>
    <w:rsid w:val="00A84C7F"/>
    <w:rsid w:val="00A85D17"/>
    <w:rsid w:val="00A92C29"/>
    <w:rsid w:val="00A938A4"/>
    <w:rsid w:val="00AC0CAE"/>
    <w:rsid w:val="00AC5D93"/>
    <w:rsid w:val="00AD4F0D"/>
    <w:rsid w:val="00AE0B99"/>
    <w:rsid w:val="00AE46D7"/>
    <w:rsid w:val="00B14E12"/>
    <w:rsid w:val="00B15960"/>
    <w:rsid w:val="00B1684A"/>
    <w:rsid w:val="00B31721"/>
    <w:rsid w:val="00B3222C"/>
    <w:rsid w:val="00B36434"/>
    <w:rsid w:val="00B422FA"/>
    <w:rsid w:val="00B52AA1"/>
    <w:rsid w:val="00B6630C"/>
    <w:rsid w:val="00B66DCF"/>
    <w:rsid w:val="00B93A0C"/>
    <w:rsid w:val="00B95091"/>
    <w:rsid w:val="00BA315F"/>
    <w:rsid w:val="00BA352C"/>
    <w:rsid w:val="00BA6D77"/>
    <w:rsid w:val="00BB11D4"/>
    <w:rsid w:val="00BC5D7A"/>
    <w:rsid w:val="00BD6502"/>
    <w:rsid w:val="00BF0701"/>
    <w:rsid w:val="00BF07A8"/>
    <w:rsid w:val="00BF1A28"/>
    <w:rsid w:val="00C07BF6"/>
    <w:rsid w:val="00C22C19"/>
    <w:rsid w:val="00C22EB8"/>
    <w:rsid w:val="00C23B98"/>
    <w:rsid w:val="00C25C1E"/>
    <w:rsid w:val="00C26BA4"/>
    <w:rsid w:val="00C34589"/>
    <w:rsid w:val="00C545E4"/>
    <w:rsid w:val="00C5540B"/>
    <w:rsid w:val="00C57AFC"/>
    <w:rsid w:val="00C774F1"/>
    <w:rsid w:val="00C82206"/>
    <w:rsid w:val="00C83EAC"/>
    <w:rsid w:val="00C91C70"/>
    <w:rsid w:val="00C96377"/>
    <w:rsid w:val="00CB61A9"/>
    <w:rsid w:val="00CD031E"/>
    <w:rsid w:val="00D02856"/>
    <w:rsid w:val="00D14435"/>
    <w:rsid w:val="00D16095"/>
    <w:rsid w:val="00D2259A"/>
    <w:rsid w:val="00D27E56"/>
    <w:rsid w:val="00D30AE6"/>
    <w:rsid w:val="00D32951"/>
    <w:rsid w:val="00D636FE"/>
    <w:rsid w:val="00D75A56"/>
    <w:rsid w:val="00D80572"/>
    <w:rsid w:val="00D84630"/>
    <w:rsid w:val="00DA1359"/>
    <w:rsid w:val="00DA4531"/>
    <w:rsid w:val="00DB3F50"/>
    <w:rsid w:val="00DB7A88"/>
    <w:rsid w:val="00DB7EA7"/>
    <w:rsid w:val="00DD4051"/>
    <w:rsid w:val="00E00BA6"/>
    <w:rsid w:val="00E15AF0"/>
    <w:rsid w:val="00E174D4"/>
    <w:rsid w:val="00E22FF1"/>
    <w:rsid w:val="00E24A41"/>
    <w:rsid w:val="00E61BF6"/>
    <w:rsid w:val="00E653AC"/>
    <w:rsid w:val="00E703E4"/>
    <w:rsid w:val="00E70495"/>
    <w:rsid w:val="00E7650B"/>
    <w:rsid w:val="00E851E4"/>
    <w:rsid w:val="00E86730"/>
    <w:rsid w:val="00E935E8"/>
    <w:rsid w:val="00E9554D"/>
    <w:rsid w:val="00EA0182"/>
    <w:rsid w:val="00EA42A1"/>
    <w:rsid w:val="00EA5F41"/>
    <w:rsid w:val="00EB0D12"/>
    <w:rsid w:val="00EB21F2"/>
    <w:rsid w:val="00EC1B09"/>
    <w:rsid w:val="00EC46C5"/>
    <w:rsid w:val="00ED365A"/>
    <w:rsid w:val="00ED6241"/>
    <w:rsid w:val="00ED6CD0"/>
    <w:rsid w:val="00EE4CD0"/>
    <w:rsid w:val="00EF302D"/>
    <w:rsid w:val="00EF3A74"/>
    <w:rsid w:val="00EF554B"/>
    <w:rsid w:val="00F05E0E"/>
    <w:rsid w:val="00F13B7D"/>
    <w:rsid w:val="00F26B6A"/>
    <w:rsid w:val="00F32374"/>
    <w:rsid w:val="00F40240"/>
    <w:rsid w:val="00F416C1"/>
    <w:rsid w:val="00F46F95"/>
    <w:rsid w:val="00F500AA"/>
    <w:rsid w:val="00F603E5"/>
    <w:rsid w:val="00F656BC"/>
    <w:rsid w:val="00F66C40"/>
    <w:rsid w:val="00F74716"/>
    <w:rsid w:val="00F82375"/>
    <w:rsid w:val="00F8290A"/>
    <w:rsid w:val="00F87DF8"/>
    <w:rsid w:val="00F90CCE"/>
    <w:rsid w:val="00F9213C"/>
    <w:rsid w:val="00F95E3B"/>
    <w:rsid w:val="00FA0A2C"/>
    <w:rsid w:val="00FA367C"/>
    <w:rsid w:val="00FA6B16"/>
    <w:rsid w:val="00FB1409"/>
    <w:rsid w:val="00FB792C"/>
    <w:rsid w:val="00FC4938"/>
    <w:rsid w:val="00FD3D92"/>
    <w:rsid w:val="00FD540C"/>
    <w:rsid w:val="00FD7B4C"/>
    <w:rsid w:val="00FE6215"/>
    <w:rsid w:val="00FF067E"/>
    <w:rsid w:val="00FF5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E59460D-76D7-4158-9B12-4C674F4F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C8"/>
    <w:pPr>
      <w:widowControl w:val="0"/>
      <w:suppressAutoHyphens/>
    </w:pPr>
    <w:rPr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838C8"/>
    <w:rPr>
      <w:rFonts w:ascii="Wingdings" w:hAnsi="Wingdings"/>
      <w:sz w:val="12"/>
    </w:rPr>
  </w:style>
  <w:style w:type="character" w:customStyle="1" w:styleId="Absatz-Standardschriftart">
    <w:name w:val="Absatz-Standardschriftart"/>
    <w:rsid w:val="001838C8"/>
  </w:style>
  <w:style w:type="character" w:customStyle="1" w:styleId="1">
    <w:name w:val="默认段落字体1"/>
    <w:rsid w:val="001838C8"/>
  </w:style>
  <w:style w:type="character" w:styleId="HTMLTypewriter">
    <w:name w:val="HTML Typewriter"/>
    <w:basedOn w:val="DefaultParagraphFont"/>
    <w:rsid w:val="001838C8"/>
    <w:rPr>
      <w:rFonts w:ascii="Courier New" w:eastAsia="Arial Unicode MS" w:hAnsi="Courier New" w:cs="Courier New"/>
      <w:sz w:val="20"/>
      <w:szCs w:val="20"/>
    </w:rPr>
  </w:style>
  <w:style w:type="character" w:customStyle="1" w:styleId="Bullets">
    <w:name w:val="Bullets"/>
    <w:rsid w:val="001838C8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1838C8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1838C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1838C8"/>
    <w:pPr>
      <w:spacing w:after="120"/>
    </w:pPr>
  </w:style>
  <w:style w:type="paragraph" w:styleId="List">
    <w:name w:val="List"/>
    <w:basedOn w:val="BodyText"/>
    <w:rsid w:val="001838C8"/>
    <w:rPr>
      <w:rFonts w:cs="Tahoma"/>
    </w:rPr>
  </w:style>
  <w:style w:type="paragraph" w:styleId="Caption">
    <w:name w:val="caption"/>
    <w:basedOn w:val="Normal"/>
    <w:qFormat/>
    <w:rsid w:val="001838C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838C8"/>
    <w:pPr>
      <w:suppressLineNumbers/>
    </w:pPr>
    <w:rPr>
      <w:rFonts w:cs="Tahoma"/>
    </w:rPr>
  </w:style>
  <w:style w:type="paragraph" w:customStyle="1" w:styleId="CompanyName">
    <w:name w:val="Company Name"/>
    <w:basedOn w:val="Normal"/>
    <w:next w:val="JobTitle"/>
    <w:rsid w:val="001838C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1838C8"/>
    <w:pPr>
      <w:suppressAutoHyphens/>
      <w:spacing w:before="40" w:after="40" w:line="220" w:lineRule="atLeast"/>
    </w:pPr>
    <w:rPr>
      <w:rFonts w:ascii="Garamond" w:hAnsi="Garamond"/>
      <w:i/>
      <w:spacing w:val="5"/>
      <w:kern w:val="1"/>
      <w:sz w:val="23"/>
      <w:lang w:eastAsia="ar-SA"/>
    </w:rPr>
  </w:style>
  <w:style w:type="paragraph" w:customStyle="1" w:styleId="Achievement">
    <w:name w:val="Achievement"/>
    <w:basedOn w:val="BodyText"/>
    <w:rsid w:val="001838C8"/>
    <w:pPr>
      <w:tabs>
        <w:tab w:val="num" w:pos="240"/>
      </w:tabs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Normal"/>
    <w:rsid w:val="001838C8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HTMLPreformatted">
    <w:name w:val="HTML Preformatted"/>
    <w:basedOn w:val="Normal"/>
    <w:rsid w:val="0018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</w:rPr>
  </w:style>
  <w:style w:type="paragraph" w:styleId="Header">
    <w:name w:val="header"/>
    <w:basedOn w:val="Normal"/>
    <w:link w:val="HeaderChar"/>
    <w:uiPriority w:val="99"/>
    <w:rsid w:val="001838C8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1838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Contents">
    <w:name w:val="Table Contents"/>
    <w:basedOn w:val="Normal"/>
    <w:rsid w:val="001838C8"/>
    <w:pPr>
      <w:suppressLineNumbers/>
    </w:pPr>
  </w:style>
  <w:style w:type="paragraph" w:customStyle="1" w:styleId="TableHeading">
    <w:name w:val="Table Heading"/>
    <w:basedOn w:val="TableContents"/>
    <w:rsid w:val="001838C8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3222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F17FA"/>
    <w:rPr>
      <w:kern w:val="1"/>
      <w:sz w:val="18"/>
      <w:szCs w:val="18"/>
    </w:rPr>
  </w:style>
  <w:style w:type="paragraph" w:styleId="BodyTextIndent">
    <w:name w:val="Body Text Indent"/>
    <w:basedOn w:val="Normal"/>
    <w:link w:val="BodyTextIndentChar"/>
    <w:semiHidden/>
    <w:unhideWhenUsed/>
    <w:rsid w:val="00840D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40D72"/>
    <w:rPr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840D72"/>
  </w:style>
  <w:style w:type="character" w:customStyle="1" w:styleId="Heading1Char">
    <w:name w:val="Heading 1 Char"/>
    <w:basedOn w:val="DefaultParagraphFont"/>
    <w:link w:val="Heading1"/>
    <w:rsid w:val="000E204F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D16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6095"/>
    <w:rPr>
      <w:rFonts w:ascii="Tahoma" w:hAnsi="Tahoma" w:cs="Tahoma"/>
      <w:kern w:val="1"/>
      <w:sz w:val="16"/>
      <w:szCs w:val="16"/>
    </w:rPr>
  </w:style>
  <w:style w:type="character" w:customStyle="1" w:styleId="apple-converted-space">
    <w:name w:val="apple-converted-space"/>
    <w:basedOn w:val="DefaultParagraphFont"/>
    <w:rsid w:val="00DB3F50"/>
  </w:style>
  <w:style w:type="character" w:styleId="Emphasis">
    <w:name w:val="Emphasis"/>
    <w:basedOn w:val="DefaultParagraphFont"/>
    <w:uiPriority w:val="20"/>
    <w:qFormat/>
    <w:rsid w:val="00DB3F50"/>
    <w:rPr>
      <w:i/>
      <w:iCs/>
    </w:rPr>
  </w:style>
  <w:style w:type="paragraph" w:customStyle="1" w:styleId="Standard">
    <w:name w:val="Standard"/>
    <w:rsid w:val="007864B9"/>
    <w:pPr>
      <w:suppressAutoHyphens/>
      <w:autoSpaceDN w:val="0"/>
      <w:textAlignment w:val="baseline"/>
    </w:pPr>
    <w:rPr>
      <w:rFonts w:eastAsia="Times New Roman"/>
      <w:color w:val="00000A"/>
      <w:kern w:val="3"/>
      <w:sz w:val="24"/>
      <w:szCs w:val="24"/>
      <w:lang w:eastAsia="en-US"/>
    </w:rPr>
  </w:style>
  <w:style w:type="numbering" w:customStyle="1" w:styleId="WWNum3">
    <w:name w:val="WWNum3"/>
    <w:basedOn w:val="NoList"/>
    <w:rsid w:val="007864B9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0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129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on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bgm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tterhealth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6286F-FC5B-4525-AF77-BB64DB3C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cp:lastModifiedBy>Ghanshyam Jha</cp:lastModifiedBy>
  <cp:revision>5</cp:revision>
  <cp:lastPrinted>2017-12-05T11:49:00Z</cp:lastPrinted>
  <dcterms:created xsi:type="dcterms:W3CDTF">2017-12-05T11:56:00Z</dcterms:created>
  <dcterms:modified xsi:type="dcterms:W3CDTF">2018-04-13T13:21:00Z</dcterms:modified>
</cp:coreProperties>
</file>