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065" w:rsidRPr="00DB3F50" w:rsidRDefault="00266065" w:rsidP="00D16095">
      <w:pPr>
        <w:pStyle w:val="SectionTitle"/>
        <w:snapToGrid w:val="0"/>
        <w:rPr>
          <w:rFonts w:ascii="Arial" w:eastAsiaTheme="minorEastAsia" w:hAnsi="Arial" w:cs="Arial"/>
          <w:sz w:val="22"/>
          <w:szCs w:val="22"/>
        </w:rPr>
      </w:pPr>
      <w:r w:rsidRPr="00DB3F50">
        <w:rPr>
          <w:rFonts w:ascii="Arial" w:eastAsiaTheme="minorEastAsia" w:hAnsi="Arial" w:cs="Arial"/>
          <w:sz w:val="22"/>
          <w:szCs w:val="22"/>
        </w:rPr>
        <w:t>Name:</w:t>
      </w:r>
      <w:r w:rsidR="00F13B7D" w:rsidRPr="00DB3F50">
        <w:rPr>
          <w:rFonts w:ascii="Arial" w:eastAsiaTheme="minorEastAsia" w:hAnsi="Arial" w:cs="Arial"/>
          <w:sz w:val="22"/>
          <w:szCs w:val="22"/>
        </w:rPr>
        <w:t xml:space="preserve"> Ghanshyam jha</w:t>
      </w:r>
    </w:p>
    <w:p w:rsidR="00266065" w:rsidRPr="00DB3F50" w:rsidRDefault="00266065" w:rsidP="00D16095">
      <w:pPr>
        <w:pStyle w:val="SectionTitle"/>
        <w:snapToGrid w:val="0"/>
        <w:rPr>
          <w:rFonts w:ascii="Arial" w:eastAsiaTheme="minorEastAsia" w:hAnsi="Arial" w:cs="Arial"/>
          <w:sz w:val="22"/>
          <w:szCs w:val="22"/>
        </w:rPr>
      </w:pPr>
      <w:r w:rsidRPr="00DB3F50">
        <w:rPr>
          <w:rFonts w:ascii="Arial" w:eastAsiaTheme="minorEastAsia" w:hAnsi="Arial" w:cs="Arial"/>
          <w:sz w:val="22"/>
          <w:szCs w:val="22"/>
        </w:rPr>
        <w:t>Phone</w:t>
      </w:r>
      <w:r w:rsidR="00F13B7D" w:rsidRPr="00DB3F50">
        <w:rPr>
          <w:rFonts w:ascii="Arial" w:eastAsiaTheme="minorEastAsia" w:hAnsi="Arial" w:cs="Arial"/>
          <w:sz w:val="22"/>
          <w:szCs w:val="22"/>
        </w:rPr>
        <w:t xml:space="preserve"> 9620715338</w:t>
      </w:r>
      <w:r w:rsidR="00760F9B">
        <w:rPr>
          <w:rFonts w:ascii="Arial" w:eastAsiaTheme="minorEastAsia" w:hAnsi="Arial" w:cs="Arial"/>
          <w:sz w:val="22"/>
          <w:szCs w:val="22"/>
        </w:rPr>
        <w:t>, 7979070385</w:t>
      </w:r>
    </w:p>
    <w:p w:rsidR="00266065" w:rsidRPr="00DB3F50" w:rsidRDefault="00266065" w:rsidP="00D16095">
      <w:pPr>
        <w:pStyle w:val="SectionTitle"/>
        <w:snapToGrid w:val="0"/>
        <w:rPr>
          <w:rFonts w:ascii="Arial" w:eastAsiaTheme="minorEastAsia" w:hAnsi="Arial" w:cs="Arial"/>
          <w:sz w:val="22"/>
          <w:szCs w:val="22"/>
        </w:rPr>
      </w:pPr>
      <w:r w:rsidRPr="00DB3F50">
        <w:rPr>
          <w:rFonts w:ascii="Arial" w:eastAsiaTheme="minorEastAsia" w:hAnsi="Arial" w:cs="Arial"/>
          <w:sz w:val="22"/>
          <w:szCs w:val="22"/>
        </w:rPr>
        <w:t>Address:</w:t>
      </w:r>
      <w:r w:rsidR="00ED6CD0" w:rsidRPr="00DB3F50">
        <w:rPr>
          <w:rFonts w:ascii="Arial" w:eastAsiaTheme="minorEastAsia" w:hAnsi="Arial" w:cs="Arial"/>
          <w:sz w:val="22"/>
          <w:szCs w:val="22"/>
        </w:rPr>
        <w:t xml:space="preserve"> </w:t>
      </w:r>
      <w:r w:rsidR="009233B1">
        <w:rPr>
          <w:rFonts w:ascii="Arial" w:eastAsiaTheme="minorEastAsia" w:hAnsi="Arial" w:cs="Arial"/>
          <w:sz w:val="22"/>
          <w:szCs w:val="22"/>
        </w:rPr>
        <w:t>cOX tOWN</w:t>
      </w:r>
      <w:r w:rsidR="00F13B7D" w:rsidRPr="00DB3F50">
        <w:rPr>
          <w:rFonts w:ascii="Arial" w:eastAsiaTheme="minorEastAsia" w:hAnsi="Arial" w:cs="Arial"/>
          <w:sz w:val="22"/>
          <w:szCs w:val="22"/>
        </w:rPr>
        <w:t>, Bangalore</w:t>
      </w:r>
      <w:r w:rsidR="003F052D">
        <w:rPr>
          <w:rFonts w:ascii="Arial" w:eastAsiaTheme="minorEastAsia" w:hAnsi="Arial" w:cs="Arial"/>
          <w:sz w:val="22"/>
          <w:szCs w:val="22"/>
        </w:rPr>
        <w:t>, 560005</w:t>
      </w:r>
    </w:p>
    <w:p w:rsidR="00AC0CAE" w:rsidRDefault="001651BD" w:rsidP="00D16095">
      <w:pPr>
        <w:pStyle w:val="SectionTitle"/>
        <w:snapToGrid w:val="0"/>
        <w:rPr>
          <w:rFonts w:ascii="Arial" w:eastAsiaTheme="minorEastAsia" w:hAnsi="Arial" w:cs="Arial"/>
          <w:sz w:val="22"/>
          <w:szCs w:val="22"/>
        </w:rPr>
      </w:pPr>
      <w:r w:rsidRPr="00DB3F50">
        <w:rPr>
          <w:rFonts w:ascii="Arial" w:eastAsiaTheme="minorEastAsia" w:hAnsi="Arial" w:cs="Arial"/>
          <w:sz w:val="22"/>
          <w:szCs w:val="22"/>
        </w:rPr>
        <w:t xml:space="preserve">E-mail: </w:t>
      </w:r>
      <w:hyperlink r:id="rId8" w:history="1">
        <w:r w:rsidR="009233B1" w:rsidRPr="009233B1">
          <w:rPr>
            <w:rStyle w:val="Hyperlink"/>
            <w:rFonts w:ascii="Arial" w:eastAsiaTheme="minorEastAsia" w:hAnsi="Arial" w:cs="Arial"/>
            <w:sz w:val="22"/>
            <w:szCs w:val="22"/>
            <w:u w:val="none"/>
          </w:rPr>
          <w:t>MANISH1298@GMAIL.com</w:t>
        </w:r>
      </w:hyperlink>
      <w:r w:rsidR="009233B1">
        <w:rPr>
          <w:rFonts w:ascii="Arial" w:eastAsiaTheme="minorEastAsia" w:hAnsi="Arial" w:cs="Arial"/>
          <w:sz w:val="22"/>
          <w:szCs w:val="22"/>
        </w:rPr>
        <w:t>,</w:t>
      </w:r>
      <w:r w:rsidR="009233B1" w:rsidRPr="009233B1">
        <w:t xml:space="preserve"> GHANSHUJEE4@GMAIL.COM</w:t>
      </w:r>
    </w:p>
    <w:p w:rsidR="009233B1" w:rsidRPr="009233B1" w:rsidRDefault="009233B1" w:rsidP="009233B1"/>
    <w:p w:rsidR="009233B1" w:rsidRPr="009233B1" w:rsidRDefault="009233B1" w:rsidP="009233B1"/>
    <w:tbl>
      <w:tblPr>
        <w:tblW w:w="0" w:type="auto"/>
        <w:tblInd w:w="-729" w:type="dxa"/>
        <w:tblLayout w:type="fixed"/>
        <w:tblLook w:val="0000" w:firstRow="0" w:lastRow="0" w:firstColumn="0" w:lastColumn="0" w:noHBand="0" w:noVBand="0"/>
      </w:tblPr>
      <w:tblGrid>
        <w:gridCol w:w="9648"/>
      </w:tblGrid>
      <w:tr w:rsidR="000A22F7" w:rsidRPr="00DB3F50" w:rsidTr="00CD031E">
        <w:trPr>
          <w:cantSplit/>
          <w:trHeight w:val="450"/>
        </w:trPr>
        <w:tc>
          <w:tcPr>
            <w:tcW w:w="9648" w:type="dxa"/>
            <w:tcBorders>
              <w:bottom w:val="single" w:sz="4" w:space="0" w:color="auto"/>
            </w:tcBorders>
            <w:shd w:val="clear" w:color="auto" w:fill="auto"/>
          </w:tcPr>
          <w:p w:rsidR="000A22F7" w:rsidRPr="00DB3F50" w:rsidRDefault="000A22F7">
            <w:pPr>
              <w:pStyle w:val="SectionTitle"/>
              <w:snapToGrid w:val="0"/>
              <w:rPr>
                <w:rFonts w:ascii="Arial" w:eastAsiaTheme="minorEastAsia" w:hAnsi="Arial" w:cs="Arial"/>
                <w:sz w:val="22"/>
                <w:szCs w:val="22"/>
              </w:rPr>
            </w:pPr>
            <w:r w:rsidRPr="00DB3F50">
              <w:rPr>
                <w:rFonts w:ascii="Arial" w:eastAsiaTheme="minorEastAsia" w:hAnsi="Arial" w:cs="Arial"/>
                <w:sz w:val="22"/>
                <w:szCs w:val="22"/>
              </w:rPr>
              <w:t>OBJECTIVE</w:t>
            </w:r>
            <w:r w:rsidR="00255D05" w:rsidRPr="00DB3F50">
              <w:rPr>
                <w:rFonts w:ascii="Arial" w:eastAsiaTheme="minorEastAsia" w:hAnsi="Arial" w:cs="Arial"/>
                <w:sz w:val="22"/>
                <w:szCs w:val="22"/>
              </w:rPr>
              <w:t xml:space="preserve"> and Career Summary</w:t>
            </w:r>
            <w:r w:rsidR="001651BD" w:rsidRPr="00DB3F50">
              <w:rPr>
                <w:rFonts w:ascii="Arial" w:eastAsiaTheme="minorEastAsia" w:hAnsi="Arial" w:cs="Arial"/>
                <w:sz w:val="22"/>
                <w:szCs w:val="22"/>
              </w:rPr>
              <w:t>:</w:t>
            </w:r>
          </w:p>
        </w:tc>
      </w:tr>
    </w:tbl>
    <w:p w:rsidR="007864B9" w:rsidRDefault="007864B9" w:rsidP="007864B9">
      <w:pPr>
        <w:pStyle w:val="Standard"/>
        <w:numPr>
          <w:ilvl w:val="0"/>
          <w:numId w:val="28"/>
        </w:numPr>
        <w:jc w:val="both"/>
      </w:pPr>
      <w:r>
        <w:t>To secure a challenging position to effectively contribute my skills as a Software Professional, possessing Technical and Management Skills and constantly improve my knowledge level to reach higher goals.</w:t>
      </w:r>
    </w:p>
    <w:p w:rsidR="00C24DC2" w:rsidRPr="00760F9B" w:rsidRDefault="00C24DC2" w:rsidP="007864B9">
      <w:pPr>
        <w:pStyle w:val="Standard"/>
        <w:numPr>
          <w:ilvl w:val="0"/>
          <w:numId w:val="28"/>
        </w:numPr>
        <w:jc w:val="both"/>
      </w:pPr>
      <w:r>
        <w:rPr>
          <w:rFonts w:ascii="Open Sans" w:hAnsi="Open Sans" w:cs="Open Sans"/>
          <w:color w:val="222222"/>
          <w:sz w:val="23"/>
          <w:szCs w:val="23"/>
          <w:shd w:val="clear" w:color="auto" w:fill="FFFFFF"/>
        </w:rPr>
        <w:t>Results-driven application developer seeks opportunity to create innovative application development strategies that increase brand awareness, drive traffic, and monetize digital real estate</w:t>
      </w:r>
    </w:p>
    <w:p w:rsidR="00760F9B" w:rsidRDefault="00760F9B" w:rsidP="007864B9">
      <w:pPr>
        <w:pStyle w:val="Standard"/>
        <w:numPr>
          <w:ilvl w:val="0"/>
          <w:numId w:val="28"/>
        </w:numPr>
        <w:jc w:val="both"/>
      </w:pPr>
      <w:r>
        <w:t>5.6 years of experience in fully responsive and highly graphical UI Development in Banking, Insurance and Heath Domain of BFSI.</w:t>
      </w:r>
    </w:p>
    <w:tbl>
      <w:tblPr>
        <w:tblpPr w:leftFromText="180" w:rightFromText="180" w:vertAnchor="text" w:horzAnchor="page" w:tblpX="526" w:tblpY="426"/>
        <w:tblW w:w="0" w:type="auto"/>
        <w:tblLayout w:type="fixed"/>
        <w:tblLook w:val="0000" w:firstRow="0" w:lastRow="0" w:firstColumn="0" w:lastColumn="0" w:noHBand="0" w:noVBand="0"/>
      </w:tblPr>
      <w:tblGrid>
        <w:gridCol w:w="9648"/>
      </w:tblGrid>
      <w:tr w:rsidR="00CD031E" w:rsidRPr="00CD031E" w:rsidTr="00CD031E">
        <w:trPr>
          <w:cantSplit/>
          <w:trHeight w:val="450"/>
        </w:trPr>
        <w:tc>
          <w:tcPr>
            <w:tcW w:w="9648" w:type="dxa"/>
            <w:shd w:val="clear" w:color="auto" w:fill="auto"/>
          </w:tcPr>
          <w:p w:rsidR="00CD031E" w:rsidRPr="00CD031E" w:rsidRDefault="00CD031E" w:rsidP="00CD031E">
            <w:pPr>
              <w:pStyle w:val="SectionTitle"/>
              <w:snapToGrid w:val="0"/>
              <w:rPr>
                <w:rFonts w:ascii="Arial" w:eastAsiaTheme="minorEastAsia" w:hAnsi="Arial" w:cs="Arial"/>
                <w:sz w:val="22"/>
                <w:szCs w:val="22"/>
              </w:rPr>
            </w:pPr>
            <w:r w:rsidRPr="00CD031E">
              <w:rPr>
                <w:rFonts w:ascii="Arial" w:eastAsiaTheme="minorEastAsia" w:hAnsi="Arial" w:cs="Arial"/>
                <w:sz w:val="22"/>
                <w:szCs w:val="22"/>
              </w:rPr>
              <w:t>KEY SOFTWARE SKILLS</w:t>
            </w:r>
          </w:p>
        </w:tc>
      </w:tr>
      <w:tr w:rsidR="00CD031E" w:rsidRPr="00CD031E" w:rsidTr="00CD031E">
        <w:trPr>
          <w:cantSplit/>
          <w:trHeight w:val="450"/>
        </w:trPr>
        <w:tc>
          <w:tcPr>
            <w:tcW w:w="9648" w:type="dxa"/>
            <w:shd w:val="clear" w:color="auto" w:fill="auto"/>
          </w:tcPr>
          <w:p w:rsidR="00CD031E" w:rsidRPr="00CD031E" w:rsidRDefault="00CD031E" w:rsidP="00CD031E">
            <w:pPr>
              <w:pStyle w:val="SectionTitle"/>
              <w:snapToGrid w:val="0"/>
              <w:rPr>
                <w:rFonts w:ascii="Arial" w:eastAsiaTheme="minorEastAsia" w:hAnsi="Arial" w:cs="Arial"/>
                <w:sz w:val="22"/>
                <w:szCs w:val="22"/>
              </w:rPr>
            </w:pPr>
          </w:p>
        </w:tc>
      </w:tr>
    </w:tbl>
    <w:p w:rsidR="00200EEC" w:rsidRPr="00DB3F50" w:rsidRDefault="00200EEC" w:rsidP="00200EEC">
      <w:pPr>
        <w:widowControl/>
        <w:tabs>
          <w:tab w:val="left" w:pos="630"/>
        </w:tabs>
        <w:spacing w:before="40" w:after="200" w:line="264" w:lineRule="auto"/>
        <w:ind w:left="630" w:right="172"/>
        <w:jc w:val="both"/>
        <w:rPr>
          <w:rFonts w:ascii="Arial" w:eastAsia="Calibri" w:hAnsi="Arial" w:cs="Arial"/>
          <w:sz w:val="22"/>
          <w:szCs w:val="22"/>
        </w:rPr>
      </w:pPr>
    </w:p>
    <w:p w:rsidR="00150636" w:rsidRPr="00760F9B" w:rsidRDefault="00C57AFC" w:rsidP="00150636">
      <w:pPr>
        <w:pStyle w:val="CompanyName"/>
        <w:tabs>
          <w:tab w:val="clear" w:pos="6480"/>
          <w:tab w:val="right" w:pos="7200"/>
        </w:tabs>
        <w:spacing w:after="240"/>
        <w:rPr>
          <w:rFonts w:asciiTheme="majorHAnsi" w:hAnsiTheme="majorHAnsi" w:cs="Arial"/>
          <w:bCs/>
          <w:sz w:val="24"/>
        </w:rPr>
      </w:pPr>
      <w:r w:rsidRPr="00760F9B">
        <w:rPr>
          <w:rFonts w:asciiTheme="majorHAnsi" w:hAnsiTheme="majorHAnsi" w:cs="Arial"/>
          <w:bCs/>
          <w:sz w:val="24"/>
        </w:rPr>
        <w:t xml:space="preserve">Programming Languages: </w:t>
      </w:r>
      <w:r w:rsidR="00012C43" w:rsidRPr="00760F9B">
        <w:rPr>
          <w:rFonts w:asciiTheme="majorHAnsi" w:hAnsiTheme="majorHAnsi" w:cs="Arial"/>
          <w:bCs/>
          <w:sz w:val="24"/>
        </w:rPr>
        <w:t>Html 5, CSS3, A</w:t>
      </w:r>
      <w:r w:rsidR="00F13B7D" w:rsidRPr="00760F9B">
        <w:rPr>
          <w:rFonts w:asciiTheme="majorHAnsi" w:hAnsiTheme="majorHAnsi" w:cs="Arial"/>
          <w:bCs/>
          <w:sz w:val="24"/>
        </w:rPr>
        <w:t>sp.net,</w:t>
      </w:r>
      <w:r w:rsidR="00012C43" w:rsidRPr="00760F9B">
        <w:rPr>
          <w:rFonts w:asciiTheme="majorHAnsi" w:hAnsiTheme="majorHAnsi" w:cs="Arial"/>
          <w:bCs/>
          <w:sz w:val="24"/>
        </w:rPr>
        <w:t xml:space="preserve"> Bootstrap,</w:t>
      </w:r>
      <w:r w:rsidR="00F13B7D" w:rsidRPr="00760F9B">
        <w:rPr>
          <w:rFonts w:asciiTheme="majorHAnsi" w:hAnsiTheme="majorHAnsi" w:cs="Arial"/>
          <w:bCs/>
          <w:sz w:val="24"/>
        </w:rPr>
        <w:t xml:space="preserve"> </w:t>
      </w:r>
      <w:r w:rsidR="007D12F2" w:rsidRPr="00760F9B">
        <w:rPr>
          <w:rFonts w:asciiTheme="majorHAnsi" w:hAnsiTheme="majorHAnsi" w:cs="Arial"/>
          <w:bCs/>
          <w:sz w:val="24"/>
        </w:rPr>
        <w:t xml:space="preserve">Less, </w:t>
      </w:r>
      <w:r w:rsidR="00760F9B">
        <w:rPr>
          <w:rFonts w:asciiTheme="majorHAnsi" w:hAnsiTheme="majorHAnsi" w:cs="Arial"/>
          <w:bCs/>
          <w:sz w:val="24"/>
        </w:rPr>
        <w:t>JavaScript</w:t>
      </w:r>
      <w:r w:rsidR="00180A7F" w:rsidRPr="00760F9B">
        <w:rPr>
          <w:rFonts w:asciiTheme="majorHAnsi" w:hAnsiTheme="majorHAnsi" w:cs="Arial"/>
          <w:bCs/>
          <w:sz w:val="24"/>
        </w:rPr>
        <w:t xml:space="preserve">, </w:t>
      </w:r>
      <w:proofErr w:type="spellStart"/>
      <w:proofErr w:type="gramStart"/>
      <w:r w:rsidR="00760F9B">
        <w:rPr>
          <w:rFonts w:asciiTheme="majorHAnsi" w:hAnsiTheme="majorHAnsi" w:cs="Arial"/>
          <w:bCs/>
          <w:sz w:val="24"/>
        </w:rPr>
        <w:t>Liferay</w:t>
      </w:r>
      <w:proofErr w:type="spellEnd"/>
      <w:r w:rsidR="00760F9B">
        <w:rPr>
          <w:rFonts w:asciiTheme="majorHAnsi" w:hAnsiTheme="majorHAnsi" w:cs="Arial"/>
          <w:bCs/>
          <w:sz w:val="24"/>
        </w:rPr>
        <w:t xml:space="preserve"> </w:t>
      </w:r>
      <w:r w:rsidR="008A66D9" w:rsidRPr="00760F9B">
        <w:rPr>
          <w:rFonts w:asciiTheme="majorHAnsi" w:hAnsiTheme="majorHAnsi" w:cs="Arial"/>
          <w:bCs/>
          <w:sz w:val="24"/>
        </w:rPr>
        <w:t>,</w:t>
      </w:r>
      <w:proofErr w:type="gramEnd"/>
      <w:r w:rsidR="008A66D9" w:rsidRPr="00760F9B">
        <w:rPr>
          <w:rFonts w:asciiTheme="majorHAnsi" w:hAnsiTheme="majorHAnsi" w:cs="Arial"/>
          <w:bCs/>
          <w:sz w:val="24"/>
        </w:rPr>
        <w:t xml:space="preserve"> angular </w:t>
      </w:r>
      <w:proofErr w:type="spellStart"/>
      <w:r w:rsidR="008A66D9" w:rsidRPr="00760F9B">
        <w:rPr>
          <w:rFonts w:asciiTheme="majorHAnsi" w:hAnsiTheme="majorHAnsi" w:cs="Arial"/>
          <w:bCs/>
          <w:sz w:val="24"/>
        </w:rPr>
        <w:t>Js</w:t>
      </w:r>
      <w:proofErr w:type="spellEnd"/>
    </w:p>
    <w:p w:rsidR="00BD6502" w:rsidRPr="00760F9B" w:rsidRDefault="00180A7F" w:rsidP="00150636">
      <w:pPr>
        <w:pStyle w:val="CompanyName"/>
        <w:tabs>
          <w:tab w:val="clear" w:pos="6480"/>
          <w:tab w:val="right" w:pos="7200"/>
        </w:tabs>
        <w:spacing w:after="240"/>
        <w:rPr>
          <w:rFonts w:asciiTheme="majorHAnsi" w:hAnsiTheme="majorHAnsi" w:cs="Arial"/>
          <w:bCs/>
          <w:sz w:val="24"/>
        </w:rPr>
      </w:pPr>
      <w:r w:rsidRPr="00760F9B">
        <w:rPr>
          <w:rFonts w:asciiTheme="majorHAnsi" w:hAnsiTheme="majorHAnsi" w:cs="Arial"/>
          <w:bCs/>
          <w:sz w:val="24"/>
        </w:rPr>
        <w:t>J</w:t>
      </w:r>
      <w:r w:rsidR="007D4E2E" w:rsidRPr="00760F9B">
        <w:rPr>
          <w:rFonts w:asciiTheme="majorHAnsi" w:hAnsiTheme="majorHAnsi" w:cs="Arial"/>
          <w:bCs/>
          <w:sz w:val="24"/>
        </w:rPr>
        <w:t>-</w:t>
      </w:r>
      <w:r w:rsidRPr="00760F9B">
        <w:rPr>
          <w:rFonts w:asciiTheme="majorHAnsi" w:hAnsiTheme="majorHAnsi" w:cs="Arial"/>
          <w:bCs/>
          <w:sz w:val="24"/>
        </w:rPr>
        <w:t>query</w:t>
      </w:r>
      <w:r w:rsidR="00150636" w:rsidRPr="00760F9B">
        <w:rPr>
          <w:rFonts w:asciiTheme="majorHAnsi" w:hAnsiTheme="majorHAnsi" w:cs="Arial"/>
          <w:bCs/>
          <w:sz w:val="24"/>
        </w:rPr>
        <w:t>, MVC</w:t>
      </w:r>
      <w:r w:rsidR="007D4E2E" w:rsidRPr="00760F9B">
        <w:rPr>
          <w:rFonts w:asciiTheme="majorHAnsi" w:hAnsiTheme="majorHAnsi" w:cs="Arial"/>
          <w:bCs/>
          <w:sz w:val="24"/>
        </w:rPr>
        <w:t>. LESS CSS</w:t>
      </w:r>
      <w:r w:rsidR="00150636" w:rsidRPr="00760F9B">
        <w:rPr>
          <w:rFonts w:asciiTheme="majorHAnsi" w:hAnsiTheme="majorHAnsi" w:cs="Arial"/>
          <w:bCs/>
          <w:sz w:val="24"/>
        </w:rPr>
        <w:t>.</w:t>
      </w:r>
    </w:p>
    <w:p w:rsidR="00BD6502" w:rsidRPr="00760F9B" w:rsidRDefault="00180A7F" w:rsidP="00C24DC2">
      <w:pPr>
        <w:pStyle w:val="Heading3"/>
        <w:shd w:val="clear" w:color="auto" w:fill="FFFFFF"/>
        <w:spacing w:before="0"/>
        <w:rPr>
          <w:rFonts w:cs="Arial"/>
          <w:bCs/>
          <w:color w:val="000000" w:themeColor="text1"/>
        </w:rPr>
      </w:pPr>
      <w:r w:rsidRPr="00760F9B">
        <w:rPr>
          <w:rFonts w:cs="Arial"/>
        </w:rPr>
        <w:t>Tools:</w:t>
      </w:r>
      <w:r w:rsidR="00BD6502" w:rsidRPr="00760F9B">
        <w:rPr>
          <w:rFonts w:cs="Arial"/>
        </w:rPr>
        <w:t xml:space="preserve"> </w:t>
      </w:r>
      <w:r w:rsidR="00840D72" w:rsidRPr="00760F9B">
        <w:rPr>
          <w:rFonts w:cs="Arial"/>
        </w:rPr>
        <w:t>visual studio</w:t>
      </w:r>
      <w:r w:rsidRPr="00760F9B">
        <w:rPr>
          <w:rFonts w:cs="Arial"/>
        </w:rPr>
        <w:t xml:space="preserve"> 2015, notepad++</w:t>
      </w:r>
      <w:r w:rsidR="00445564" w:rsidRPr="00760F9B">
        <w:rPr>
          <w:rFonts w:cs="Arial"/>
        </w:rPr>
        <w:t xml:space="preserve">, Eclipse, </w:t>
      </w:r>
      <w:proofErr w:type="spellStart"/>
      <w:r w:rsidR="00445564" w:rsidRPr="00760F9B">
        <w:rPr>
          <w:rFonts w:cs="Arial"/>
        </w:rPr>
        <w:t>LifeRay</w:t>
      </w:r>
      <w:proofErr w:type="spellEnd"/>
      <w:r w:rsidR="00445564" w:rsidRPr="00760F9B">
        <w:rPr>
          <w:rFonts w:cs="Arial"/>
        </w:rPr>
        <w:t xml:space="preserve"> IDE</w:t>
      </w:r>
      <w:r w:rsidR="00C24DC2" w:rsidRPr="00760F9B">
        <w:rPr>
          <w:rFonts w:cs="Arial"/>
        </w:rPr>
        <w:t>,</w:t>
      </w:r>
      <w:r w:rsidR="00C24DC2" w:rsidRPr="00760F9B">
        <w:rPr>
          <w:rFonts w:cs="Arial"/>
          <w:b/>
          <w:bCs/>
          <w:color w:val="222222"/>
        </w:rPr>
        <w:t xml:space="preserve"> </w:t>
      </w:r>
      <w:hyperlink r:id="rId9" w:history="1">
        <w:r w:rsidR="00C24DC2" w:rsidRPr="00760F9B">
          <w:rPr>
            <w:rStyle w:val="Hyperlink"/>
            <w:rFonts w:cs="Arial"/>
            <w:bCs/>
            <w:color w:val="000000" w:themeColor="text1"/>
            <w:u w:val="none"/>
          </w:rPr>
          <w:t>IntelliJ IDEA</w:t>
        </w:r>
      </w:hyperlink>
    </w:p>
    <w:p w:rsidR="00C24DC2" w:rsidRPr="00760F9B" w:rsidRDefault="00C24DC2" w:rsidP="00C24DC2">
      <w:pPr>
        <w:rPr>
          <w:rFonts w:asciiTheme="majorHAnsi" w:hAnsiTheme="majorHAnsi"/>
        </w:rPr>
      </w:pPr>
    </w:p>
    <w:p w:rsidR="00604F63" w:rsidRPr="00760F9B" w:rsidRDefault="00604F63" w:rsidP="00150636">
      <w:pPr>
        <w:spacing w:after="240"/>
        <w:rPr>
          <w:rFonts w:asciiTheme="majorHAnsi" w:hAnsiTheme="majorHAnsi" w:cs="Arial"/>
        </w:rPr>
      </w:pPr>
      <w:r w:rsidRPr="00760F9B">
        <w:rPr>
          <w:rFonts w:asciiTheme="majorHAnsi" w:hAnsiTheme="majorHAnsi" w:cs="Arial"/>
        </w:rPr>
        <w:t>CMS:</w:t>
      </w:r>
      <w:r w:rsidR="00840D72" w:rsidRPr="00760F9B">
        <w:rPr>
          <w:rFonts w:asciiTheme="majorHAnsi" w:eastAsia="Calibri" w:hAnsiTheme="majorHAnsi" w:cs="Arial"/>
        </w:rPr>
        <w:t xml:space="preserve"> </w:t>
      </w:r>
      <w:r w:rsidR="00A2619B" w:rsidRPr="00760F9B">
        <w:rPr>
          <w:rFonts w:asciiTheme="majorHAnsi" w:eastAsia="Calibri" w:hAnsiTheme="majorHAnsi" w:cs="Arial"/>
        </w:rPr>
        <w:t>S</w:t>
      </w:r>
      <w:r w:rsidR="00445564" w:rsidRPr="00760F9B">
        <w:rPr>
          <w:rFonts w:asciiTheme="majorHAnsi" w:eastAsia="Calibri" w:hAnsiTheme="majorHAnsi" w:cs="Arial"/>
        </w:rPr>
        <w:t xml:space="preserve">EO, </w:t>
      </w:r>
      <w:proofErr w:type="spellStart"/>
      <w:r w:rsidR="00445564" w:rsidRPr="00760F9B">
        <w:rPr>
          <w:rFonts w:asciiTheme="majorHAnsi" w:eastAsia="Calibri" w:hAnsiTheme="majorHAnsi" w:cs="Arial"/>
        </w:rPr>
        <w:t>Liferay</w:t>
      </w:r>
      <w:proofErr w:type="spellEnd"/>
      <w:r w:rsidR="00445564" w:rsidRPr="00760F9B">
        <w:rPr>
          <w:rFonts w:asciiTheme="majorHAnsi" w:eastAsia="Calibri" w:hAnsiTheme="majorHAnsi" w:cs="Arial"/>
        </w:rPr>
        <w:t xml:space="preserve"> 7.0 CMS, </w:t>
      </w:r>
      <w:proofErr w:type="spellStart"/>
      <w:r w:rsidR="00445564" w:rsidRPr="00760F9B">
        <w:rPr>
          <w:rFonts w:asciiTheme="majorHAnsi" w:eastAsia="Calibri" w:hAnsiTheme="majorHAnsi" w:cs="Arial"/>
        </w:rPr>
        <w:t>Wordpress</w:t>
      </w:r>
      <w:proofErr w:type="spellEnd"/>
    </w:p>
    <w:p w:rsidR="005B1AA5" w:rsidRPr="00760F9B" w:rsidRDefault="005B1AA5" w:rsidP="00150636">
      <w:pPr>
        <w:spacing w:after="240"/>
        <w:rPr>
          <w:rFonts w:asciiTheme="majorHAnsi" w:hAnsiTheme="majorHAnsi" w:cs="Arial"/>
        </w:rPr>
      </w:pPr>
      <w:r w:rsidRPr="00760F9B">
        <w:rPr>
          <w:rFonts w:asciiTheme="majorHAnsi" w:hAnsiTheme="majorHAnsi" w:cs="Arial"/>
        </w:rPr>
        <w:t xml:space="preserve">OS: </w:t>
      </w:r>
      <w:r w:rsidR="00F13B7D" w:rsidRPr="00760F9B">
        <w:rPr>
          <w:rFonts w:asciiTheme="majorHAnsi" w:hAnsiTheme="majorHAnsi" w:cs="Arial"/>
        </w:rPr>
        <w:t>window 7, 8,</w:t>
      </w:r>
      <w:r w:rsidR="00C23B98" w:rsidRPr="00760F9B">
        <w:rPr>
          <w:rFonts w:asciiTheme="majorHAnsi" w:hAnsiTheme="majorHAnsi" w:cs="Arial"/>
        </w:rPr>
        <w:t xml:space="preserve"> </w:t>
      </w:r>
      <w:r w:rsidR="00A66890" w:rsidRPr="00760F9B">
        <w:rPr>
          <w:rFonts w:asciiTheme="majorHAnsi" w:hAnsiTheme="majorHAnsi" w:cs="Arial"/>
        </w:rPr>
        <w:t>8.1</w:t>
      </w:r>
      <w:r w:rsidR="00180A7F" w:rsidRPr="00760F9B">
        <w:rPr>
          <w:rFonts w:asciiTheme="majorHAnsi" w:hAnsiTheme="majorHAnsi" w:cs="Arial"/>
        </w:rPr>
        <w:t>, 10</w:t>
      </w:r>
      <w:r w:rsidR="00A66890" w:rsidRPr="00760F9B">
        <w:rPr>
          <w:rFonts w:asciiTheme="majorHAnsi" w:hAnsiTheme="majorHAnsi" w:cs="Arial"/>
        </w:rPr>
        <w:t>.</w:t>
      </w:r>
    </w:p>
    <w:p w:rsidR="00604F63" w:rsidRPr="00760F9B" w:rsidRDefault="00604F63" w:rsidP="00760F9B">
      <w:pPr>
        <w:jc w:val="both"/>
        <w:rPr>
          <w:rFonts w:ascii="Arial" w:hAnsi="Arial" w:cs="Arial"/>
          <w:b/>
          <w:bCs/>
          <w:sz w:val="22"/>
          <w:szCs w:val="22"/>
          <w:u w:val="single"/>
        </w:rPr>
      </w:pPr>
    </w:p>
    <w:tbl>
      <w:tblPr>
        <w:tblW w:w="0" w:type="auto"/>
        <w:tblInd w:w="-429" w:type="dxa"/>
        <w:tblLayout w:type="fixed"/>
        <w:tblLook w:val="0000" w:firstRow="0" w:lastRow="0" w:firstColumn="0" w:lastColumn="0" w:noHBand="0" w:noVBand="0"/>
      </w:tblPr>
      <w:tblGrid>
        <w:gridCol w:w="9648"/>
      </w:tblGrid>
      <w:tr w:rsidR="00BA352C" w:rsidRPr="00DB3F50" w:rsidTr="00CD031E">
        <w:trPr>
          <w:cantSplit/>
          <w:trHeight w:val="450"/>
        </w:trPr>
        <w:tc>
          <w:tcPr>
            <w:tcW w:w="9648" w:type="dxa"/>
            <w:shd w:val="clear" w:color="auto" w:fill="auto"/>
          </w:tcPr>
          <w:p w:rsidR="00BA352C" w:rsidRPr="00DB3F50" w:rsidRDefault="00BA352C" w:rsidP="006F3AB6">
            <w:pPr>
              <w:pStyle w:val="SectionTitle"/>
              <w:snapToGrid w:val="0"/>
              <w:rPr>
                <w:rFonts w:ascii="Arial" w:eastAsiaTheme="minorEastAsia" w:hAnsi="Arial" w:cs="Arial"/>
                <w:sz w:val="22"/>
                <w:szCs w:val="22"/>
              </w:rPr>
            </w:pPr>
            <w:r w:rsidRPr="00DB3F50">
              <w:rPr>
                <w:rFonts w:ascii="Arial" w:eastAsiaTheme="minorEastAsia" w:hAnsi="Arial" w:cs="Arial"/>
                <w:sz w:val="22"/>
                <w:szCs w:val="22"/>
              </w:rPr>
              <w:t>eMPLOYMENT</w:t>
            </w:r>
            <w:r w:rsidR="001651BD" w:rsidRPr="00DB3F50">
              <w:rPr>
                <w:rFonts w:ascii="Arial" w:eastAsiaTheme="minorEastAsia" w:hAnsi="Arial" w:cs="Arial"/>
                <w:sz w:val="22"/>
                <w:szCs w:val="22"/>
              </w:rPr>
              <w:t>:</w:t>
            </w:r>
          </w:p>
        </w:tc>
      </w:tr>
    </w:tbl>
    <w:p w:rsidR="00686AB6" w:rsidRPr="00DB3F50" w:rsidRDefault="00686AB6" w:rsidP="00840D72">
      <w:pPr>
        <w:suppressAutoHyphens w:val="0"/>
        <w:autoSpaceDE w:val="0"/>
        <w:autoSpaceDN w:val="0"/>
        <w:adjustRightInd w:val="0"/>
        <w:rPr>
          <w:rFonts w:ascii="Arial" w:hAnsi="Arial" w:cs="Arial"/>
          <w:b/>
          <w:sz w:val="22"/>
          <w:szCs w:val="22"/>
        </w:rPr>
      </w:pPr>
    </w:p>
    <w:p w:rsidR="00686AB6" w:rsidRPr="00DB3F50" w:rsidRDefault="00840D72" w:rsidP="00686AB6">
      <w:pPr>
        <w:suppressAutoHyphens w:val="0"/>
        <w:autoSpaceDE w:val="0"/>
        <w:autoSpaceDN w:val="0"/>
        <w:adjustRightInd w:val="0"/>
        <w:rPr>
          <w:rFonts w:ascii="Arial" w:hAnsi="Arial" w:cs="Arial"/>
          <w:b/>
          <w:sz w:val="22"/>
          <w:szCs w:val="22"/>
        </w:rPr>
      </w:pPr>
      <w:r w:rsidRPr="00DB3F50">
        <w:rPr>
          <w:rFonts w:ascii="Arial" w:hAnsi="Arial" w:cs="Arial"/>
          <w:b/>
          <w:sz w:val="22"/>
          <w:szCs w:val="22"/>
        </w:rPr>
        <w:t xml:space="preserve">ITC INFOTECH </w:t>
      </w:r>
      <w:r w:rsidR="00A2619B" w:rsidRPr="00DB3F50">
        <w:rPr>
          <w:rFonts w:ascii="Arial" w:hAnsi="Arial" w:cs="Arial"/>
          <w:b/>
          <w:sz w:val="22"/>
          <w:szCs w:val="22"/>
        </w:rPr>
        <w:t>(Jan 2015 -</w:t>
      </w:r>
      <w:r w:rsidR="00686AB6" w:rsidRPr="00DB3F50">
        <w:rPr>
          <w:rFonts w:ascii="Arial" w:hAnsi="Arial" w:cs="Arial"/>
          <w:b/>
          <w:sz w:val="22"/>
          <w:szCs w:val="22"/>
        </w:rPr>
        <w:t xml:space="preserve"> current)</w:t>
      </w:r>
    </w:p>
    <w:p w:rsidR="00686AB6" w:rsidRPr="00DB3F50" w:rsidRDefault="00686AB6" w:rsidP="00686AB6">
      <w:pPr>
        <w:jc w:val="both"/>
        <w:rPr>
          <w:rFonts w:ascii="Arial" w:hAnsi="Arial" w:cs="Arial"/>
          <w:kern w:val="0"/>
          <w:sz w:val="22"/>
          <w:szCs w:val="22"/>
        </w:rPr>
      </w:pPr>
      <w:r w:rsidRPr="00DB3F50">
        <w:rPr>
          <w:rFonts w:ascii="Arial" w:hAnsi="Arial" w:cs="Arial"/>
          <w:b/>
          <w:sz w:val="22"/>
          <w:szCs w:val="22"/>
        </w:rPr>
        <w:t>Designation</w:t>
      </w:r>
      <w:r w:rsidRPr="00DB3F50">
        <w:rPr>
          <w:rFonts w:ascii="Arial" w:hAnsi="Arial" w:cs="Arial"/>
          <w:b/>
          <w:sz w:val="22"/>
          <w:szCs w:val="22"/>
        </w:rPr>
        <w:tab/>
        <w:t>:</w:t>
      </w:r>
      <w:r w:rsidRPr="00DB3F50">
        <w:rPr>
          <w:rFonts w:ascii="Arial" w:hAnsi="Arial" w:cs="Arial"/>
          <w:sz w:val="22"/>
          <w:szCs w:val="22"/>
        </w:rPr>
        <w:t xml:space="preserve"> Associate It Consultant.</w:t>
      </w:r>
    </w:p>
    <w:p w:rsidR="00686AB6" w:rsidRPr="00DB3F50" w:rsidRDefault="00686AB6" w:rsidP="00686AB6">
      <w:pPr>
        <w:jc w:val="both"/>
        <w:rPr>
          <w:rFonts w:ascii="Arial" w:hAnsi="Arial" w:cs="Arial"/>
          <w:sz w:val="22"/>
          <w:szCs w:val="22"/>
        </w:rPr>
      </w:pPr>
      <w:r w:rsidRPr="00DB3F50">
        <w:rPr>
          <w:rFonts w:ascii="Arial" w:hAnsi="Arial" w:cs="Arial"/>
          <w:b/>
          <w:sz w:val="22"/>
          <w:szCs w:val="22"/>
        </w:rPr>
        <w:t>Reporting to</w:t>
      </w:r>
      <w:r w:rsidRPr="00DB3F50">
        <w:rPr>
          <w:rFonts w:ascii="Arial" w:hAnsi="Arial" w:cs="Arial"/>
          <w:b/>
          <w:sz w:val="22"/>
          <w:szCs w:val="22"/>
        </w:rPr>
        <w:tab/>
        <w:t xml:space="preserve">: </w:t>
      </w:r>
      <w:r w:rsidRPr="00DB3F50">
        <w:rPr>
          <w:rFonts w:ascii="Arial" w:hAnsi="Arial" w:cs="Arial"/>
          <w:sz w:val="22"/>
          <w:szCs w:val="22"/>
        </w:rPr>
        <w:t>Team leader</w:t>
      </w:r>
    </w:p>
    <w:p w:rsidR="00686AB6" w:rsidRDefault="00686AB6" w:rsidP="00686AB6">
      <w:pPr>
        <w:suppressAutoHyphens w:val="0"/>
        <w:autoSpaceDE w:val="0"/>
        <w:autoSpaceDN w:val="0"/>
        <w:adjustRightInd w:val="0"/>
        <w:rPr>
          <w:rStyle w:val="apple-style-span"/>
          <w:rFonts w:ascii="Arial" w:hAnsi="Arial" w:cs="Arial"/>
          <w:color w:val="000000"/>
          <w:sz w:val="22"/>
          <w:szCs w:val="22"/>
        </w:rPr>
      </w:pPr>
      <w:r w:rsidRPr="00DB3F50">
        <w:rPr>
          <w:rFonts w:ascii="Arial" w:hAnsi="Arial" w:cs="Arial"/>
          <w:b/>
          <w:sz w:val="22"/>
          <w:szCs w:val="22"/>
        </w:rPr>
        <w:t>Role</w:t>
      </w:r>
      <w:r w:rsidRPr="00DB3F50">
        <w:rPr>
          <w:rFonts w:ascii="Arial" w:hAnsi="Arial" w:cs="Arial"/>
          <w:b/>
          <w:sz w:val="22"/>
          <w:szCs w:val="22"/>
        </w:rPr>
        <w:tab/>
      </w:r>
      <w:r w:rsidRPr="00DB3F50">
        <w:rPr>
          <w:rFonts w:ascii="Arial" w:hAnsi="Arial" w:cs="Arial"/>
          <w:b/>
          <w:sz w:val="22"/>
          <w:szCs w:val="22"/>
        </w:rPr>
        <w:tab/>
        <w:t>:</w:t>
      </w:r>
      <w:r w:rsidRPr="00DB3F50">
        <w:rPr>
          <w:rStyle w:val="BodyTextIndentChar"/>
          <w:rFonts w:ascii="Arial" w:hAnsi="Arial" w:cs="Arial"/>
          <w:color w:val="000000"/>
          <w:sz w:val="22"/>
          <w:szCs w:val="22"/>
        </w:rPr>
        <w:t xml:space="preserve"> </w:t>
      </w:r>
      <w:r w:rsidRPr="00DB3F50">
        <w:rPr>
          <w:rStyle w:val="apple-style-span"/>
          <w:rFonts w:ascii="Arial" w:hAnsi="Arial" w:cs="Arial"/>
          <w:color w:val="000000"/>
          <w:sz w:val="22"/>
          <w:szCs w:val="22"/>
        </w:rPr>
        <w:t>Web Developer</w:t>
      </w:r>
      <w:r w:rsidR="00E174D4" w:rsidRPr="00DB3F50">
        <w:rPr>
          <w:rStyle w:val="apple-style-span"/>
          <w:rFonts w:ascii="Arial" w:hAnsi="Arial" w:cs="Arial"/>
          <w:color w:val="000000"/>
          <w:sz w:val="22"/>
          <w:szCs w:val="22"/>
        </w:rPr>
        <w:t xml:space="preserve"> (Responsiveness)</w:t>
      </w:r>
    </w:p>
    <w:p w:rsidR="00C24DC2" w:rsidRDefault="00C24DC2" w:rsidP="00686AB6">
      <w:pPr>
        <w:suppressAutoHyphens w:val="0"/>
        <w:autoSpaceDE w:val="0"/>
        <w:autoSpaceDN w:val="0"/>
        <w:adjustRightInd w:val="0"/>
        <w:rPr>
          <w:rStyle w:val="apple-style-span"/>
          <w:rFonts w:ascii="Arial" w:hAnsi="Arial" w:cs="Arial"/>
          <w:color w:val="000000"/>
          <w:sz w:val="22"/>
          <w:szCs w:val="22"/>
        </w:rPr>
      </w:pPr>
    </w:p>
    <w:p w:rsidR="00C525C6" w:rsidRPr="00DB3F50" w:rsidRDefault="00C525C6" w:rsidP="00C525C6">
      <w:pPr>
        <w:pStyle w:val="SectionTitle"/>
        <w:pBdr>
          <w:top w:val="single" w:sz="4" w:space="1" w:color="auto"/>
        </w:pBdr>
        <w:snapToGrid w:val="0"/>
        <w:rPr>
          <w:rFonts w:ascii="Arial" w:eastAsiaTheme="minorEastAsia" w:hAnsi="Arial" w:cs="Arial"/>
          <w:sz w:val="22"/>
          <w:szCs w:val="22"/>
        </w:rPr>
      </w:pPr>
      <w:r>
        <w:rPr>
          <w:rFonts w:ascii="Arial" w:eastAsiaTheme="minorEastAsia" w:hAnsi="Arial" w:cs="Arial"/>
          <w:sz w:val="22"/>
          <w:szCs w:val="22"/>
        </w:rPr>
        <w:t xml:space="preserve">CURRENT </w:t>
      </w:r>
      <w:r w:rsidRPr="00DB3F50">
        <w:rPr>
          <w:rFonts w:ascii="Arial" w:eastAsiaTheme="minorEastAsia" w:hAnsi="Arial" w:cs="Arial"/>
          <w:sz w:val="22"/>
          <w:szCs w:val="22"/>
        </w:rPr>
        <w:t>PROJECT</w:t>
      </w:r>
      <w:r w:rsidRPr="00DB3F50">
        <w:rPr>
          <w:rFonts w:ascii="Arial" w:eastAsiaTheme="minorEastAsia" w:hAnsi="Arial" w:cs="Arial"/>
          <w:b/>
          <w:sz w:val="22"/>
          <w:szCs w:val="22"/>
        </w:rPr>
        <w:t xml:space="preserve">: </w:t>
      </w:r>
      <w:r w:rsidR="005C03A3" w:rsidRPr="005C03A3">
        <w:rPr>
          <w:rFonts w:ascii="Arial" w:hAnsi="Arial" w:cs="Arial"/>
          <w:b/>
          <w:color w:val="333333"/>
          <w:sz w:val="18"/>
          <w:szCs w:val="18"/>
          <w:shd w:val="clear" w:color="auto" w:fill="FFFFFF"/>
        </w:rPr>
        <w:t>Royal Sundaram General Insurance Co</w:t>
      </w:r>
    </w:p>
    <w:p w:rsidR="00C525C6" w:rsidRPr="00DB3F50" w:rsidRDefault="005C03A3" w:rsidP="00C525C6">
      <w:pPr>
        <w:tabs>
          <w:tab w:val="left" w:pos="3465"/>
        </w:tabs>
        <w:snapToGrid w:val="0"/>
        <w:spacing w:before="20" w:after="20"/>
        <w:ind w:left="720"/>
        <w:rPr>
          <w:rFonts w:ascii="Arial" w:hAnsi="Arial" w:cs="Arial"/>
          <w:b/>
          <w:bCs/>
          <w:kern w:val="0"/>
          <w:sz w:val="22"/>
          <w:szCs w:val="22"/>
        </w:rPr>
      </w:pPr>
      <w:r>
        <w:rPr>
          <w:rFonts w:ascii="Arial" w:hAnsi="Arial" w:cs="Arial"/>
          <w:b/>
          <w:bCs/>
          <w:sz w:val="22"/>
          <w:szCs w:val="22"/>
        </w:rPr>
        <w:t>Client</w:t>
      </w:r>
      <w:r>
        <w:rPr>
          <w:rFonts w:ascii="Arial" w:hAnsi="Arial" w:cs="Arial"/>
          <w:b/>
          <w:bCs/>
          <w:sz w:val="22"/>
          <w:szCs w:val="22"/>
        </w:rPr>
        <w:tab/>
        <w:t xml:space="preserve"> </w:t>
      </w:r>
      <w:r w:rsidR="00C525C6" w:rsidRPr="00530D9E">
        <w:rPr>
          <w:rFonts w:ascii="Arial" w:hAnsi="Arial" w:cs="Arial"/>
          <w:b/>
          <w:bCs/>
        </w:rPr>
        <w:t xml:space="preserve">: </w:t>
      </w:r>
      <w:r w:rsidRPr="00530D9E">
        <w:rPr>
          <w:rFonts w:ascii="Arial" w:hAnsi="Arial" w:cs="Arial"/>
          <w:b/>
          <w:color w:val="333333"/>
          <w:shd w:val="clear" w:color="auto" w:fill="FFFFFF"/>
        </w:rPr>
        <w:t xml:space="preserve">Royal </w:t>
      </w:r>
      <w:proofErr w:type="spellStart"/>
      <w:r w:rsidRPr="00530D9E">
        <w:rPr>
          <w:rFonts w:ascii="Arial" w:hAnsi="Arial" w:cs="Arial"/>
          <w:b/>
          <w:color w:val="333333"/>
          <w:shd w:val="clear" w:color="auto" w:fill="FFFFFF"/>
        </w:rPr>
        <w:t>Sundaram</w:t>
      </w:r>
      <w:proofErr w:type="spellEnd"/>
      <w:r w:rsidRPr="00530D9E">
        <w:rPr>
          <w:rFonts w:ascii="Arial" w:hAnsi="Arial" w:cs="Arial"/>
          <w:b/>
          <w:color w:val="333333"/>
          <w:shd w:val="clear" w:color="auto" w:fill="FFFFFF"/>
        </w:rPr>
        <w:t xml:space="preserve"> General Insurance Co</w:t>
      </w:r>
    </w:p>
    <w:p w:rsidR="00C525C6" w:rsidRPr="00DB3F50" w:rsidRDefault="00C525C6" w:rsidP="00C525C6">
      <w:pPr>
        <w:tabs>
          <w:tab w:val="left" w:pos="3465"/>
        </w:tabs>
        <w:snapToGrid w:val="0"/>
        <w:spacing w:before="20" w:after="20"/>
        <w:ind w:left="3545" w:hanging="2825"/>
        <w:rPr>
          <w:rFonts w:ascii="Arial" w:hAnsi="Arial" w:cs="Arial"/>
          <w:b/>
          <w:bCs/>
          <w:sz w:val="22"/>
          <w:szCs w:val="22"/>
        </w:rPr>
      </w:pPr>
      <w:r w:rsidRPr="00DB3F50">
        <w:rPr>
          <w:rFonts w:ascii="Arial" w:hAnsi="Arial" w:cs="Arial"/>
          <w:b/>
          <w:bCs/>
          <w:sz w:val="22"/>
          <w:szCs w:val="22"/>
        </w:rPr>
        <w:t>Software / Tools</w:t>
      </w:r>
      <w:r w:rsidRPr="00DB3F50">
        <w:rPr>
          <w:rFonts w:ascii="Arial" w:hAnsi="Arial" w:cs="Arial"/>
          <w:b/>
          <w:bCs/>
          <w:sz w:val="22"/>
          <w:szCs w:val="22"/>
        </w:rPr>
        <w:tab/>
      </w:r>
      <w:r>
        <w:rPr>
          <w:rFonts w:ascii="Arial" w:hAnsi="Arial" w:cs="Arial"/>
          <w:b/>
          <w:bCs/>
          <w:sz w:val="22"/>
          <w:szCs w:val="22"/>
        </w:rPr>
        <w:tab/>
      </w:r>
      <w:r w:rsidRPr="00DB3F50">
        <w:rPr>
          <w:rFonts w:ascii="Arial" w:hAnsi="Arial" w:cs="Arial"/>
          <w:b/>
          <w:bCs/>
          <w:sz w:val="22"/>
          <w:szCs w:val="22"/>
        </w:rPr>
        <w:t xml:space="preserve">: </w:t>
      </w:r>
      <w:r w:rsidRPr="00DB3F50">
        <w:rPr>
          <w:rFonts w:ascii="Arial" w:eastAsia="Calibri" w:hAnsi="Arial" w:cs="Arial"/>
          <w:sz w:val="22"/>
          <w:szCs w:val="22"/>
        </w:rPr>
        <w:t xml:space="preserve">Html, </w:t>
      </w:r>
      <w:r>
        <w:rPr>
          <w:rFonts w:ascii="Arial" w:eastAsia="Calibri" w:hAnsi="Arial" w:cs="Arial"/>
          <w:sz w:val="22"/>
          <w:szCs w:val="22"/>
        </w:rPr>
        <w:t>LESS CSS</w:t>
      </w:r>
      <w:r w:rsidRPr="00DB3F50">
        <w:rPr>
          <w:rFonts w:ascii="Arial" w:eastAsia="Calibri" w:hAnsi="Arial" w:cs="Arial"/>
          <w:sz w:val="22"/>
          <w:szCs w:val="22"/>
        </w:rPr>
        <w:t xml:space="preserve">, </w:t>
      </w:r>
      <w:proofErr w:type="spellStart"/>
      <w:r w:rsidR="006A6ACD">
        <w:rPr>
          <w:rFonts w:ascii="Arial" w:eastAsia="Calibri" w:hAnsi="Arial" w:cs="Arial"/>
          <w:sz w:val="22"/>
          <w:szCs w:val="22"/>
        </w:rPr>
        <w:t>Liferay</w:t>
      </w:r>
      <w:proofErr w:type="spellEnd"/>
      <w:r w:rsidR="006A6ACD">
        <w:rPr>
          <w:rFonts w:ascii="Arial" w:eastAsia="Calibri" w:hAnsi="Arial" w:cs="Arial"/>
          <w:sz w:val="22"/>
          <w:szCs w:val="22"/>
        </w:rPr>
        <w:t xml:space="preserve"> CMS, </w:t>
      </w:r>
      <w:r>
        <w:rPr>
          <w:rFonts w:ascii="Arial" w:hAnsi="Arial" w:cs="Arial"/>
          <w:bCs/>
          <w:sz w:val="22"/>
          <w:szCs w:val="22"/>
        </w:rPr>
        <w:t xml:space="preserve">J-query, </w:t>
      </w:r>
      <w:r w:rsidR="00C64F77">
        <w:rPr>
          <w:rFonts w:ascii="Arial" w:hAnsi="Arial" w:cs="Arial"/>
          <w:bCs/>
          <w:sz w:val="22"/>
          <w:szCs w:val="22"/>
        </w:rPr>
        <w:t xml:space="preserve">Bootstrap, angular </w:t>
      </w:r>
      <w:proofErr w:type="spellStart"/>
      <w:r w:rsidR="00C64F77">
        <w:rPr>
          <w:rFonts w:ascii="Arial" w:hAnsi="Arial" w:cs="Arial"/>
          <w:bCs/>
          <w:sz w:val="22"/>
          <w:szCs w:val="22"/>
        </w:rPr>
        <w:t>Js</w:t>
      </w:r>
      <w:proofErr w:type="spellEnd"/>
    </w:p>
    <w:p w:rsidR="00C525C6" w:rsidRPr="00DB3F50" w:rsidRDefault="00C525C6" w:rsidP="00C525C6">
      <w:pPr>
        <w:tabs>
          <w:tab w:val="left" w:pos="3465"/>
        </w:tabs>
        <w:snapToGrid w:val="0"/>
        <w:spacing w:before="20" w:after="20"/>
        <w:ind w:left="720"/>
        <w:rPr>
          <w:rFonts w:ascii="Arial" w:hAnsi="Arial" w:cs="Arial"/>
          <w:b/>
          <w:bCs/>
          <w:sz w:val="22"/>
          <w:szCs w:val="22"/>
        </w:rPr>
      </w:pPr>
      <w:r w:rsidRPr="00DB3F50">
        <w:rPr>
          <w:rFonts w:ascii="Arial" w:hAnsi="Arial" w:cs="Arial"/>
          <w:b/>
          <w:bCs/>
          <w:sz w:val="22"/>
          <w:szCs w:val="22"/>
        </w:rPr>
        <w:t>Team Size</w:t>
      </w:r>
      <w:r w:rsidRPr="00DB3F50">
        <w:rPr>
          <w:rFonts w:ascii="Arial" w:hAnsi="Arial" w:cs="Arial"/>
          <w:b/>
          <w:bCs/>
          <w:sz w:val="22"/>
          <w:szCs w:val="22"/>
        </w:rPr>
        <w:tab/>
        <w:t xml:space="preserve"> :</w:t>
      </w:r>
      <w:r w:rsidRPr="00DB3F50">
        <w:rPr>
          <w:rFonts w:ascii="Arial" w:hAnsi="Arial" w:cs="Arial"/>
          <w:bCs/>
          <w:sz w:val="22"/>
          <w:szCs w:val="22"/>
        </w:rPr>
        <w:t xml:space="preserve"> </w:t>
      </w:r>
      <w:r w:rsidR="00530D9E">
        <w:rPr>
          <w:rFonts w:ascii="Arial" w:hAnsi="Arial" w:cs="Arial"/>
          <w:bCs/>
          <w:sz w:val="22"/>
          <w:szCs w:val="22"/>
        </w:rPr>
        <w:t>1</w:t>
      </w:r>
      <w:r w:rsidRPr="00DB3F50">
        <w:rPr>
          <w:rFonts w:ascii="Arial" w:hAnsi="Arial" w:cs="Arial"/>
          <w:bCs/>
          <w:sz w:val="22"/>
          <w:szCs w:val="22"/>
        </w:rPr>
        <w:t>5</w:t>
      </w:r>
    </w:p>
    <w:p w:rsidR="00C525C6" w:rsidRPr="00DB3F50" w:rsidRDefault="00C525C6" w:rsidP="00C525C6">
      <w:pPr>
        <w:tabs>
          <w:tab w:val="left" w:pos="3465"/>
        </w:tabs>
        <w:snapToGrid w:val="0"/>
        <w:spacing w:before="20" w:after="20"/>
        <w:ind w:left="720"/>
        <w:rPr>
          <w:rFonts w:ascii="Arial" w:hAnsi="Arial" w:cs="Arial"/>
          <w:bCs/>
          <w:sz w:val="22"/>
          <w:szCs w:val="22"/>
        </w:rPr>
      </w:pPr>
      <w:r w:rsidRPr="00DB3F50">
        <w:rPr>
          <w:rFonts w:ascii="Arial" w:hAnsi="Arial" w:cs="Arial"/>
          <w:b/>
          <w:bCs/>
          <w:sz w:val="22"/>
          <w:szCs w:val="22"/>
        </w:rPr>
        <w:t>Role</w:t>
      </w:r>
      <w:r w:rsidRPr="00DB3F50">
        <w:rPr>
          <w:rFonts w:ascii="Arial" w:hAnsi="Arial" w:cs="Arial"/>
          <w:b/>
          <w:bCs/>
          <w:sz w:val="22"/>
          <w:szCs w:val="22"/>
        </w:rPr>
        <w:tab/>
        <w:t xml:space="preserve"> :</w:t>
      </w:r>
      <w:r w:rsidRPr="00DB3F50">
        <w:rPr>
          <w:rFonts w:ascii="Arial" w:hAnsi="Arial" w:cs="Arial"/>
          <w:bCs/>
          <w:sz w:val="22"/>
          <w:szCs w:val="22"/>
        </w:rPr>
        <w:t xml:space="preserve"> </w:t>
      </w:r>
      <w:r w:rsidR="00530D9E">
        <w:rPr>
          <w:rFonts w:ascii="Arial" w:hAnsi="Arial" w:cs="Arial"/>
          <w:bCs/>
          <w:sz w:val="22"/>
          <w:szCs w:val="22"/>
        </w:rPr>
        <w:t>Lead UI Developer</w:t>
      </w:r>
    </w:p>
    <w:p w:rsidR="00C525C6" w:rsidRPr="00DB3F50" w:rsidRDefault="00C525C6" w:rsidP="00C525C6">
      <w:pPr>
        <w:tabs>
          <w:tab w:val="left" w:pos="3465"/>
        </w:tabs>
        <w:snapToGrid w:val="0"/>
        <w:spacing w:before="20" w:after="20"/>
        <w:ind w:left="720"/>
        <w:rPr>
          <w:rFonts w:ascii="Arial" w:hAnsi="Arial" w:cs="Arial"/>
          <w:b/>
          <w:bCs/>
          <w:sz w:val="22"/>
          <w:szCs w:val="22"/>
        </w:rPr>
      </w:pPr>
      <w:r w:rsidRPr="00DB3F50">
        <w:rPr>
          <w:rFonts w:ascii="Arial" w:hAnsi="Arial" w:cs="Arial"/>
          <w:b/>
          <w:sz w:val="22"/>
          <w:szCs w:val="22"/>
        </w:rPr>
        <w:t>Tools Used</w:t>
      </w:r>
      <w:r w:rsidRPr="00DB3F50">
        <w:rPr>
          <w:rFonts w:ascii="Arial" w:hAnsi="Arial" w:cs="Arial"/>
          <w:b/>
          <w:sz w:val="22"/>
          <w:szCs w:val="22"/>
        </w:rPr>
        <w:tab/>
        <w:t xml:space="preserve"> :</w:t>
      </w:r>
      <w:r>
        <w:rPr>
          <w:rFonts w:ascii="Arial" w:hAnsi="Arial" w:cs="Arial"/>
          <w:sz w:val="22"/>
          <w:szCs w:val="22"/>
        </w:rPr>
        <w:t xml:space="preserve"> </w:t>
      </w:r>
      <w:r w:rsidR="00530D9E">
        <w:rPr>
          <w:rFonts w:ascii="Arial" w:hAnsi="Arial" w:cs="Arial"/>
          <w:sz w:val="22"/>
          <w:szCs w:val="22"/>
        </w:rPr>
        <w:t xml:space="preserve">Eclipse, </w:t>
      </w:r>
      <w:proofErr w:type="spellStart"/>
      <w:r w:rsidR="00530D9E">
        <w:rPr>
          <w:rFonts w:ascii="Arial" w:hAnsi="Arial" w:cs="Arial"/>
          <w:sz w:val="22"/>
          <w:szCs w:val="22"/>
        </w:rPr>
        <w:t>Liferay</w:t>
      </w:r>
      <w:proofErr w:type="spellEnd"/>
      <w:r w:rsidR="00530D9E">
        <w:rPr>
          <w:rFonts w:ascii="Arial" w:hAnsi="Arial" w:cs="Arial"/>
          <w:sz w:val="22"/>
          <w:szCs w:val="22"/>
        </w:rPr>
        <w:t xml:space="preserve"> IDE, </w:t>
      </w:r>
      <w:proofErr w:type="spellStart"/>
      <w:r w:rsidR="00530D9E">
        <w:rPr>
          <w:rFonts w:ascii="Arial" w:hAnsi="Arial" w:cs="Arial"/>
          <w:sz w:val="22"/>
          <w:szCs w:val="22"/>
        </w:rPr>
        <w:t>Liferay</w:t>
      </w:r>
      <w:proofErr w:type="spellEnd"/>
      <w:r w:rsidR="00530D9E">
        <w:rPr>
          <w:rFonts w:ascii="Arial" w:hAnsi="Arial" w:cs="Arial"/>
          <w:sz w:val="22"/>
          <w:szCs w:val="22"/>
        </w:rPr>
        <w:t xml:space="preserve"> </w:t>
      </w:r>
      <w:proofErr w:type="spellStart"/>
      <w:r w:rsidR="00530D9E">
        <w:rPr>
          <w:rFonts w:ascii="Arial" w:hAnsi="Arial" w:cs="Arial"/>
          <w:sz w:val="22"/>
          <w:szCs w:val="22"/>
        </w:rPr>
        <w:t>Cms</w:t>
      </w:r>
      <w:proofErr w:type="spellEnd"/>
    </w:p>
    <w:p w:rsidR="00C525C6" w:rsidRDefault="00C525C6" w:rsidP="00C525C6">
      <w:pPr>
        <w:tabs>
          <w:tab w:val="left" w:pos="3465"/>
        </w:tabs>
        <w:snapToGrid w:val="0"/>
        <w:spacing w:before="20" w:after="20"/>
        <w:ind w:left="3545" w:hanging="2825"/>
        <w:rPr>
          <w:rFonts w:ascii="Arial" w:hAnsi="Arial" w:cs="Arial"/>
          <w:bCs/>
          <w:sz w:val="22"/>
          <w:szCs w:val="22"/>
        </w:rPr>
      </w:pPr>
    </w:p>
    <w:p w:rsidR="00C525C6" w:rsidRDefault="00C525C6" w:rsidP="00C525C6">
      <w:pPr>
        <w:tabs>
          <w:tab w:val="left" w:pos="3465"/>
        </w:tabs>
        <w:snapToGrid w:val="0"/>
        <w:spacing w:before="20" w:after="20"/>
        <w:ind w:left="3570" w:hanging="2850"/>
        <w:rPr>
          <w:rFonts w:ascii="Arial" w:hAnsi="Arial" w:cs="Arial"/>
          <w:bCs/>
          <w:sz w:val="22"/>
          <w:szCs w:val="22"/>
        </w:rPr>
      </w:pPr>
      <w:r w:rsidRPr="00DB3F50">
        <w:rPr>
          <w:rFonts w:ascii="Arial" w:hAnsi="Arial" w:cs="Arial"/>
          <w:b/>
          <w:bCs/>
          <w:sz w:val="22"/>
          <w:szCs w:val="22"/>
        </w:rPr>
        <w:t>Responsibilities</w:t>
      </w:r>
      <w:r w:rsidRPr="00DB3F50">
        <w:rPr>
          <w:rFonts w:ascii="Arial" w:hAnsi="Arial" w:cs="Arial"/>
          <w:b/>
          <w:bCs/>
          <w:sz w:val="22"/>
          <w:szCs w:val="22"/>
        </w:rPr>
        <w:tab/>
      </w:r>
      <w:r>
        <w:rPr>
          <w:rFonts w:ascii="Arial" w:hAnsi="Arial" w:cs="Arial"/>
          <w:b/>
          <w:bCs/>
          <w:sz w:val="22"/>
          <w:szCs w:val="22"/>
        </w:rPr>
        <w:t xml:space="preserve"> </w:t>
      </w:r>
      <w:r w:rsidRPr="00DB3F50">
        <w:rPr>
          <w:rFonts w:ascii="Arial" w:hAnsi="Arial" w:cs="Arial"/>
          <w:b/>
          <w:bCs/>
          <w:sz w:val="22"/>
          <w:szCs w:val="22"/>
        </w:rPr>
        <w:t xml:space="preserve">• </w:t>
      </w:r>
      <w:r w:rsidRPr="00DB3F50">
        <w:rPr>
          <w:rFonts w:ascii="Arial" w:hAnsi="Arial" w:cs="Arial"/>
          <w:bCs/>
          <w:sz w:val="22"/>
          <w:szCs w:val="22"/>
        </w:rPr>
        <w:t xml:space="preserve">Development of Front End the different pages using html5 and </w:t>
      </w:r>
      <w:r>
        <w:rPr>
          <w:rFonts w:ascii="Arial" w:hAnsi="Arial" w:cs="Arial"/>
          <w:bCs/>
          <w:sz w:val="22"/>
          <w:szCs w:val="22"/>
        </w:rPr>
        <w:t xml:space="preserve">        bootstrap</w:t>
      </w:r>
      <w:r w:rsidR="005C03A3">
        <w:rPr>
          <w:rFonts w:ascii="Arial" w:hAnsi="Arial" w:cs="Arial"/>
          <w:bCs/>
          <w:sz w:val="22"/>
          <w:szCs w:val="22"/>
        </w:rPr>
        <w:t xml:space="preserve"> in </w:t>
      </w:r>
      <w:proofErr w:type="spellStart"/>
      <w:r w:rsidR="005C03A3">
        <w:rPr>
          <w:rFonts w:ascii="Arial" w:hAnsi="Arial" w:cs="Arial"/>
          <w:bCs/>
          <w:sz w:val="22"/>
          <w:szCs w:val="22"/>
        </w:rPr>
        <w:t>Liferay</w:t>
      </w:r>
      <w:proofErr w:type="spellEnd"/>
      <w:r w:rsidR="005C03A3">
        <w:rPr>
          <w:rFonts w:ascii="Arial" w:hAnsi="Arial" w:cs="Arial"/>
          <w:bCs/>
          <w:sz w:val="22"/>
          <w:szCs w:val="22"/>
        </w:rPr>
        <w:t>.</w:t>
      </w:r>
    </w:p>
    <w:p w:rsidR="005C03A3" w:rsidRPr="00DB3F50" w:rsidRDefault="005C03A3" w:rsidP="003C4FCD">
      <w:pPr>
        <w:tabs>
          <w:tab w:val="left" w:pos="3465"/>
        </w:tabs>
        <w:snapToGrid w:val="0"/>
        <w:spacing w:before="20" w:after="20"/>
        <w:ind w:left="3570" w:hanging="2850"/>
        <w:rPr>
          <w:rFonts w:ascii="Arial" w:hAnsi="Arial" w:cs="Arial"/>
          <w:bCs/>
          <w:sz w:val="22"/>
          <w:szCs w:val="22"/>
        </w:rPr>
      </w:pPr>
      <w:r>
        <w:rPr>
          <w:rFonts w:ascii="Arial" w:hAnsi="Arial" w:cs="Arial"/>
          <w:b/>
          <w:bCs/>
          <w:sz w:val="22"/>
          <w:szCs w:val="22"/>
        </w:rPr>
        <w:tab/>
      </w:r>
      <w:r>
        <w:rPr>
          <w:rFonts w:ascii="Arial" w:hAnsi="Arial" w:cs="Arial"/>
          <w:b/>
          <w:bCs/>
          <w:sz w:val="22"/>
          <w:szCs w:val="22"/>
        </w:rPr>
        <w:tab/>
      </w:r>
      <w:r w:rsidRPr="00DB3F50">
        <w:rPr>
          <w:rFonts w:ascii="Arial" w:hAnsi="Arial" w:cs="Arial"/>
          <w:b/>
          <w:bCs/>
          <w:sz w:val="22"/>
          <w:szCs w:val="22"/>
        </w:rPr>
        <w:t xml:space="preserve">• </w:t>
      </w:r>
      <w:r>
        <w:rPr>
          <w:rFonts w:ascii="Arial" w:hAnsi="Arial" w:cs="Arial"/>
          <w:bCs/>
          <w:sz w:val="22"/>
          <w:szCs w:val="22"/>
        </w:rPr>
        <w:t>C</w:t>
      </w:r>
      <w:r w:rsidR="00C74D58">
        <w:rPr>
          <w:rFonts w:ascii="Arial" w:hAnsi="Arial" w:cs="Arial"/>
          <w:bCs/>
          <w:sz w:val="22"/>
          <w:szCs w:val="22"/>
        </w:rPr>
        <w:t>reation o</w:t>
      </w:r>
      <w:r>
        <w:rPr>
          <w:rFonts w:ascii="Arial" w:hAnsi="Arial" w:cs="Arial"/>
          <w:bCs/>
          <w:sz w:val="22"/>
          <w:szCs w:val="22"/>
        </w:rPr>
        <w:t xml:space="preserve">f Web Content and </w:t>
      </w:r>
      <w:r w:rsidR="00C74D58">
        <w:rPr>
          <w:rFonts w:ascii="Arial" w:hAnsi="Arial" w:cs="Arial"/>
          <w:bCs/>
          <w:sz w:val="22"/>
          <w:szCs w:val="22"/>
        </w:rPr>
        <w:t>Portlet</w:t>
      </w:r>
      <w:r>
        <w:rPr>
          <w:rFonts w:ascii="Arial" w:hAnsi="Arial" w:cs="Arial"/>
          <w:bCs/>
          <w:sz w:val="22"/>
          <w:szCs w:val="22"/>
        </w:rPr>
        <w:t xml:space="preserve"> IN Both CMS and Code levels in </w:t>
      </w:r>
      <w:proofErr w:type="spellStart"/>
      <w:r>
        <w:rPr>
          <w:rFonts w:ascii="Arial" w:hAnsi="Arial" w:cs="Arial"/>
          <w:bCs/>
          <w:sz w:val="22"/>
          <w:szCs w:val="22"/>
        </w:rPr>
        <w:t>Liferay</w:t>
      </w:r>
      <w:proofErr w:type="spellEnd"/>
      <w:r>
        <w:rPr>
          <w:rFonts w:ascii="Arial" w:hAnsi="Arial" w:cs="Arial"/>
          <w:bCs/>
          <w:sz w:val="22"/>
          <w:szCs w:val="22"/>
        </w:rPr>
        <w:t>.</w:t>
      </w:r>
      <w:r>
        <w:rPr>
          <w:rFonts w:ascii="Arial" w:hAnsi="Arial" w:cs="Arial"/>
          <w:b/>
          <w:bCs/>
          <w:sz w:val="22"/>
          <w:szCs w:val="22"/>
        </w:rPr>
        <w:tab/>
      </w:r>
      <w:r>
        <w:rPr>
          <w:rFonts w:ascii="Arial" w:hAnsi="Arial" w:cs="Arial"/>
          <w:b/>
          <w:bCs/>
          <w:sz w:val="22"/>
          <w:szCs w:val="22"/>
        </w:rPr>
        <w:tab/>
      </w:r>
    </w:p>
    <w:p w:rsidR="00C525C6" w:rsidRPr="00DB3F50" w:rsidRDefault="00C525C6" w:rsidP="001A10AB">
      <w:pPr>
        <w:tabs>
          <w:tab w:val="left" w:pos="3465"/>
        </w:tabs>
        <w:snapToGrid w:val="0"/>
        <w:spacing w:before="20" w:after="20"/>
        <w:ind w:left="2836"/>
        <w:rPr>
          <w:rFonts w:ascii="Arial" w:hAnsi="Arial" w:cs="Arial"/>
          <w:bCs/>
          <w:sz w:val="22"/>
          <w:szCs w:val="22"/>
        </w:rPr>
      </w:pPr>
      <w:r>
        <w:rPr>
          <w:rFonts w:ascii="Arial" w:hAnsi="Arial" w:cs="Arial"/>
          <w:bCs/>
          <w:sz w:val="22"/>
          <w:szCs w:val="22"/>
        </w:rPr>
        <w:tab/>
        <w:t xml:space="preserve"> </w:t>
      </w:r>
      <w:r w:rsidRPr="00DB3F50">
        <w:rPr>
          <w:rFonts w:ascii="Arial" w:hAnsi="Arial" w:cs="Arial"/>
          <w:bCs/>
          <w:sz w:val="22"/>
          <w:szCs w:val="22"/>
        </w:rPr>
        <w:t xml:space="preserve">• Designing the documents &amp; Unit Test cases and </w:t>
      </w:r>
      <w:r>
        <w:rPr>
          <w:rFonts w:ascii="Arial" w:hAnsi="Arial" w:cs="Arial"/>
          <w:bCs/>
          <w:sz w:val="22"/>
          <w:szCs w:val="22"/>
        </w:rPr>
        <w:t>r</w:t>
      </w:r>
      <w:r w:rsidRPr="00DB3F50">
        <w:rPr>
          <w:rFonts w:ascii="Arial" w:hAnsi="Arial" w:cs="Arial"/>
          <w:bCs/>
          <w:sz w:val="22"/>
          <w:szCs w:val="22"/>
        </w:rPr>
        <w:t>esponsiveness.</w:t>
      </w:r>
    </w:p>
    <w:p w:rsidR="00C525C6" w:rsidRPr="00DB3F50" w:rsidRDefault="00C525C6" w:rsidP="00C525C6">
      <w:pPr>
        <w:tabs>
          <w:tab w:val="left" w:pos="3465"/>
        </w:tabs>
        <w:snapToGrid w:val="0"/>
        <w:spacing w:before="20" w:after="20"/>
        <w:rPr>
          <w:rFonts w:ascii="Arial" w:hAnsi="Arial" w:cs="Arial"/>
          <w:bCs/>
          <w:sz w:val="22"/>
          <w:szCs w:val="22"/>
        </w:rPr>
      </w:pPr>
    </w:p>
    <w:p w:rsidR="00C525C6" w:rsidRPr="00DB3F50" w:rsidRDefault="00C525C6" w:rsidP="00C525C6">
      <w:pPr>
        <w:tabs>
          <w:tab w:val="left" w:pos="3465"/>
        </w:tabs>
        <w:snapToGrid w:val="0"/>
        <w:spacing w:before="20" w:after="20"/>
        <w:rPr>
          <w:rFonts w:ascii="Arial" w:hAnsi="Arial" w:cs="Arial"/>
          <w:bCs/>
          <w:sz w:val="22"/>
          <w:szCs w:val="22"/>
        </w:rPr>
      </w:pPr>
    </w:p>
    <w:p w:rsidR="00C525C6" w:rsidRDefault="00C525C6" w:rsidP="00B423A5">
      <w:pPr>
        <w:tabs>
          <w:tab w:val="left" w:pos="3465"/>
        </w:tabs>
        <w:snapToGrid w:val="0"/>
        <w:spacing w:before="20" w:after="20"/>
        <w:ind w:left="720"/>
        <w:rPr>
          <w:rFonts w:ascii="Arial" w:hAnsi="Arial" w:cs="Arial"/>
          <w:color w:val="333333"/>
          <w:sz w:val="18"/>
          <w:szCs w:val="18"/>
          <w:shd w:val="clear" w:color="auto" w:fill="FFFFFF"/>
        </w:rPr>
      </w:pPr>
      <w:r w:rsidRPr="00DB3F50">
        <w:rPr>
          <w:rFonts w:ascii="Arial" w:hAnsi="Arial" w:cs="Arial"/>
          <w:b/>
          <w:bCs/>
          <w:sz w:val="22"/>
          <w:szCs w:val="22"/>
        </w:rPr>
        <w:t>Project Description</w:t>
      </w:r>
      <w:r>
        <w:rPr>
          <w:rFonts w:ascii="Arial" w:hAnsi="Arial" w:cs="Arial"/>
          <w:bCs/>
          <w:sz w:val="22"/>
          <w:szCs w:val="22"/>
        </w:rPr>
        <w:tab/>
      </w:r>
      <w:r w:rsidRPr="00DB3F50">
        <w:rPr>
          <w:rFonts w:ascii="Arial" w:hAnsi="Arial" w:cs="Arial"/>
          <w:b/>
          <w:bCs/>
          <w:sz w:val="22"/>
          <w:szCs w:val="22"/>
        </w:rPr>
        <w:t>:</w:t>
      </w:r>
      <w:r w:rsidRPr="00DB3F50">
        <w:rPr>
          <w:rFonts w:ascii="Arial" w:eastAsia="Calibri" w:hAnsi="Arial" w:cs="Arial"/>
          <w:sz w:val="22"/>
          <w:szCs w:val="22"/>
        </w:rPr>
        <w:t xml:space="preserve"> </w:t>
      </w:r>
      <w:r w:rsidR="00B423A5">
        <w:rPr>
          <w:rFonts w:ascii="Arial" w:hAnsi="Arial" w:cs="Arial"/>
          <w:color w:val="333333"/>
          <w:sz w:val="18"/>
          <w:szCs w:val="18"/>
          <w:shd w:val="clear" w:color="auto" w:fill="FFFFFF"/>
        </w:rPr>
        <w:t xml:space="preserve">Royal </w:t>
      </w:r>
      <w:proofErr w:type="spellStart"/>
      <w:r w:rsidR="00B423A5">
        <w:rPr>
          <w:rFonts w:ascii="Arial" w:hAnsi="Arial" w:cs="Arial"/>
          <w:color w:val="333333"/>
          <w:sz w:val="18"/>
          <w:szCs w:val="18"/>
          <w:shd w:val="clear" w:color="auto" w:fill="FFFFFF"/>
        </w:rPr>
        <w:t>Sundaram</w:t>
      </w:r>
      <w:proofErr w:type="spellEnd"/>
      <w:r w:rsidR="00B423A5">
        <w:rPr>
          <w:rFonts w:ascii="Arial" w:hAnsi="Arial" w:cs="Arial"/>
          <w:color w:val="333333"/>
          <w:sz w:val="18"/>
          <w:szCs w:val="18"/>
          <w:shd w:val="clear" w:color="auto" w:fill="FFFFFF"/>
        </w:rPr>
        <w:t xml:space="preserve"> General Insurance Co. Limited (formerly known as Royal </w:t>
      </w:r>
      <w:proofErr w:type="spellStart"/>
      <w:r w:rsidR="00B423A5">
        <w:rPr>
          <w:rFonts w:ascii="Arial" w:hAnsi="Arial" w:cs="Arial"/>
          <w:color w:val="333333"/>
          <w:sz w:val="18"/>
          <w:szCs w:val="18"/>
          <w:shd w:val="clear" w:color="auto" w:fill="FFFFFF"/>
        </w:rPr>
        <w:t>Sundaram</w:t>
      </w:r>
      <w:proofErr w:type="spellEnd"/>
      <w:r w:rsidR="00B423A5">
        <w:rPr>
          <w:rFonts w:ascii="Arial" w:hAnsi="Arial" w:cs="Arial"/>
          <w:color w:val="333333"/>
          <w:sz w:val="18"/>
          <w:szCs w:val="18"/>
          <w:shd w:val="clear" w:color="auto" w:fill="FFFFFF"/>
        </w:rPr>
        <w:t xml:space="preserve"> Alliance Insurance Company Limited), a subsidiary of </w:t>
      </w:r>
      <w:proofErr w:type="spellStart"/>
      <w:r w:rsidR="00B423A5">
        <w:rPr>
          <w:rFonts w:ascii="Arial" w:hAnsi="Arial" w:cs="Arial"/>
          <w:color w:val="333333"/>
          <w:sz w:val="18"/>
          <w:szCs w:val="18"/>
          <w:shd w:val="clear" w:color="auto" w:fill="FFFFFF"/>
        </w:rPr>
        <w:t>Sundaram</w:t>
      </w:r>
      <w:proofErr w:type="spellEnd"/>
      <w:r w:rsidR="00B423A5">
        <w:rPr>
          <w:rFonts w:ascii="Arial" w:hAnsi="Arial" w:cs="Arial"/>
          <w:color w:val="333333"/>
          <w:sz w:val="18"/>
          <w:szCs w:val="18"/>
          <w:shd w:val="clear" w:color="auto" w:fill="FFFFFF"/>
        </w:rPr>
        <w:t xml:space="preserve"> Finance, is the first private sector general insurance company in India to be licensed in October 2000 by the Insurance Regulatory and Development Authority of India. The company was initially promoted as a joint venture between </w:t>
      </w:r>
      <w:proofErr w:type="spellStart"/>
      <w:r w:rsidR="00B423A5">
        <w:rPr>
          <w:rFonts w:ascii="Arial" w:hAnsi="Arial" w:cs="Arial"/>
          <w:color w:val="333333"/>
          <w:sz w:val="18"/>
          <w:szCs w:val="18"/>
          <w:shd w:val="clear" w:color="auto" w:fill="FFFFFF"/>
        </w:rPr>
        <w:t>Sundaram</w:t>
      </w:r>
      <w:proofErr w:type="spellEnd"/>
      <w:r w:rsidR="00B423A5">
        <w:rPr>
          <w:rFonts w:ascii="Arial" w:hAnsi="Arial" w:cs="Arial"/>
          <w:color w:val="333333"/>
          <w:sz w:val="18"/>
          <w:szCs w:val="18"/>
          <w:shd w:val="clear" w:color="auto" w:fill="FFFFFF"/>
        </w:rPr>
        <w:t xml:space="preserve"> Finance, one of the most respected non-banking financial institutions (NBFCs) in India and Royal &amp; </w:t>
      </w:r>
      <w:proofErr w:type="spellStart"/>
      <w:r w:rsidR="00B423A5">
        <w:rPr>
          <w:rFonts w:ascii="Arial" w:hAnsi="Arial" w:cs="Arial"/>
          <w:color w:val="333333"/>
          <w:sz w:val="18"/>
          <w:szCs w:val="18"/>
          <w:shd w:val="clear" w:color="auto" w:fill="FFFFFF"/>
        </w:rPr>
        <w:t>SunAlliance</w:t>
      </w:r>
      <w:proofErr w:type="spellEnd"/>
      <w:r w:rsidR="00B423A5">
        <w:rPr>
          <w:rFonts w:ascii="Arial" w:hAnsi="Arial" w:cs="Arial"/>
          <w:color w:val="333333"/>
          <w:sz w:val="18"/>
          <w:szCs w:val="18"/>
          <w:shd w:val="clear" w:color="auto" w:fill="FFFFFF"/>
        </w:rPr>
        <w:t xml:space="preserve"> Insurance plc, UK, </w:t>
      </w:r>
    </w:p>
    <w:p w:rsidR="006A6ACD" w:rsidRDefault="006A6ACD" w:rsidP="00B423A5">
      <w:pPr>
        <w:tabs>
          <w:tab w:val="left" w:pos="3465"/>
        </w:tabs>
        <w:snapToGrid w:val="0"/>
        <w:spacing w:before="20" w:after="20"/>
        <w:ind w:left="720"/>
        <w:rPr>
          <w:rStyle w:val="apple-style-span"/>
          <w:rFonts w:ascii="Arial" w:hAnsi="Arial" w:cs="Arial"/>
          <w:color w:val="000000"/>
          <w:sz w:val="22"/>
          <w:szCs w:val="22"/>
        </w:rPr>
      </w:pPr>
    </w:p>
    <w:p w:rsidR="006A6ACD" w:rsidRPr="00DB3F50" w:rsidRDefault="006A6ACD" w:rsidP="006A6ACD">
      <w:pPr>
        <w:pStyle w:val="SectionTitle"/>
        <w:pBdr>
          <w:top w:val="single" w:sz="4" w:space="1" w:color="auto"/>
        </w:pBdr>
        <w:snapToGrid w:val="0"/>
        <w:rPr>
          <w:rFonts w:ascii="Arial" w:eastAsiaTheme="minorEastAsia" w:hAnsi="Arial" w:cs="Arial"/>
          <w:sz w:val="22"/>
          <w:szCs w:val="22"/>
        </w:rPr>
      </w:pPr>
      <w:r w:rsidRPr="00DB3F50">
        <w:rPr>
          <w:rFonts w:ascii="Arial" w:eastAsiaTheme="minorEastAsia" w:hAnsi="Arial" w:cs="Arial"/>
          <w:sz w:val="22"/>
          <w:szCs w:val="22"/>
        </w:rPr>
        <w:t>PROJECT</w:t>
      </w:r>
      <w:r w:rsidRPr="00DB3F50">
        <w:rPr>
          <w:rFonts w:ascii="Arial" w:eastAsiaTheme="minorEastAsia" w:hAnsi="Arial" w:cs="Arial"/>
          <w:b/>
          <w:sz w:val="22"/>
          <w:szCs w:val="22"/>
        </w:rPr>
        <w:t xml:space="preserve">: </w:t>
      </w:r>
      <w:r>
        <w:rPr>
          <w:rFonts w:ascii="Arial" w:eastAsiaTheme="minorEastAsia" w:hAnsi="Arial" w:cs="Arial"/>
          <w:b/>
          <w:sz w:val="22"/>
          <w:szCs w:val="22"/>
        </w:rPr>
        <w:t>Actis</w:t>
      </w:r>
    </w:p>
    <w:p w:rsidR="006A6ACD" w:rsidRPr="00DB3F50" w:rsidRDefault="006A6ACD" w:rsidP="006A6ACD">
      <w:pPr>
        <w:tabs>
          <w:tab w:val="left" w:pos="3465"/>
        </w:tabs>
        <w:snapToGrid w:val="0"/>
        <w:spacing w:before="20" w:after="20"/>
        <w:ind w:left="720"/>
        <w:rPr>
          <w:rFonts w:ascii="Arial" w:hAnsi="Arial" w:cs="Arial"/>
          <w:b/>
          <w:bCs/>
          <w:kern w:val="0"/>
          <w:sz w:val="22"/>
          <w:szCs w:val="22"/>
        </w:rPr>
      </w:pPr>
      <w:r w:rsidRPr="00DB3F50">
        <w:rPr>
          <w:rFonts w:ascii="Arial" w:hAnsi="Arial" w:cs="Arial"/>
          <w:b/>
          <w:bCs/>
          <w:sz w:val="22"/>
          <w:szCs w:val="22"/>
        </w:rPr>
        <w:t>Client</w:t>
      </w:r>
      <w:r w:rsidRPr="00DB3F50">
        <w:rPr>
          <w:rFonts w:ascii="Arial" w:hAnsi="Arial" w:cs="Arial"/>
          <w:b/>
          <w:bCs/>
          <w:sz w:val="22"/>
          <w:szCs w:val="22"/>
        </w:rPr>
        <w:tab/>
        <w:t xml:space="preserve"> :</w:t>
      </w:r>
      <w:r w:rsidRPr="00DB3F50">
        <w:rPr>
          <w:rFonts w:ascii="Arial" w:hAnsi="Arial" w:cs="Arial"/>
          <w:b/>
          <w:bCs/>
          <w:i/>
          <w:sz w:val="22"/>
          <w:szCs w:val="22"/>
        </w:rPr>
        <w:t xml:space="preserve"> </w:t>
      </w:r>
      <w:proofErr w:type="spellStart"/>
      <w:r>
        <w:rPr>
          <w:rFonts w:ascii="Arial" w:eastAsiaTheme="minorEastAsia" w:hAnsi="Arial" w:cs="Arial"/>
          <w:b/>
          <w:sz w:val="22"/>
          <w:szCs w:val="22"/>
        </w:rPr>
        <w:t>Actis</w:t>
      </w:r>
      <w:proofErr w:type="spellEnd"/>
      <w:r w:rsidRPr="00DB3F50">
        <w:rPr>
          <w:rFonts w:ascii="Arial" w:hAnsi="Arial" w:cs="Arial"/>
          <w:b/>
          <w:bCs/>
          <w:i/>
          <w:sz w:val="22"/>
          <w:szCs w:val="22"/>
        </w:rPr>
        <w:t xml:space="preserve"> (POC)</w:t>
      </w:r>
    </w:p>
    <w:p w:rsidR="006A6ACD" w:rsidRPr="00DB3F50" w:rsidRDefault="006A6ACD" w:rsidP="006A6ACD">
      <w:pPr>
        <w:tabs>
          <w:tab w:val="left" w:pos="3465"/>
        </w:tabs>
        <w:snapToGrid w:val="0"/>
        <w:spacing w:before="20" w:after="20"/>
        <w:ind w:left="720"/>
        <w:rPr>
          <w:rFonts w:ascii="Arial" w:hAnsi="Arial" w:cs="Arial"/>
          <w:b/>
          <w:bCs/>
          <w:sz w:val="22"/>
          <w:szCs w:val="22"/>
        </w:rPr>
      </w:pPr>
      <w:r>
        <w:rPr>
          <w:rFonts w:ascii="Arial" w:hAnsi="Arial" w:cs="Arial"/>
          <w:b/>
          <w:bCs/>
          <w:sz w:val="22"/>
          <w:szCs w:val="22"/>
        </w:rPr>
        <w:t xml:space="preserve">Software </w:t>
      </w:r>
      <w:r w:rsidRPr="00DB3F50">
        <w:rPr>
          <w:rFonts w:ascii="Arial" w:hAnsi="Arial" w:cs="Arial"/>
          <w:b/>
          <w:bCs/>
          <w:sz w:val="22"/>
          <w:szCs w:val="22"/>
        </w:rPr>
        <w:tab/>
        <w:t xml:space="preserve"> : </w:t>
      </w:r>
      <w:r w:rsidRPr="00DB3F50">
        <w:rPr>
          <w:rFonts w:ascii="Arial" w:eastAsia="Calibri" w:hAnsi="Arial" w:cs="Arial"/>
          <w:sz w:val="22"/>
          <w:szCs w:val="22"/>
        </w:rPr>
        <w:t xml:space="preserve">Html, CSS3, </w:t>
      </w:r>
      <w:r w:rsidR="00C64F77">
        <w:rPr>
          <w:rFonts w:ascii="Arial" w:eastAsia="Calibri" w:hAnsi="Arial" w:cs="Arial"/>
          <w:sz w:val="22"/>
          <w:szCs w:val="22"/>
        </w:rPr>
        <w:t xml:space="preserve">Dot net, share Point, </w:t>
      </w:r>
      <w:r w:rsidR="003C4FCD">
        <w:rPr>
          <w:rFonts w:ascii="Arial" w:hAnsi="Arial" w:cs="Arial"/>
          <w:sz w:val="22"/>
          <w:szCs w:val="22"/>
        </w:rPr>
        <w:t>bootstrap</w:t>
      </w:r>
      <w:r w:rsidR="00C64F77">
        <w:rPr>
          <w:rFonts w:ascii="Arial" w:hAnsi="Arial" w:cs="Arial"/>
          <w:sz w:val="22"/>
          <w:szCs w:val="22"/>
        </w:rPr>
        <w:t>4.1</w:t>
      </w:r>
      <w:r w:rsidR="008A66D9">
        <w:rPr>
          <w:rFonts w:ascii="Arial" w:hAnsi="Arial" w:cs="Arial"/>
          <w:sz w:val="22"/>
          <w:szCs w:val="22"/>
        </w:rPr>
        <w:t xml:space="preserve">, angular </w:t>
      </w:r>
      <w:proofErr w:type="spellStart"/>
      <w:r w:rsidR="008A66D9">
        <w:rPr>
          <w:rFonts w:ascii="Arial" w:hAnsi="Arial" w:cs="Arial"/>
          <w:sz w:val="22"/>
          <w:szCs w:val="22"/>
        </w:rPr>
        <w:t>Js</w:t>
      </w:r>
      <w:proofErr w:type="spellEnd"/>
    </w:p>
    <w:p w:rsidR="006A6ACD" w:rsidRPr="00DB3F50" w:rsidRDefault="006A6ACD" w:rsidP="006A6ACD">
      <w:pPr>
        <w:tabs>
          <w:tab w:val="left" w:pos="3465"/>
        </w:tabs>
        <w:snapToGrid w:val="0"/>
        <w:spacing w:before="20" w:after="20"/>
        <w:ind w:left="720"/>
        <w:rPr>
          <w:rFonts w:ascii="Arial" w:hAnsi="Arial" w:cs="Arial"/>
          <w:b/>
          <w:bCs/>
          <w:sz w:val="22"/>
          <w:szCs w:val="22"/>
        </w:rPr>
      </w:pPr>
      <w:r w:rsidRPr="00DB3F50">
        <w:rPr>
          <w:rFonts w:ascii="Arial" w:hAnsi="Arial" w:cs="Arial"/>
          <w:b/>
          <w:bCs/>
          <w:sz w:val="22"/>
          <w:szCs w:val="22"/>
        </w:rPr>
        <w:t>Team Size</w:t>
      </w:r>
      <w:r w:rsidRPr="00DB3F50">
        <w:rPr>
          <w:rFonts w:ascii="Arial" w:hAnsi="Arial" w:cs="Arial"/>
          <w:b/>
          <w:bCs/>
          <w:sz w:val="22"/>
          <w:szCs w:val="22"/>
        </w:rPr>
        <w:tab/>
        <w:t xml:space="preserve"> :</w:t>
      </w:r>
      <w:r w:rsidRPr="00DB3F50">
        <w:rPr>
          <w:rFonts w:ascii="Arial" w:hAnsi="Arial" w:cs="Arial"/>
          <w:bCs/>
          <w:sz w:val="22"/>
          <w:szCs w:val="22"/>
        </w:rPr>
        <w:t xml:space="preserve"> 7</w:t>
      </w:r>
    </w:p>
    <w:p w:rsidR="006A6ACD" w:rsidRPr="00DB3F50" w:rsidRDefault="006A6ACD" w:rsidP="006A6ACD">
      <w:pPr>
        <w:tabs>
          <w:tab w:val="left" w:pos="3465"/>
        </w:tabs>
        <w:snapToGrid w:val="0"/>
        <w:spacing w:before="20" w:after="20"/>
        <w:ind w:left="720"/>
        <w:rPr>
          <w:rFonts w:ascii="Arial" w:hAnsi="Arial" w:cs="Arial"/>
          <w:bCs/>
          <w:sz w:val="22"/>
          <w:szCs w:val="22"/>
        </w:rPr>
      </w:pPr>
      <w:r w:rsidRPr="00DB3F50">
        <w:rPr>
          <w:rFonts w:ascii="Arial" w:hAnsi="Arial" w:cs="Arial"/>
          <w:b/>
          <w:bCs/>
          <w:sz w:val="22"/>
          <w:szCs w:val="22"/>
        </w:rPr>
        <w:t>Role</w:t>
      </w:r>
      <w:r w:rsidRPr="00DB3F50">
        <w:rPr>
          <w:rFonts w:ascii="Arial" w:hAnsi="Arial" w:cs="Arial"/>
          <w:b/>
          <w:bCs/>
          <w:sz w:val="22"/>
          <w:szCs w:val="22"/>
        </w:rPr>
        <w:tab/>
        <w:t xml:space="preserve"> :</w:t>
      </w:r>
      <w:r w:rsidRPr="00DB3F50">
        <w:rPr>
          <w:rFonts w:ascii="Arial" w:hAnsi="Arial" w:cs="Arial"/>
          <w:bCs/>
          <w:sz w:val="22"/>
          <w:szCs w:val="22"/>
        </w:rPr>
        <w:t xml:space="preserve"> </w:t>
      </w:r>
      <w:r w:rsidR="00530D9E">
        <w:rPr>
          <w:rFonts w:ascii="Arial" w:hAnsi="Arial" w:cs="Arial"/>
          <w:bCs/>
          <w:sz w:val="22"/>
          <w:szCs w:val="22"/>
        </w:rPr>
        <w:t>Lead UI Developer</w:t>
      </w:r>
    </w:p>
    <w:p w:rsidR="006A6ACD" w:rsidRDefault="006A6ACD" w:rsidP="006A6ACD">
      <w:pPr>
        <w:tabs>
          <w:tab w:val="left" w:pos="3465"/>
        </w:tabs>
        <w:snapToGrid w:val="0"/>
        <w:spacing w:before="20" w:after="20"/>
        <w:ind w:left="720"/>
        <w:rPr>
          <w:rFonts w:ascii="Arial" w:hAnsi="Arial" w:cs="Arial"/>
          <w:sz w:val="22"/>
          <w:szCs w:val="22"/>
        </w:rPr>
      </w:pPr>
      <w:r w:rsidRPr="00DB3F50">
        <w:rPr>
          <w:rFonts w:ascii="Arial" w:hAnsi="Arial" w:cs="Arial"/>
          <w:b/>
          <w:sz w:val="22"/>
          <w:szCs w:val="22"/>
        </w:rPr>
        <w:t>Tools Used</w:t>
      </w:r>
      <w:r w:rsidRPr="00DB3F50">
        <w:rPr>
          <w:rFonts w:ascii="Arial" w:hAnsi="Arial" w:cs="Arial"/>
          <w:b/>
          <w:sz w:val="22"/>
          <w:szCs w:val="22"/>
        </w:rPr>
        <w:tab/>
        <w:t xml:space="preserve"> :</w:t>
      </w:r>
      <w:r w:rsidRPr="00DB3F50">
        <w:rPr>
          <w:rFonts w:ascii="Arial" w:hAnsi="Arial" w:cs="Arial"/>
          <w:sz w:val="22"/>
          <w:szCs w:val="22"/>
        </w:rPr>
        <w:t xml:space="preserve"> </w:t>
      </w:r>
      <w:r w:rsidR="003C4FCD">
        <w:rPr>
          <w:rFonts w:ascii="Arial" w:hAnsi="Arial" w:cs="Arial"/>
          <w:sz w:val="22"/>
          <w:szCs w:val="22"/>
        </w:rPr>
        <w:t xml:space="preserve">Eclipse, </w:t>
      </w:r>
      <w:proofErr w:type="spellStart"/>
      <w:r w:rsidR="003C4FCD">
        <w:rPr>
          <w:rFonts w:ascii="Arial" w:hAnsi="Arial" w:cs="Arial"/>
          <w:sz w:val="22"/>
          <w:szCs w:val="22"/>
        </w:rPr>
        <w:t>Liferay</w:t>
      </w:r>
      <w:proofErr w:type="spellEnd"/>
      <w:r w:rsidR="003C4FCD">
        <w:rPr>
          <w:rFonts w:ascii="Arial" w:hAnsi="Arial" w:cs="Arial"/>
          <w:sz w:val="22"/>
          <w:szCs w:val="22"/>
        </w:rPr>
        <w:t xml:space="preserve"> IDE</w:t>
      </w:r>
      <w:r w:rsidR="00C24DC2">
        <w:rPr>
          <w:rFonts w:ascii="Arial" w:hAnsi="Arial" w:cs="Arial"/>
          <w:sz w:val="22"/>
          <w:szCs w:val="22"/>
        </w:rPr>
        <w:t>, SHARE POINT</w:t>
      </w:r>
    </w:p>
    <w:p w:rsidR="006A6ACD" w:rsidRPr="00DB3F50" w:rsidRDefault="006A6ACD" w:rsidP="006A6ACD">
      <w:pPr>
        <w:tabs>
          <w:tab w:val="left" w:pos="3465"/>
        </w:tabs>
        <w:snapToGrid w:val="0"/>
        <w:spacing w:before="20" w:after="20"/>
        <w:ind w:left="720"/>
        <w:rPr>
          <w:rFonts w:ascii="Arial" w:hAnsi="Arial" w:cs="Arial"/>
          <w:b/>
          <w:bCs/>
          <w:sz w:val="22"/>
          <w:szCs w:val="22"/>
        </w:rPr>
      </w:pPr>
    </w:p>
    <w:p w:rsidR="006A6ACD" w:rsidRDefault="006A6ACD" w:rsidP="006A6ACD">
      <w:pPr>
        <w:tabs>
          <w:tab w:val="left" w:pos="3465"/>
        </w:tabs>
        <w:snapToGrid w:val="0"/>
        <w:spacing w:before="20" w:after="20"/>
        <w:ind w:left="720"/>
        <w:rPr>
          <w:rFonts w:ascii="Arial" w:hAnsi="Arial" w:cs="Arial"/>
          <w:bCs/>
          <w:sz w:val="22"/>
          <w:szCs w:val="22"/>
        </w:rPr>
      </w:pPr>
      <w:r w:rsidRPr="00DB3F50">
        <w:rPr>
          <w:rFonts w:ascii="Arial" w:hAnsi="Arial" w:cs="Arial"/>
          <w:b/>
          <w:bCs/>
          <w:sz w:val="22"/>
          <w:szCs w:val="22"/>
        </w:rPr>
        <w:t>Responsibilities</w:t>
      </w:r>
      <w:r w:rsidRPr="00DB3F50">
        <w:rPr>
          <w:rFonts w:ascii="Arial" w:hAnsi="Arial" w:cs="Arial"/>
          <w:b/>
          <w:bCs/>
          <w:sz w:val="22"/>
          <w:szCs w:val="22"/>
        </w:rPr>
        <w:tab/>
        <w:t xml:space="preserve"> : </w:t>
      </w:r>
      <w:r w:rsidRPr="00DB3F50">
        <w:rPr>
          <w:rFonts w:ascii="Arial" w:hAnsi="Arial" w:cs="Arial"/>
          <w:bCs/>
          <w:sz w:val="22"/>
          <w:szCs w:val="22"/>
        </w:rPr>
        <w:t>Responsiveness using Bootstrap, Media Query, Css3 and JS.</w:t>
      </w:r>
    </w:p>
    <w:p w:rsidR="006A6ACD" w:rsidRDefault="003C4FCD" w:rsidP="006A6ACD">
      <w:pPr>
        <w:tabs>
          <w:tab w:val="left" w:pos="3465"/>
        </w:tabs>
        <w:snapToGrid w:val="0"/>
        <w:spacing w:before="20" w:after="20"/>
        <w:ind w:left="3465"/>
        <w:rPr>
          <w:rFonts w:ascii="Arial" w:hAnsi="Arial" w:cs="Arial"/>
          <w:bCs/>
          <w:sz w:val="22"/>
          <w:szCs w:val="22"/>
        </w:rPr>
      </w:pPr>
      <w:r>
        <w:rPr>
          <w:rFonts w:ascii="Arial" w:hAnsi="Arial" w:cs="Arial"/>
          <w:bCs/>
          <w:sz w:val="22"/>
          <w:szCs w:val="22"/>
        </w:rPr>
        <w:t xml:space="preserve"> </w:t>
      </w:r>
      <w:r w:rsidR="006A6ACD" w:rsidRPr="00DB3F50">
        <w:rPr>
          <w:rFonts w:ascii="Arial" w:hAnsi="Arial" w:cs="Arial"/>
          <w:b/>
          <w:bCs/>
          <w:sz w:val="22"/>
          <w:szCs w:val="22"/>
        </w:rPr>
        <w:t>:</w:t>
      </w:r>
      <w:r w:rsidR="006A6ACD" w:rsidRPr="00DB3F50">
        <w:rPr>
          <w:rFonts w:ascii="Arial" w:hAnsi="Arial" w:cs="Arial"/>
          <w:bCs/>
          <w:sz w:val="22"/>
          <w:szCs w:val="22"/>
        </w:rPr>
        <w:t xml:space="preserve"> Designing the documents &amp; Unit Test cases and </w:t>
      </w:r>
      <w:r w:rsidR="006A6ACD">
        <w:rPr>
          <w:rFonts w:ascii="Arial" w:hAnsi="Arial" w:cs="Arial"/>
          <w:bCs/>
          <w:sz w:val="22"/>
          <w:szCs w:val="22"/>
        </w:rPr>
        <w:t xml:space="preserve">        r</w:t>
      </w:r>
      <w:r w:rsidR="006A6ACD" w:rsidRPr="00DB3F50">
        <w:rPr>
          <w:rFonts w:ascii="Arial" w:hAnsi="Arial" w:cs="Arial"/>
          <w:bCs/>
          <w:sz w:val="22"/>
          <w:szCs w:val="22"/>
        </w:rPr>
        <w:t>esponsiveness</w:t>
      </w:r>
    </w:p>
    <w:p w:rsidR="006A6ACD" w:rsidRDefault="006A6ACD" w:rsidP="006A6ACD">
      <w:pPr>
        <w:tabs>
          <w:tab w:val="left" w:pos="3465"/>
        </w:tabs>
        <w:snapToGrid w:val="0"/>
        <w:spacing w:before="20" w:after="20"/>
        <w:ind w:left="720"/>
        <w:rPr>
          <w:rFonts w:ascii="Arial" w:hAnsi="Arial" w:cs="Arial"/>
          <w:bCs/>
          <w:sz w:val="22"/>
          <w:szCs w:val="22"/>
        </w:rPr>
      </w:pPr>
    </w:p>
    <w:p w:rsidR="006A6ACD" w:rsidRDefault="006A6ACD" w:rsidP="00B423A5">
      <w:pPr>
        <w:tabs>
          <w:tab w:val="left" w:pos="3465"/>
        </w:tabs>
        <w:snapToGrid w:val="0"/>
        <w:spacing w:before="20" w:after="20"/>
        <w:ind w:left="720"/>
        <w:rPr>
          <w:rStyle w:val="apple-style-span"/>
          <w:rFonts w:ascii="Arial" w:hAnsi="Arial" w:cs="Arial"/>
          <w:color w:val="000000"/>
          <w:sz w:val="22"/>
          <w:szCs w:val="22"/>
        </w:rPr>
      </w:pPr>
      <w:r w:rsidRPr="00DB3F50">
        <w:rPr>
          <w:rFonts w:ascii="Arial" w:hAnsi="Arial" w:cs="Arial"/>
          <w:b/>
          <w:bCs/>
          <w:sz w:val="22"/>
          <w:szCs w:val="22"/>
        </w:rPr>
        <w:t>Project Description</w:t>
      </w:r>
      <w:r w:rsidRPr="00DB3F50">
        <w:rPr>
          <w:rFonts w:ascii="Arial" w:hAnsi="Arial" w:cs="Arial"/>
          <w:bCs/>
          <w:sz w:val="22"/>
          <w:szCs w:val="22"/>
        </w:rPr>
        <w:tab/>
        <w:t xml:space="preserve"> </w:t>
      </w:r>
      <w:r w:rsidRPr="00DB3F50">
        <w:rPr>
          <w:rFonts w:ascii="Arial" w:hAnsi="Arial" w:cs="Arial"/>
          <w:b/>
          <w:bCs/>
          <w:sz w:val="22"/>
          <w:szCs w:val="22"/>
        </w:rPr>
        <w:t>:</w:t>
      </w:r>
      <w:r w:rsidRPr="00DB3F50">
        <w:rPr>
          <w:rFonts w:ascii="Arial" w:eastAsia="Calibri" w:hAnsi="Arial" w:cs="Arial"/>
          <w:sz w:val="22"/>
          <w:szCs w:val="22"/>
        </w:rPr>
        <w:t xml:space="preserve"> </w:t>
      </w:r>
      <w:proofErr w:type="spellStart"/>
      <w:r w:rsidR="003C4FCD">
        <w:rPr>
          <w:rStyle w:val="s1"/>
          <w:rFonts w:ascii="Arial" w:hAnsi="Arial" w:cs="Arial"/>
          <w:color w:val="000000"/>
        </w:rPr>
        <w:t>Actis</w:t>
      </w:r>
      <w:proofErr w:type="spellEnd"/>
      <w:r w:rsidR="003C4FCD">
        <w:rPr>
          <w:rStyle w:val="s1"/>
          <w:rFonts w:ascii="Arial" w:hAnsi="Arial" w:cs="Arial"/>
          <w:color w:val="000000"/>
        </w:rPr>
        <w:t xml:space="preserve"> is a leading investor in growth markets across Africa, Asia and Latin America. We deliver consistent, competitive returns, responsibly, through insights gained from trusted relationships, local knowledge and deep sector expertise. Founded in 2004, we have an unparalleled heritage in growth markets, set within a culture of active ownership.</w:t>
      </w:r>
    </w:p>
    <w:p w:rsidR="009233B1" w:rsidRDefault="009233B1" w:rsidP="00686AB6">
      <w:pPr>
        <w:suppressAutoHyphens w:val="0"/>
        <w:autoSpaceDE w:val="0"/>
        <w:autoSpaceDN w:val="0"/>
        <w:adjustRightInd w:val="0"/>
        <w:rPr>
          <w:rStyle w:val="apple-style-span"/>
          <w:rFonts w:ascii="Arial" w:hAnsi="Arial" w:cs="Arial"/>
          <w:color w:val="000000"/>
          <w:sz w:val="22"/>
          <w:szCs w:val="22"/>
        </w:rPr>
      </w:pPr>
    </w:p>
    <w:p w:rsidR="009233B1" w:rsidRPr="00DB3F50" w:rsidRDefault="009233B1" w:rsidP="009233B1">
      <w:pPr>
        <w:pStyle w:val="SectionTitle"/>
        <w:pBdr>
          <w:top w:val="single" w:sz="4" w:space="1" w:color="auto"/>
        </w:pBdr>
        <w:snapToGrid w:val="0"/>
        <w:rPr>
          <w:rFonts w:ascii="Arial" w:eastAsiaTheme="minorEastAsia" w:hAnsi="Arial" w:cs="Arial"/>
          <w:sz w:val="22"/>
          <w:szCs w:val="22"/>
        </w:rPr>
      </w:pPr>
      <w:r w:rsidRPr="00DB3F50">
        <w:rPr>
          <w:rFonts w:ascii="Arial" w:eastAsiaTheme="minorEastAsia" w:hAnsi="Arial" w:cs="Arial"/>
          <w:sz w:val="22"/>
          <w:szCs w:val="22"/>
        </w:rPr>
        <w:t>PROJECT</w:t>
      </w:r>
      <w:r w:rsidRPr="00DB3F50">
        <w:rPr>
          <w:rFonts w:ascii="Arial" w:eastAsiaTheme="minorEastAsia" w:hAnsi="Arial" w:cs="Arial"/>
          <w:b/>
          <w:sz w:val="22"/>
          <w:szCs w:val="22"/>
        </w:rPr>
        <w:t xml:space="preserve">: </w:t>
      </w:r>
      <w:r>
        <w:rPr>
          <w:rFonts w:ascii="Arial" w:eastAsiaTheme="minorEastAsia" w:hAnsi="Arial" w:cs="Arial"/>
          <w:b/>
          <w:sz w:val="22"/>
          <w:szCs w:val="22"/>
        </w:rPr>
        <w:t>Erste Bank</w:t>
      </w:r>
    </w:p>
    <w:p w:rsidR="009233B1" w:rsidRPr="00DB3F50" w:rsidRDefault="009233B1" w:rsidP="009233B1">
      <w:pPr>
        <w:tabs>
          <w:tab w:val="left" w:pos="3465"/>
        </w:tabs>
        <w:snapToGrid w:val="0"/>
        <w:spacing w:before="20" w:after="20"/>
        <w:ind w:left="720"/>
        <w:rPr>
          <w:rFonts w:ascii="Arial" w:hAnsi="Arial" w:cs="Arial"/>
          <w:b/>
          <w:bCs/>
          <w:kern w:val="0"/>
          <w:sz w:val="22"/>
          <w:szCs w:val="22"/>
        </w:rPr>
      </w:pPr>
      <w:r w:rsidRPr="00DB3F50">
        <w:rPr>
          <w:rFonts w:ascii="Arial" w:hAnsi="Arial" w:cs="Arial"/>
          <w:b/>
          <w:bCs/>
          <w:sz w:val="22"/>
          <w:szCs w:val="22"/>
        </w:rPr>
        <w:t>Client</w:t>
      </w:r>
      <w:r w:rsidRPr="00DB3F50">
        <w:rPr>
          <w:rFonts w:ascii="Arial" w:hAnsi="Arial" w:cs="Arial"/>
          <w:b/>
          <w:bCs/>
          <w:sz w:val="22"/>
          <w:szCs w:val="22"/>
        </w:rPr>
        <w:tab/>
        <w:t xml:space="preserve"> </w:t>
      </w:r>
      <w:r>
        <w:rPr>
          <w:rFonts w:ascii="Arial" w:hAnsi="Arial" w:cs="Arial"/>
          <w:b/>
          <w:bCs/>
          <w:sz w:val="22"/>
          <w:szCs w:val="22"/>
        </w:rPr>
        <w:t xml:space="preserve">: </w:t>
      </w:r>
      <w:proofErr w:type="spellStart"/>
      <w:r>
        <w:rPr>
          <w:rFonts w:ascii="Arial" w:eastAsiaTheme="minorEastAsia" w:hAnsi="Arial" w:cs="Arial"/>
          <w:b/>
          <w:sz w:val="22"/>
          <w:szCs w:val="22"/>
        </w:rPr>
        <w:t>Erste</w:t>
      </w:r>
      <w:proofErr w:type="spellEnd"/>
      <w:r>
        <w:rPr>
          <w:rFonts w:ascii="Arial" w:eastAsiaTheme="minorEastAsia" w:hAnsi="Arial" w:cs="Arial"/>
          <w:b/>
          <w:sz w:val="22"/>
          <w:szCs w:val="22"/>
        </w:rPr>
        <w:t xml:space="preserve"> Bank</w:t>
      </w:r>
      <w:r>
        <w:rPr>
          <w:rFonts w:ascii="Arial" w:hAnsi="Arial" w:cs="Arial"/>
          <w:b/>
          <w:bCs/>
          <w:sz w:val="22"/>
          <w:szCs w:val="22"/>
        </w:rPr>
        <w:t xml:space="preserve"> (Bank)</w:t>
      </w:r>
    </w:p>
    <w:p w:rsidR="009233B1" w:rsidRPr="00DB3F50" w:rsidRDefault="009233B1" w:rsidP="007D4E2E">
      <w:pPr>
        <w:tabs>
          <w:tab w:val="left" w:pos="3465"/>
        </w:tabs>
        <w:snapToGrid w:val="0"/>
        <w:spacing w:before="20" w:after="20"/>
        <w:ind w:left="3545" w:hanging="2825"/>
        <w:rPr>
          <w:rFonts w:ascii="Arial" w:hAnsi="Arial" w:cs="Arial"/>
          <w:b/>
          <w:bCs/>
          <w:sz w:val="22"/>
          <w:szCs w:val="22"/>
        </w:rPr>
      </w:pPr>
      <w:r w:rsidRPr="00DB3F50">
        <w:rPr>
          <w:rFonts w:ascii="Arial" w:hAnsi="Arial" w:cs="Arial"/>
          <w:b/>
          <w:bCs/>
          <w:sz w:val="22"/>
          <w:szCs w:val="22"/>
        </w:rPr>
        <w:t>Software / Tools</w:t>
      </w:r>
      <w:r w:rsidRPr="00DB3F50">
        <w:rPr>
          <w:rFonts w:ascii="Arial" w:hAnsi="Arial" w:cs="Arial"/>
          <w:b/>
          <w:bCs/>
          <w:sz w:val="22"/>
          <w:szCs w:val="22"/>
        </w:rPr>
        <w:tab/>
      </w:r>
      <w:r w:rsidR="007D4E2E">
        <w:rPr>
          <w:rFonts w:ascii="Arial" w:hAnsi="Arial" w:cs="Arial"/>
          <w:b/>
          <w:bCs/>
          <w:sz w:val="22"/>
          <w:szCs w:val="22"/>
        </w:rPr>
        <w:tab/>
      </w:r>
      <w:r w:rsidRPr="00DB3F50">
        <w:rPr>
          <w:rFonts w:ascii="Arial" w:hAnsi="Arial" w:cs="Arial"/>
          <w:b/>
          <w:bCs/>
          <w:sz w:val="22"/>
          <w:szCs w:val="22"/>
        </w:rPr>
        <w:t xml:space="preserve">: </w:t>
      </w:r>
      <w:r w:rsidRPr="00DB3F50">
        <w:rPr>
          <w:rFonts w:ascii="Arial" w:eastAsia="Calibri" w:hAnsi="Arial" w:cs="Arial"/>
          <w:sz w:val="22"/>
          <w:szCs w:val="22"/>
        </w:rPr>
        <w:t xml:space="preserve">Html, </w:t>
      </w:r>
      <w:r w:rsidR="007D4E2E">
        <w:rPr>
          <w:rFonts w:ascii="Arial" w:eastAsia="Calibri" w:hAnsi="Arial" w:cs="Arial"/>
          <w:sz w:val="22"/>
          <w:szCs w:val="22"/>
        </w:rPr>
        <w:t>LESS CSS</w:t>
      </w:r>
      <w:r w:rsidRPr="00DB3F50">
        <w:rPr>
          <w:rFonts w:ascii="Arial" w:eastAsia="Calibri" w:hAnsi="Arial" w:cs="Arial"/>
          <w:sz w:val="22"/>
          <w:szCs w:val="22"/>
        </w:rPr>
        <w:t xml:space="preserve">, </w:t>
      </w:r>
      <w:r>
        <w:rPr>
          <w:rFonts w:ascii="Arial" w:eastAsia="Calibri" w:hAnsi="Arial" w:cs="Arial"/>
          <w:sz w:val="22"/>
          <w:szCs w:val="22"/>
        </w:rPr>
        <w:t>Asp.net</w:t>
      </w:r>
      <w:r>
        <w:rPr>
          <w:rFonts w:ascii="Arial" w:hAnsi="Arial" w:cs="Arial"/>
          <w:b/>
          <w:bCs/>
          <w:sz w:val="22"/>
          <w:szCs w:val="22"/>
        </w:rPr>
        <w:t>,</w:t>
      </w:r>
      <w:r w:rsidRPr="002F567B">
        <w:rPr>
          <w:rFonts w:ascii="Arial" w:hAnsi="Arial" w:cs="Arial"/>
          <w:bCs/>
          <w:sz w:val="22"/>
          <w:szCs w:val="22"/>
        </w:rPr>
        <w:t xml:space="preserve"> </w:t>
      </w:r>
      <w:r w:rsidR="008A66D9">
        <w:rPr>
          <w:rFonts w:ascii="Arial" w:hAnsi="Arial" w:cs="Arial"/>
          <w:bCs/>
          <w:sz w:val="22"/>
          <w:szCs w:val="22"/>
        </w:rPr>
        <w:t>Angular JS Angular2</w:t>
      </w:r>
      <w:r w:rsidR="00C64F77">
        <w:rPr>
          <w:rFonts w:ascii="Arial" w:hAnsi="Arial" w:cs="Arial"/>
          <w:bCs/>
          <w:sz w:val="22"/>
          <w:szCs w:val="22"/>
        </w:rPr>
        <w:t xml:space="preserve">, J-query, JavaScript, Bootstrap, Less, Dot net Rest </w:t>
      </w:r>
      <w:proofErr w:type="spellStart"/>
      <w:r w:rsidR="00C64F77">
        <w:rPr>
          <w:rFonts w:ascii="Arial" w:hAnsi="Arial" w:cs="Arial"/>
          <w:bCs/>
          <w:sz w:val="22"/>
          <w:szCs w:val="22"/>
        </w:rPr>
        <w:t>ApI</w:t>
      </w:r>
      <w:proofErr w:type="spellEnd"/>
    </w:p>
    <w:p w:rsidR="009233B1" w:rsidRPr="00DB3F50" w:rsidRDefault="009233B1" w:rsidP="009233B1">
      <w:pPr>
        <w:tabs>
          <w:tab w:val="left" w:pos="3465"/>
        </w:tabs>
        <w:snapToGrid w:val="0"/>
        <w:spacing w:before="20" w:after="20"/>
        <w:ind w:left="720"/>
        <w:rPr>
          <w:rFonts w:ascii="Arial" w:hAnsi="Arial" w:cs="Arial"/>
          <w:b/>
          <w:bCs/>
          <w:sz w:val="22"/>
          <w:szCs w:val="22"/>
        </w:rPr>
      </w:pPr>
      <w:r w:rsidRPr="00DB3F50">
        <w:rPr>
          <w:rFonts w:ascii="Arial" w:hAnsi="Arial" w:cs="Arial"/>
          <w:b/>
          <w:bCs/>
          <w:sz w:val="22"/>
          <w:szCs w:val="22"/>
        </w:rPr>
        <w:t>Team Size</w:t>
      </w:r>
      <w:r w:rsidRPr="00DB3F50">
        <w:rPr>
          <w:rFonts w:ascii="Arial" w:hAnsi="Arial" w:cs="Arial"/>
          <w:b/>
          <w:bCs/>
          <w:sz w:val="22"/>
          <w:szCs w:val="22"/>
        </w:rPr>
        <w:tab/>
        <w:t xml:space="preserve"> :</w:t>
      </w:r>
      <w:r w:rsidRPr="00DB3F50">
        <w:rPr>
          <w:rFonts w:ascii="Arial" w:hAnsi="Arial" w:cs="Arial"/>
          <w:bCs/>
          <w:sz w:val="22"/>
          <w:szCs w:val="22"/>
        </w:rPr>
        <w:t xml:space="preserve"> 5</w:t>
      </w:r>
    </w:p>
    <w:p w:rsidR="009233B1" w:rsidRPr="00DB3F50" w:rsidRDefault="009233B1" w:rsidP="009233B1">
      <w:pPr>
        <w:tabs>
          <w:tab w:val="left" w:pos="3465"/>
        </w:tabs>
        <w:snapToGrid w:val="0"/>
        <w:spacing w:before="20" w:after="20"/>
        <w:ind w:left="720"/>
        <w:rPr>
          <w:rFonts w:ascii="Arial" w:hAnsi="Arial" w:cs="Arial"/>
          <w:bCs/>
          <w:sz w:val="22"/>
          <w:szCs w:val="22"/>
        </w:rPr>
      </w:pPr>
      <w:r w:rsidRPr="00DB3F50">
        <w:rPr>
          <w:rFonts w:ascii="Arial" w:hAnsi="Arial" w:cs="Arial"/>
          <w:b/>
          <w:bCs/>
          <w:sz w:val="22"/>
          <w:szCs w:val="22"/>
        </w:rPr>
        <w:t>Role</w:t>
      </w:r>
      <w:r w:rsidRPr="00DB3F50">
        <w:rPr>
          <w:rFonts w:ascii="Arial" w:hAnsi="Arial" w:cs="Arial"/>
          <w:b/>
          <w:bCs/>
          <w:sz w:val="22"/>
          <w:szCs w:val="22"/>
        </w:rPr>
        <w:tab/>
        <w:t xml:space="preserve"> :</w:t>
      </w:r>
      <w:r w:rsidRPr="00DB3F50">
        <w:rPr>
          <w:rFonts w:ascii="Arial" w:hAnsi="Arial" w:cs="Arial"/>
          <w:bCs/>
          <w:sz w:val="22"/>
          <w:szCs w:val="22"/>
        </w:rPr>
        <w:t xml:space="preserve"> Web Developer</w:t>
      </w:r>
    </w:p>
    <w:p w:rsidR="009233B1" w:rsidRPr="00DB3F50" w:rsidRDefault="009233B1" w:rsidP="009233B1">
      <w:pPr>
        <w:tabs>
          <w:tab w:val="left" w:pos="3465"/>
        </w:tabs>
        <w:snapToGrid w:val="0"/>
        <w:spacing w:before="20" w:after="20"/>
        <w:ind w:left="720"/>
        <w:rPr>
          <w:rFonts w:ascii="Arial" w:hAnsi="Arial" w:cs="Arial"/>
          <w:b/>
          <w:bCs/>
          <w:sz w:val="22"/>
          <w:szCs w:val="22"/>
        </w:rPr>
      </w:pPr>
      <w:r w:rsidRPr="00DB3F50">
        <w:rPr>
          <w:rFonts w:ascii="Arial" w:hAnsi="Arial" w:cs="Arial"/>
          <w:b/>
          <w:sz w:val="22"/>
          <w:szCs w:val="22"/>
        </w:rPr>
        <w:t>Tools Used</w:t>
      </w:r>
      <w:r w:rsidRPr="00DB3F50">
        <w:rPr>
          <w:rFonts w:ascii="Arial" w:hAnsi="Arial" w:cs="Arial"/>
          <w:b/>
          <w:sz w:val="22"/>
          <w:szCs w:val="22"/>
        </w:rPr>
        <w:tab/>
        <w:t xml:space="preserve"> :</w:t>
      </w:r>
      <w:r>
        <w:rPr>
          <w:rFonts w:ascii="Arial" w:hAnsi="Arial" w:cs="Arial"/>
          <w:sz w:val="22"/>
          <w:szCs w:val="22"/>
        </w:rPr>
        <w:t xml:space="preserve"> Visual studio 2015</w:t>
      </w:r>
    </w:p>
    <w:p w:rsidR="009233B1" w:rsidRDefault="009233B1" w:rsidP="009233B1">
      <w:pPr>
        <w:tabs>
          <w:tab w:val="left" w:pos="3465"/>
        </w:tabs>
        <w:snapToGrid w:val="0"/>
        <w:spacing w:before="20" w:after="20"/>
        <w:ind w:left="3545" w:hanging="2825"/>
        <w:rPr>
          <w:rFonts w:ascii="Arial" w:hAnsi="Arial" w:cs="Arial"/>
          <w:bCs/>
          <w:sz w:val="22"/>
          <w:szCs w:val="22"/>
        </w:rPr>
      </w:pPr>
    </w:p>
    <w:p w:rsidR="009233B1" w:rsidRPr="00DB3F50" w:rsidRDefault="009233B1" w:rsidP="009233B1">
      <w:pPr>
        <w:tabs>
          <w:tab w:val="left" w:pos="3465"/>
        </w:tabs>
        <w:snapToGrid w:val="0"/>
        <w:spacing w:before="20" w:after="20"/>
        <w:ind w:left="3570" w:hanging="2850"/>
        <w:rPr>
          <w:rFonts w:ascii="Arial" w:hAnsi="Arial" w:cs="Arial"/>
          <w:bCs/>
          <w:sz w:val="22"/>
          <w:szCs w:val="22"/>
        </w:rPr>
      </w:pPr>
      <w:r w:rsidRPr="00DB3F50">
        <w:rPr>
          <w:rFonts w:ascii="Arial" w:hAnsi="Arial" w:cs="Arial"/>
          <w:b/>
          <w:bCs/>
          <w:sz w:val="22"/>
          <w:szCs w:val="22"/>
        </w:rPr>
        <w:lastRenderedPageBreak/>
        <w:t>Responsibilities</w:t>
      </w:r>
      <w:r w:rsidRPr="00DB3F50">
        <w:rPr>
          <w:rFonts w:ascii="Arial" w:hAnsi="Arial" w:cs="Arial"/>
          <w:b/>
          <w:bCs/>
          <w:sz w:val="22"/>
          <w:szCs w:val="22"/>
        </w:rPr>
        <w:tab/>
      </w:r>
      <w:r>
        <w:rPr>
          <w:rFonts w:ascii="Arial" w:hAnsi="Arial" w:cs="Arial"/>
          <w:b/>
          <w:bCs/>
          <w:sz w:val="22"/>
          <w:szCs w:val="22"/>
        </w:rPr>
        <w:t xml:space="preserve"> </w:t>
      </w:r>
      <w:r w:rsidRPr="00DB3F50">
        <w:rPr>
          <w:rFonts w:ascii="Arial" w:hAnsi="Arial" w:cs="Arial"/>
          <w:b/>
          <w:bCs/>
          <w:sz w:val="22"/>
          <w:szCs w:val="22"/>
        </w:rPr>
        <w:t xml:space="preserve">• </w:t>
      </w:r>
      <w:r w:rsidRPr="00DB3F50">
        <w:rPr>
          <w:rFonts w:ascii="Arial" w:hAnsi="Arial" w:cs="Arial"/>
          <w:bCs/>
          <w:sz w:val="22"/>
          <w:szCs w:val="22"/>
        </w:rPr>
        <w:t xml:space="preserve">Development of Front End the different pages using html5 and </w:t>
      </w:r>
      <w:r>
        <w:rPr>
          <w:rFonts w:ascii="Arial" w:hAnsi="Arial" w:cs="Arial"/>
          <w:bCs/>
          <w:sz w:val="22"/>
          <w:szCs w:val="22"/>
        </w:rPr>
        <w:t xml:space="preserve">        bootstrap</w:t>
      </w:r>
      <w:r w:rsidRPr="00DB3F50">
        <w:rPr>
          <w:rFonts w:ascii="Arial" w:hAnsi="Arial" w:cs="Arial"/>
          <w:bCs/>
          <w:sz w:val="22"/>
          <w:szCs w:val="22"/>
        </w:rPr>
        <w:t>.</w:t>
      </w:r>
    </w:p>
    <w:p w:rsidR="009233B1" w:rsidRPr="00DB3F50" w:rsidRDefault="009233B1" w:rsidP="009233B1">
      <w:pPr>
        <w:tabs>
          <w:tab w:val="left" w:pos="3465"/>
        </w:tabs>
        <w:snapToGrid w:val="0"/>
        <w:spacing w:before="20" w:after="20"/>
        <w:ind w:left="720"/>
        <w:rPr>
          <w:rFonts w:ascii="Arial" w:hAnsi="Arial" w:cs="Arial"/>
          <w:bCs/>
          <w:sz w:val="22"/>
          <w:szCs w:val="22"/>
        </w:rPr>
      </w:pPr>
      <w:r>
        <w:rPr>
          <w:rFonts w:ascii="Arial" w:hAnsi="Arial" w:cs="Arial"/>
          <w:bCs/>
          <w:sz w:val="22"/>
          <w:szCs w:val="22"/>
        </w:rPr>
        <w:tab/>
      </w:r>
      <w:r w:rsidR="00434410">
        <w:rPr>
          <w:rFonts w:ascii="Arial" w:hAnsi="Arial" w:cs="Arial"/>
          <w:bCs/>
          <w:sz w:val="22"/>
          <w:szCs w:val="22"/>
        </w:rPr>
        <w:t xml:space="preserve"> </w:t>
      </w:r>
      <w:r w:rsidRPr="00DB3F50">
        <w:rPr>
          <w:rFonts w:ascii="Arial" w:hAnsi="Arial" w:cs="Arial"/>
          <w:bCs/>
          <w:sz w:val="22"/>
          <w:szCs w:val="22"/>
        </w:rPr>
        <w:t xml:space="preserve">• Designing the documents &amp; Unit Test cases and </w:t>
      </w:r>
      <w:r>
        <w:rPr>
          <w:rFonts w:ascii="Arial" w:hAnsi="Arial" w:cs="Arial"/>
          <w:bCs/>
          <w:sz w:val="22"/>
          <w:szCs w:val="22"/>
        </w:rPr>
        <w:t>r</w:t>
      </w:r>
      <w:r w:rsidRPr="00DB3F50">
        <w:rPr>
          <w:rFonts w:ascii="Arial" w:hAnsi="Arial" w:cs="Arial"/>
          <w:bCs/>
          <w:sz w:val="22"/>
          <w:szCs w:val="22"/>
        </w:rPr>
        <w:t>esponsiveness.</w:t>
      </w:r>
    </w:p>
    <w:p w:rsidR="009233B1" w:rsidRPr="00DB3F50" w:rsidRDefault="009233B1" w:rsidP="009233B1">
      <w:pPr>
        <w:tabs>
          <w:tab w:val="left" w:pos="3465"/>
        </w:tabs>
        <w:snapToGrid w:val="0"/>
        <w:spacing w:before="20" w:after="20"/>
        <w:rPr>
          <w:rFonts w:ascii="Arial" w:hAnsi="Arial" w:cs="Arial"/>
          <w:bCs/>
          <w:sz w:val="22"/>
          <w:szCs w:val="22"/>
        </w:rPr>
      </w:pPr>
    </w:p>
    <w:p w:rsidR="009233B1" w:rsidRPr="00DB3F50" w:rsidRDefault="009233B1" w:rsidP="009233B1">
      <w:pPr>
        <w:tabs>
          <w:tab w:val="left" w:pos="3465"/>
        </w:tabs>
        <w:snapToGrid w:val="0"/>
        <w:spacing w:before="20" w:after="20"/>
        <w:rPr>
          <w:rFonts w:ascii="Arial" w:hAnsi="Arial" w:cs="Arial"/>
          <w:bCs/>
          <w:sz w:val="22"/>
          <w:szCs w:val="22"/>
        </w:rPr>
      </w:pPr>
    </w:p>
    <w:p w:rsidR="009233B1" w:rsidRPr="00DB3F50" w:rsidRDefault="009233B1" w:rsidP="009233B1">
      <w:pPr>
        <w:tabs>
          <w:tab w:val="left" w:pos="3465"/>
        </w:tabs>
        <w:snapToGrid w:val="0"/>
        <w:spacing w:before="20" w:after="20"/>
        <w:ind w:left="720"/>
        <w:rPr>
          <w:rFonts w:ascii="Arial" w:hAnsi="Arial" w:cs="Arial"/>
          <w:bCs/>
          <w:sz w:val="22"/>
          <w:szCs w:val="22"/>
        </w:rPr>
      </w:pPr>
      <w:r w:rsidRPr="00DB3F50">
        <w:rPr>
          <w:rFonts w:ascii="Arial" w:hAnsi="Arial" w:cs="Arial"/>
          <w:b/>
          <w:bCs/>
          <w:sz w:val="22"/>
          <w:szCs w:val="22"/>
        </w:rPr>
        <w:t>Project Description</w:t>
      </w:r>
      <w:r>
        <w:rPr>
          <w:rFonts w:ascii="Arial" w:hAnsi="Arial" w:cs="Arial"/>
          <w:bCs/>
          <w:sz w:val="22"/>
          <w:szCs w:val="22"/>
        </w:rPr>
        <w:tab/>
      </w:r>
      <w:r w:rsidRPr="00DB3F50">
        <w:rPr>
          <w:rFonts w:ascii="Arial" w:hAnsi="Arial" w:cs="Arial"/>
          <w:b/>
          <w:bCs/>
          <w:sz w:val="22"/>
          <w:szCs w:val="22"/>
        </w:rPr>
        <w:t>:</w:t>
      </w:r>
      <w:r w:rsidRPr="00DB3F50">
        <w:rPr>
          <w:rFonts w:ascii="Arial" w:eastAsia="Calibri" w:hAnsi="Arial" w:cs="Arial"/>
          <w:sz w:val="22"/>
          <w:szCs w:val="22"/>
        </w:rPr>
        <w:t xml:space="preserve"> </w:t>
      </w:r>
      <w:proofErr w:type="spellStart"/>
      <w:r w:rsidR="00B423A5">
        <w:rPr>
          <w:rFonts w:ascii="Arial" w:hAnsi="Arial" w:cs="Arial"/>
          <w:sz w:val="22"/>
          <w:szCs w:val="22"/>
        </w:rPr>
        <w:t>Erste</w:t>
      </w:r>
      <w:proofErr w:type="spellEnd"/>
      <w:r w:rsidR="00B423A5">
        <w:rPr>
          <w:rFonts w:ascii="Arial" w:hAnsi="Arial" w:cs="Arial"/>
          <w:sz w:val="22"/>
          <w:szCs w:val="22"/>
        </w:rPr>
        <w:t xml:space="preserve"> Bank</w:t>
      </w:r>
      <w:r>
        <w:rPr>
          <w:rFonts w:ascii="Arial" w:hAnsi="Arial" w:cs="Arial"/>
          <w:sz w:val="22"/>
          <w:szCs w:val="22"/>
        </w:rPr>
        <w:t xml:space="preserve"> is a bank </w:t>
      </w:r>
      <w:r w:rsidRPr="00DB3F50">
        <w:rPr>
          <w:rFonts w:ascii="Arial" w:hAnsi="Arial" w:cs="Arial"/>
          <w:sz w:val="22"/>
          <w:szCs w:val="22"/>
        </w:rPr>
        <w:t xml:space="preserve">organization </w:t>
      </w:r>
      <w:r>
        <w:rPr>
          <w:rFonts w:ascii="Arial" w:hAnsi="Arial" w:cs="Arial"/>
          <w:sz w:val="22"/>
          <w:szCs w:val="22"/>
        </w:rPr>
        <w:t xml:space="preserve">which </w:t>
      </w:r>
      <w:r w:rsidRPr="00DB3F50">
        <w:rPr>
          <w:rFonts w:ascii="Arial" w:hAnsi="Arial" w:cs="Arial"/>
          <w:sz w:val="22"/>
          <w:szCs w:val="22"/>
        </w:rPr>
        <w:t xml:space="preserve">provides </w:t>
      </w:r>
      <w:r w:rsidRPr="00DB3F50">
        <w:rPr>
          <w:rFonts w:ascii="Arial" w:hAnsi="Arial" w:cs="Arial"/>
          <w:color w:val="545454"/>
          <w:sz w:val="22"/>
          <w:szCs w:val="22"/>
          <w:shd w:val="clear" w:color="auto" w:fill="FFFFFF"/>
        </w:rPr>
        <w:t>Savings, investments, financial services and mortgage products. Their branches are mainly in</w:t>
      </w:r>
      <w:r w:rsidRPr="00DB3F50">
        <w:rPr>
          <w:rStyle w:val="apple-converted-space"/>
          <w:rFonts w:ascii="Arial" w:hAnsi="Arial" w:cs="Arial"/>
          <w:color w:val="545454"/>
          <w:sz w:val="22"/>
          <w:szCs w:val="22"/>
          <w:shd w:val="clear" w:color="auto" w:fill="FFFFFF"/>
        </w:rPr>
        <w:t> </w:t>
      </w:r>
      <w:r>
        <w:rPr>
          <w:rStyle w:val="Emphasis"/>
          <w:rFonts w:ascii="Arial" w:hAnsi="Arial" w:cs="Arial"/>
          <w:b/>
          <w:bCs/>
          <w:i w:val="0"/>
          <w:iCs w:val="0"/>
          <w:color w:val="6A6A6A"/>
          <w:sz w:val="22"/>
          <w:szCs w:val="22"/>
          <w:shd w:val="clear" w:color="auto" w:fill="FFFFFF"/>
        </w:rPr>
        <w:t>Germany</w:t>
      </w:r>
      <w:r>
        <w:rPr>
          <w:rFonts w:ascii="Arial" w:hAnsi="Arial" w:cs="Arial"/>
          <w:color w:val="545454"/>
          <w:sz w:val="22"/>
          <w:szCs w:val="22"/>
          <w:shd w:val="clear" w:color="auto" w:fill="FFFFFF"/>
        </w:rPr>
        <w:t>.</w:t>
      </w:r>
    </w:p>
    <w:p w:rsidR="00686AB6" w:rsidRDefault="00686AB6" w:rsidP="00686AB6">
      <w:pPr>
        <w:suppressAutoHyphens w:val="0"/>
        <w:autoSpaceDE w:val="0"/>
        <w:autoSpaceDN w:val="0"/>
        <w:adjustRightInd w:val="0"/>
        <w:rPr>
          <w:rStyle w:val="apple-style-span"/>
          <w:rFonts w:ascii="Arial" w:hAnsi="Arial" w:cs="Arial"/>
          <w:color w:val="000000"/>
          <w:sz w:val="22"/>
          <w:szCs w:val="22"/>
        </w:rPr>
      </w:pPr>
    </w:p>
    <w:p w:rsidR="009233B1" w:rsidRPr="00DB3F50" w:rsidRDefault="009233B1" w:rsidP="00686AB6">
      <w:pPr>
        <w:suppressAutoHyphens w:val="0"/>
        <w:autoSpaceDE w:val="0"/>
        <w:autoSpaceDN w:val="0"/>
        <w:adjustRightInd w:val="0"/>
        <w:rPr>
          <w:rStyle w:val="apple-style-span"/>
          <w:rFonts w:ascii="Arial" w:hAnsi="Arial" w:cs="Arial"/>
          <w:color w:val="000000"/>
          <w:sz w:val="22"/>
          <w:szCs w:val="22"/>
        </w:rPr>
      </w:pPr>
    </w:p>
    <w:p w:rsidR="00686AB6" w:rsidRPr="00DB3F50" w:rsidRDefault="00686AB6" w:rsidP="009233B1">
      <w:pPr>
        <w:pStyle w:val="SectionTitle"/>
        <w:pBdr>
          <w:top w:val="single" w:sz="4" w:space="1" w:color="auto"/>
        </w:pBdr>
        <w:snapToGrid w:val="0"/>
        <w:rPr>
          <w:rFonts w:ascii="Arial" w:eastAsiaTheme="minorEastAsia" w:hAnsi="Arial" w:cs="Arial"/>
          <w:sz w:val="22"/>
          <w:szCs w:val="22"/>
        </w:rPr>
      </w:pPr>
      <w:r w:rsidRPr="00DB3F50">
        <w:rPr>
          <w:rFonts w:ascii="Arial" w:eastAsiaTheme="minorEastAsia" w:hAnsi="Arial" w:cs="Arial"/>
          <w:sz w:val="22"/>
          <w:szCs w:val="22"/>
        </w:rPr>
        <w:t>PROJECT</w:t>
      </w:r>
      <w:r w:rsidRPr="00DB3F50">
        <w:rPr>
          <w:rFonts w:ascii="Arial" w:eastAsiaTheme="minorEastAsia" w:hAnsi="Arial" w:cs="Arial"/>
          <w:b/>
          <w:sz w:val="22"/>
          <w:szCs w:val="22"/>
        </w:rPr>
        <w:t xml:space="preserve">: </w:t>
      </w:r>
      <w:r w:rsidR="00200EEC" w:rsidRPr="00DB3F50">
        <w:rPr>
          <w:rFonts w:ascii="Arial" w:eastAsiaTheme="minorEastAsia" w:hAnsi="Arial" w:cs="Arial"/>
          <w:b/>
          <w:sz w:val="22"/>
          <w:szCs w:val="22"/>
        </w:rPr>
        <w:t>SUTTER HEALTH PLUS</w:t>
      </w:r>
    </w:p>
    <w:p w:rsidR="00686AB6" w:rsidRPr="00DB3F50" w:rsidRDefault="00686AB6" w:rsidP="00686AB6">
      <w:pPr>
        <w:tabs>
          <w:tab w:val="left" w:pos="3465"/>
        </w:tabs>
        <w:snapToGrid w:val="0"/>
        <w:spacing w:before="20" w:after="20"/>
        <w:ind w:left="720"/>
        <w:rPr>
          <w:rFonts w:ascii="Arial" w:hAnsi="Arial" w:cs="Arial"/>
          <w:b/>
          <w:bCs/>
          <w:kern w:val="0"/>
          <w:sz w:val="22"/>
          <w:szCs w:val="22"/>
        </w:rPr>
      </w:pPr>
      <w:r w:rsidRPr="00DB3F50">
        <w:rPr>
          <w:rFonts w:ascii="Arial" w:hAnsi="Arial" w:cs="Arial"/>
          <w:b/>
          <w:bCs/>
          <w:sz w:val="22"/>
          <w:szCs w:val="22"/>
        </w:rPr>
        <w:t>Client</w:t>
      </w:r>
      <w:r w:rsidRPr="00DB3F50">
        <w:rPr>
          <w:rFonts w:ascii="Arial" w:hAnsi="Arial" w:cs="Arial"/>
          <w:b/>
          <w:bCs/>
          <w:sz w:val="22"/>
          <w:szCs w:val="22"/>
        </w:rPr>
        <w:tab/>
        <w:t xml:space="preserve"> :</w:t>
      </w:r>
      <w:r w:rsidRPr="00DB3F50">
        <w:rPr>
          <w:rFonts w:ascii="Arial" w:hAnsi="Arial" w:cs="Arial"/>
          <w:b/>
          <w:bCs/>
          <w:i/>
          <w:sz w:val="22"/>
          <w:szCs w:val="22"/>
        </w:rPr>
        <w:t xml:space="preserve"> </w:t>
      </w:r>
      <w:r w:rsidR="008B36EC" w:rsidRPr="00DB3F50">
        <w:rPr>
          <w:rFonts w:ascii="Arial" w:hAnsi="Arial" w:cs="Arial"/>
          <w:b/>
          <w:bCs/>
          <w:i/>
          <w:sz w:val="22"/>
          <w:szCs w:val="22"/>
        </w:rPr>
        <w:t xml:space="preserve">Sutter Health plus </w:t>
      </w:r>
    </w:p>
    <w:p w:rsidR="00686AB6" w:rsidRPr="00DB3F50" w:rsidRDefault="00686AB6" w:rsidP="00686AB6">
      <w:pPr>
        <w:tabs>
          <w:tab w:val="left" w:pos="3465"/>
        </w:tabs>
        <w:snapToGrid w:val="0"/>
        <w:spacing w:before="20" w:after="20"/>
        <w:ind w:left="720"/>
        <w:rPr>
          <w:rFonts w:ascii="Arial" w:hAnsi="Arial" w:cs="Arial"/>
          <w:b/>
          <w:bCs/>
          <w:sz w:val="22"/>
          <w:szCs w:val="22"/>
        </w:rPr>
      </w:pPr>
      <w:r w:rsidRPr="00DB3F50">
        <w:rPr>
          <w:rFonts w:ascii="Arial" w:hAnsi="Arial" w:cs="Arial"/>
          <w:b/>
          <w:bCs/>
          <w:sz w:val="22"/>
          <w:szCs w:val="22"/>
        </w:rPr>
        <w:t>Software / Tools</w:t>
      </w:r>
      <w:r w:rsidRPr="00DB3F50">
        <w:rPr>
          <w:rFonts w:ascii="Arial" w:hAnsi="Arial" w:cs="Arial"/>
          <w:b/>
          <w:bCs/>
          <w:sz w:val="22"/>
          <w:szCs w:val="22"/>
        </w:rPr>
        <w:tab/>
        <w:t xml:space="preserve"> : </w:t>
      </w:r>
      <w:r w:rsidRPr="00DB3F50">
        <w:rPr>
          <w:rFonts w:ascii="Arial" w:eastAsia="Calibri" w:hAnsi="Arial" w:cs="Arial"/>
          <w:sz w:val="22"/>
          <w:szCs w:val="22"/>
        </w:rPr>
        <w:t>Html</w:t>
      </w:r>
      <w:r w:rsidR="008B36EC" w:rsidRPr="00DB3F50">
        <w:rPr>
          <w:rFonts w:ascii="Arial" w:eastAsia="Calibri" w:hAnsi="Arial" w:cs="Arial"/>
          <w:sz w:val="22"/>
          <w:szCs w:val="22"/>
        </w:rPr>
        <w:t>5, Bootstrap, MVC</w:t>
      </w:r>
      <w:r w:rsidRPr="00DB3F50">
        <w:rPr>
          <w:rFonts w:ascii="Arial" w:eastAsia="Calibri" w:hAnsi="Arial" w:cs="Arial"/>
          <w:sz w:val="22"/>
          <w:szCs w:val="22"/>
        </w:rPr>
        <w:t>,</w:t>
      </w:r>
      <w:r w:rsidR="00C64F77">
        <w:rPr>
          <w:rFonts w:ascii="Arial" w:eastAsia="Calibri" w:hAnsi="Arial" w:cs="Arial"/>
          <w:sz w:val="22"/>
          <w:szCs w:val="22"/>
        </w:rPr>
        <w:t xml:space="preserve"> Dot Net,</w:t>
      </w:r>
      <w:r w:rsidRPr="00DB3F50">
        <w:rPr>
          <w:rFonts w:ascii="Arial" w:eastAsia="Calibri" w:hAnsi="Arial" w:cs="Arial"/>
          <w:sz w:val="22"/>
          <w:szCs w:val="22"/>
        </w:rPr>
        <w:t xml:space="preserve"> CSS3, Java Script</w:t>
      </w:r>
      <w:r w:rsidR="00C64F77">
        <w:rPr>
          <w:rFonts w:ascii="Arial" w:eastAsia="Calibri" w:hAnsi="Arial" w:cs="Arial"/>
          <w:sz w:val="22"/>
          <w:szCs w:val="22"/>
        </w:rPr>
        <w:t xml:space="preserve">, Angular </w:t>
      </w:r>
      <w:proofErr w:type="spellStart"/>
      <w:r w:rsidR="00C64F77">
        <w:rPr>
          <w:rFonts w:ascii="Arial" w:eastAsia="Calibri" w:hAnsi="Arial" w:cs="Arial"/>
          <w:sz w:val="22"/>
          <w:szCs w:val="22"/>
        </w:rPr>
        <w:t>Js</w:t>
      </w:r>
      <w:proofErr w:type="spellEnd"/>
    </w:p>
    <w:p w:rsidR="00686AB6" w:rsidRPr="00DB3F50" w:rsidRDefault="00686AB6" w:rsidP="00686AB6">
      <w:pPr>
        <w:tabs>
          <w:tab w:val="left" w:pos="3465"/>
        </w:tabs>
        <w:snapToGrid w:val="0"/>
        <w:spacing w:before="20" w:after="20"/>
        <w:ind w:left="720"/>
        <w:rPr>
          <w:rFonts w:ascii="Arial" w:hAnsi="Arial" w:cs="Arial"/>
          <w:b/>
          <w:bCs/>
          <w:sz w:val="22"/>
          <w:szCs w:val="22"/>
        </w:rPr>
      </w:pPr>
      <w:r w:rsidRPr="00DB3F50">
        <w:rPr>
          <w:rFonts w:ascii="Arial" w:hAnsi="Arial" w:cs="Arial"/>
          <w:b/>
          <w:bCs/>
          <w:sz w:val="22"/>
          <w:szCs w:val="22"/>
        </w:rPr>
        <w:t>Team Size</w:t>
      </w:r>
      <w:r w:rsidRPr="00DB3F50">
        <w:rPr>
          <w:rFonts w:ascii="Arial" w:hAnsi="Arial" w:cs="Arial"/>
          <w:b/>
          <w:bCs/>
          <w:sz w:val="22"/>
          <w:szCs w:val="22"/>
        </w:rPr>
        <w:tab/>
        <w:t xml:space="preserve"> :</w:t>
      </w:r>
      <w:r w:rsidR="008B36EC" w:rsidRPr="00DB3F50">
        <w:rPr>
          <w:rFonts w:ascii="Arial" w:hAnsi="Arial" w:cs="Arial"/>
          <w:bCs/>
          <w:sz w:val="22"/>
          <w:szCs w:val="22"/>
        </w:rPr>
        <w:t xml:space="preserve"> 18</w:t>
      </w:r>
    </w:p>
    <w:p w:rsidR="00686AB6" w:rsidRPr="00DB3F50" w:rsidRDefault="00686AB6" w:rsidP="00686AB6">
      <w:pPr>
        <w:tabs>
          <w:tab w:val="left" w:pos="3465"/>
        </w:tabs>
        <w:snapToGrid w:val="0"/>
        <w:spacing w:before="20" w:after="20"/>
        <w:ind w:left="720"/>
        <w:rPr>
          <w:rFonts w:ascii="Arial" w:hAnsi="Arial" w:cs="Arial"/>
          <w:bCs/>
          <w:sz w:val="22"/>
          <w:szCs w:val="22"/>
        </w:rPr>
      </w:pPr>
      <w:r w:rsidRPr="00DB3F50">
        <w:rPr>
          <w:rFonts w:ascii="Arial" w:hAnsi="Arial" w:cs="Arial"/>
          <w:b/>
          <w:bCs/>
          <w:sz w:val="22"/>
          <w:szCs w:val="22"/>
        </w:rPr>
        <w:t>Role</w:t>
      </w:r>
      <w:r w:rsidRPr="00DB3F50">
        <w:rPr>
          <w:rFonts w:ascii="Arial" w:hAnsi="Arial" w:cs="Arial"/>
          <w:b/>
          <w:bCs/>
          <w:sz w:val="22"/>
          <w:szCs w:val="22"/>
        </w:rPr>
        <w:tab/>
        <w:t xml:space="preserve"> :</w:t>
      </w:r>
      <w:r w:rsidRPr="00DB3F50">
        <w:rPr>
          <w:rFonts w:ascii="Arial" w:hAnsi="Arial" w:cs="Arial"/>
          <w:bCs/>
          <w:sz w:val="22"/>
          <w:szCs w:val="22"/>
        </w:rPr>
        <w:t xml:space="preserve"> </w:t>
      </w:r>
      <w:r w:rsidR="008B36EC" w:rsidRPr="00DB3F50">
        <w:rPr>
          <w:rFonts w:ascii="Arial" w:hAnsi="Arial" w:cs="Arial"/>
          <w:bCs/>
          <w:sz w:val="22"/>
          <w:szCs w:val="22"/>
        </w:rPr>
        <w:t xml:space="preserve">UI </w:t>
      </w:r>
      <w:r w:rsidRPr="00DB3F50">
        <w:rPr>
          <w:rFonts w:ascii="Arial" w:hAnsi="Arial" w:cs="Arial"/>
          <w:bCs/>
          <w:sz w:val="22"/>
          <w:szCs w:val="22"/>
        </w:rPr>
        <w:t>Web Developer</w:t>
      </w:r>
    </w:p>
    <w:p w:rsidR="00686AB6" w:rsidRPr="00DB3F50" w:rsidRDefault="00686AB6" w:rsidP="00686AB6">
      <w:pPr>
        <w:tabs>
          <w:tab w:val="left" w:pos="3465"/>
        </w:tabs>
        <w:snapToGrid w:val="0"/>
        <w:spacing w:before="20" w:after="20"/>
        <w:ind w:left="720"/>
        <w:rPr>
          <w:rFonts w:ascii="Arial" w:hAnsi="Arial" w:cs="Arial"/>
          <w:b/>
          <w:bCs/>
          <w:sz w:val="22"/>
          <w:szCs w:val="22"/>
        </w:rPr>
      </w:pPr>
      <w:r w:rsidRPr="00DB3F50">
        <w:rPr>
          <w:rFonts w:ascii="Arial" w:hAnsi="Arial" w:cs="Arial"/>
          <w:b/>
          <w:sz w:val="22"/>
          <w:szCs w:val="22"/>
        </w:rPr>
        <w:t>Tools Used</w:t>
      </w:r>
      <w:r w:rsidRPr="00DB3F50">
        <w:rPr>
          <w:rFonts w:ascii="Arial" w:hAnsi="Arial" w:cs="Arial"/>
          <w:b/>
          <w:sz w:val="22"/>
          <w:szCs w:val="22"/>
        </w:rPr>
        <w:tab/>
        <w:t xml:space="preserve"> :</w:t>
      </w:r>
      <w:r w:rsidRPr="00DB3F50">
        <w:rPr>
          <w:rFonts w:ascii="Arial" w:hAnsi="Arial" w:cs="Arial"/>
          <w:sz w:val="22"/>
          <w:szCs w:val="22"/>
        </w:rPr>
        <w:t xml:space="preserve"> Visual studio 2012</w:t>
      </w:r>
    </w:p>
    <w:p w:rsidR="00686AB6" w:rsidRPr="00DB3F50" w:rsidRDefault="00686AB6" w:rsidP="008B36EC">
      <w:pPr>
        <w:tabs>
          <w:tab w:val="left" w:pos="3465"/>
        </w:tabs>
        <w:snapToGrid w:val="0"/>
        <w:spacing w:before="20" w:after="20"/>
        <w:ind w:left="3570" w:hanging="2850"/>
        <w:rPr>
          <w:rFonts w:ascii="Arial" w:hAnsi="Arial" w:cs="Arial"/>
          <w:bCs/>
          <w:sz w:val="22"/>
          <w:szCs w:val="22"/>
        </w:rPr>
      </w:pPr>
      <w:r w:rsidRPr="00DB3F50">
        <w:rPr>
          <w:rFonts w:ascii="Arial" w:hAnsi="Arial" w:cs="Arial"/>
          <w:b/>
          <w:bCs/>
          <w:sz w:val="22"/>
          <w:szCs w:val="22"/>
        </w:rPr>
        <w:t>Responsibilities</w:t>
      </w:r>
      <w:r w:rsidRPr="00DB3F50">
        <w:rPr>
          <w:rFonts w:ascii="Arial" w:hAnsi="Arial" w:cs="Arial"/>
          <w:b/>
          <w:bCs/>
          <w:sz w:val="22"/>
          <w:szCs w:val="22"/>
        </w:rPr>
        <w:tab/>
        <w:t xml:space="preserve"> : </w:t>
      </w:r>
      <w:r w:rsidR="008B36EC" w:rsidRPr="00DB3F50">
        <w:rPr>
          <w:rFonts w:ascii="Arial" w:hAnsi="Arial" w:cs="Arial"/>
          <w:bCs/>
          <w:sz w:val="22"/>
          <w:szCs w:val="22"/>
        </w:rPr>
        <w:t>UI Design and UI R</w:t>
      </w:r>
      <w:r w:rsidRPr="00DB3F50">
        <w:rPr>
          <w:rFonts w:ascii="Arial" w:hAnsi="Arial" w:cs="Arial"/>
          <w:bCs/>
          <w:sz w:val="22"/>
          <w:szCs w:val="22"/>
        </w:rPr>
        <w:t xml:space="preserve">esponsiveness using </w:t>
      </w:r>
      <w:proofErr w:type="spellStart"/>
      <w:r w:rsidR="008B36EC" w:rsidRPr="00DB3F50">
        <w:rPr>
          <w:rFonts w:ascii="Arial" w:hAnsi="Arial" w:cs="Arial"/>
          <w:bCs/>
          <w:sz w:val="22"/>
          <w:szCs w:val="22"/>
        </w:rPr>
        <w:t>Mvc</w:t>
      </w:r>
      <w:proofErr w:type="spellEnd"/>
      <w:r w:rsidR="008B36EC" w:rsidRPr="00DB3F50">
        <w:rPr>
          <w:rFonts w:ascii="Arial" w:hAnsi="Arial" w:cs="Arial"/>
          <w:bCs/>
          <w:sz w:val="22"/>
          <w:szCs w:val="22"/>
        </w:rPr>
        <w:t xml:space="preserve"> Bootstrap, </w:t>
      </w:r>
      <w:r w:rsidRPr="00DB3F50">
        <w:rPr>
          <w:rFonts w:ascii="Arial" w:hAnsi="Arial" w:cs="Arial"/>
          <w:bCs/>
          <w:sz w:val="22"/>
          <w:szCs w:val="22"/>
        </w:rPr>
        <w:t>css3</w:t>
      </w:r>
      <w:r w:rsidR="008B36EC" w:rsidRPr="00DB3F50">
        <w:rPr>
          <w:rFonts w:ascii="Arial" w:hAnsi="Arial" w:cs="Arial"/>
          <w:bCs/>
          <w:sz w:val="22"/>
          <w:szCs w:val="22"/>
        </w:rPr>
        <w:t xml:space="preserve">, and Java-script, angular </w:t>
      </w:r>
      <w:proofErr w:type="spellStart"/>
      <w:r w:rsidR="008B36EC" w:rsidRPr="00DB3F50">
        <w:rPr>
          <w:rFonts w:ascii="Arial" w:hAnsi="Arial" w:cs="Arial"/>
          <w:bCs/>
          <w:sz w:val="22"/>
          <w:szCs w:val="22"/>
        </w:rPr>
        <w:t>Js</w:t>
      </w:r>
      <w:proofErr w:type="spellEnd"/>
      <w:r w:rsidR="008B36EC" w:rsidRPr="00DB3F50">
        <w:rPr>
          <w:rFonts w:ascii="Arial" w:hAnsi="Arial" w:cs="Arial"/>
          <w:bCs/>
          <w:sz w:val="22"/>
          <w:szCs w:val="22"/>
        </w:rPr>
        <w:t xml:space="preserve">, </w:t>
      </w:r>
      <w:proofErr w:type="spellStart"/>
      <w:r w:rsidR="008B36EC" w:rsidRPr="00DB3F50">
        <w:rPr>
          <w:rFonts w:ascii="Arial" w:hAnsi="Arial" w:cs="Arial"/>
          <w:bCs/>
          <w:sz w:val="22"/>
          <w:szCs w:val="22"/>
        </w:rPr>
        <w:t>Wow.Js</w:t>
      </w:r>
      <w:proofErr w:type="spellEnd"/>
      <w:r w:rsidR="008B36EC" w:rsidRPr="00DB3F50">
        <w:rPr>
          <w:rFonts w:ascii="Arial" w:hAnsi="Arial" w:cs="Arial"/>
          <w:bCs/>
          <w:sz w:val="22"/>
          <w:szCs w:val="22"/>
        </w:rPr>
        <w:t xml:space="preserve">, </w:t>
      </w:r>
      <w:proofErr w:type="spellStart"/>
      <w:r w:rsidR="008B36EC" w:rsidRPr="00DB3F50">
        <w:rPr>
          <w:rFonts w:ascii="Arial" w:hAnsi="Arial" w:cs="Arial"/>
          <w:bCs/>
          <w:sz w:val="22"/>
          <w:szCs w:val="22"/>
        </w:rPr>
        <w:t>Bx</w:t>
      </w:r>
      <w:proofErr w:type="spellEnd"/>
      <w:r w:rsidR="008B36EC" w:rsidRPr="00DB3F50">
        <w:rPr>
          <w:rFonts w:ascii="Arial" w:hAnsi="Arial" w:cs="Arial"/>
          <w:bCs/>
          <w:sz w:val="22"/>
          <w:szCs w:val="22"/>
        </w:rPr>
        <w:t xml:space="preserve"> Slider</w:t>
      </w:r>
      <w:r w:rsidR="00DB3F50" w:rsidRPr="00DB3F50">
        <w:rPr>
          <w:rFonts w:ascii="Arial" w:hAnsi="Arial" w:cs="Arial"/>
          <w:bCs/>
          <w:sz w:val="22"/>
          <w:szCs w:val="22"/>
        </w:rPr>
        <w:t>.</w:t>
      </w:r>
    </w:p>
    <w:p w:rsidR="00E174D4" w:rsidRDefault="00200EEC" w:rsidP="00686AB6">
      <w:pPr>
        <w:tabs>
          <w:tab w:val="left" w:pos="3465"/>
        </w:tabs>
        <w:snapToGrid w:val="0"/>
        <w:spacing w:before="20" w:after="20"/>
        <w:ind w:left="720"/>
        <w:rPr>
          <w:rStyle w:val="Hyperlink"/>
          <w:rFonts w:ascii="Arial" w:hAnsi="Arial" w:cs="Arial"/>
          <w:bCs/>
          <w:sz w:val="22"/>
          <w:szCs w:val="22"/>
        </w:rPr>
      </w:pPr>
      <w:r w:rsidRPr="00DB3F50">
        <w:rPr>
          <w:rFonts w:ascii="Arial" w:hAnsi="Arial" w:cs="Arial"/>
          <w:b/>
          <w:bCs/>
          <w:sz w:val="22"/>
          <w:szCs w:val="22"/>
        </w:rPr>
        <w:t>URL</w:t>
      </w:r>
      <w:r w:rsidR="00DB3F50">
        <w:rPr>
          <w:rFonts w:ascii="Arial" w:hAnsi="Arial" w:cs="Arial"/>
          <w:bCs/>
          <w:sz w:val="22"/>
          <w:szCs w:val="22"/>
        </w:rPr>
        <w:tab/>
      </w:r>
      <w:r w:rsidR="00DB3F50">
        <w:rPr>
          <w:rFonts w:ascii="Arial" w:hAnsi="Arial" w:cs="Arial"/>
          <w:bCs/>
          <w:sz w:val="22"/>
          <w:szCs w:val="22"/>
        </w:rPr>
        <w:tab/>
      </w:r>
      <w:r w:rsidR="00DB3F50" w:rsidRPr="00DB3F50">
        <w:rPr>
          <w:rFonts w:ascii="Arial" w:hAnsi="Arial" w:cs="Arial"/>
          <w:b/>
          <w:bCs/>
          <w:sz w:val="22"/>
          <w:szCs w:val="22"/>
        </w:rPr>
        <w:t>:</w:t>
      </w:r>
      <w:r w:rsidRPr="00DB3F50">
        <w:rPr>
          <w:rFonts w:ascii="Arial" w:hAnsi="Arial" w:cs="Arial"/>
          <w:bCs/>
          <w:sz w:val="22"/>
          <w:szCs w:val="22"/>
        </w:rPr>
        <w:t xml:space="preserve"> </w:t>
      </w:r>
      <w:hyperlink r:id="rId10" w:history="1">
        <w:r w:rsidRPr="00DB3F50">
          <w:rPr>
            <w:rStyle w:val="Hyperlink"/>
            <w:rFonts w:ascii="Arial" w:hAnsi="Arial" w:cs="Arial"/>
            <w:bCs/>
            <w:sz w:val="22"/>
            <w:szCs w:val="22"/>
          </w:rPr>
          <w:t>www.sutterhealth.org</w:t>
        </w:r>
      </w:hyperlink>
    </w:p>
    <w:p w:rsidR="00DB3F50" w:rsidRPr="00DB3F50" w:rsidRDefault="00DB3F50" w:rsidP="00686AB6">
      <w:pPr>
        <w:tabs>
          <w:tab w:val="left" w:pos="3465"/>
        </w:tabs>
        <w:snapToGrid w:val="0"/>
        <w:spacing w:before="20" w:after="20"/>
        <w:ind w:left="720"/>
        <w:rPr>
          <w:rFonts w:ascii="Arial" w:hAnsi="Arial" w:cs="Arial"/>
          <w:bCs/>
          <w:sz w:val="22"/>
          <w:szCs w:val="22"/>
        </w:rPr>
      </w:pPr>
    </w:p>
    <w:p w:rsidR="00012C43" w:rsidRPr="00DB3F50" w:rsidRDefault="00012C43" w:rsidP="00012C43">
      <w:pPr>
        <w:tabs>
          <w:tab w:val="left" w:pos="3465"/>
        </w:tabs>
        <w:snapToGrid w:val="0"/>
        <w:spacing w:before="20" w:after="20"/>
        <w:ind w:left="3465" w:hanging="2745"/>
        <w:rPr>
          <w:rFonts w:ascii="Arial" w:hAnsi="Arial" w:cs="Arial"/>
          <w:bCs/>
          <w:sz w:val="22"/>
          <w:szCs w:val="22"/>
        </w:rPr>
      </w:pPr>
      <w:r w:rsidRPr="00DB3F50">
        <w:rPr>
          <w:rFonts w:ascii="Arial" w:hAnsi="Arial" w:cs="Arial"/>
          <w:b/>
          <w:bCs/>
          <w:sz w:val="22"/>
          <w:szCs w:val="22"/>
        </w:rPr>
        <w:t>Responsibilities</w:t>
      </w:r>
      <w:r w:rsidRPr="00DB3F50">
        <w:rPr>
          <w:rFonts w:ascii="Arial" w:hAnsi="Arial" w:cs="Arial"/>
          <w:b/>
          <w:bCs/>
          <w:sz w:val="22"/>
          <w:szCs w:val="22"/>
        </w:rPr>
        <w:tab/>
        <w:t xml:space="preserve">• </w:t>
      </w:r>
      <w:r w:rsidRPr="00DB3F50">
        <w:rPr>
          <w:rFonts w:ascii="Arial" w:hAnsi="Arial" w:cs="Arial"/>
          <w:bCs/>
          <w:sz w:val="22"/>
          <w:szCs w:val="22"/>
        </w:rPr>
        <w:t xml:space="preserve">Development of Front End the different pages using html5 and </w:t>
      </w:r>
      <w:r w:rsidR="00EA42A1">
        <w:rPr>
          <w:rFonts w:ascii="Arial" w:hAnsi="Arial" w:cs="Arial"/>
          <w:bCs/>
          <w:sz w:val="22"/>
          <w:szCs w:val="22"/>
        </w:rPr>
        <w:t xml:space="preserve"> </w:t>
      </w:r>
      <w:r w:rsidR="00150636">
        <w:rPr>
          <w:rFonts w:ascii="Arial" w:hAnsi="Arial" w:cs="Arial"/>
          <w:bCs/>
          <w:sz w:val="22"/>
          <w:szCs w:val="22"/>
        </w:rPr>
        <w:t xml:space="preserve"> </w:t>
      </w:r>
      <w:r w:rsidRPr="00DB3F50">
        <w:rPr>
          <w:rFonts w:ascii="Arial" w:hAnsi="Arial" w:cs="Arial"/>
          <w:bCs/>
          <w:sz w:val="22"/>
          <w:szCs w:val="22"/>
        </w:rPr>
        <w:t>bootstrap</w:t>
      </w:r>
      <w:r w:rsidR="009233B1">
        <w:rPr>
          <w:rFonts w:ascii="Arial" w:hAnsi="Arial" w:cs="Arial"/>
          <w:bCs/>
          <w:sz w:val="22"/>
          <w:szCs w:val="22"/>
        </w:rPr>
        <w:t xml:space="preserve"> and angular </w:t>
      </w:r>
      <w:proofErr w:type="spellStart"/>
      <w:r w:rsidR="009233B1">
        <w:rPr>
          <w:rFonts w:ascii="Arial" w:hAnsi="Arial" w:cs="Arial"/>
          <w:bCs/>
          <w:sz w:val="22"/>
          <w:szCs w:val="22"/>
        </w:rPr>
        <w:t>js</w:t>
      </w:r>
      <w:proofErr w:type="spellEnd"/>
      <w:r w:rsidRPr="00DB3F50">
        <w:rPr>
          <w:rFonts w:ascii="Arial" w:hAnsi="Arial" w:cs="Arial"/>
          <w:bCs/>
          <w:sz w:val="22"/>
          <w:szCs w:val="22"/>
        </w:rPr>
        <w:t>.</w:t>
      </w:r>
    </w:p>
    <w:p w:rsidR="00012C43" w:rsidRPr="00DB3F50" w:rsidRDefault="00DB3F50" w:rsidP="00DB3F50">
      <w:pPr>
        <w:tabs>
          <w:tab w:val="left" w:pos="3465"/>
        </w:tabs>
        <w:snapToGrid w:val="0"/>
        <w:spacing w:before="20" w:after="20"/>
        <w:ind w:left="720"/>
        <w:rPr>
          <w:rFonts w:ascii="Arial" w:hAnsi="Arial" w:cs="Arial"/>
          <w:bCs/>
          <w:sz w:val="22"/>
          <w:szCs w:val="22"/>
        </w:rPr>
      </w:pPr>
      <w:r>
        <w:rPr>
          <w:rFonts w:ascii="Arial" w:hAnsi="Arial" w:cs="Arial"/>
          <w:bCs/>
          <w:sz w:val="22"/>
          <w:szCs w:val="22"/>
        </w:rPr>
        <w:tab/>
      </w:r>
      <w:r w:rsidR="00012C43" w:rsidRPr="00DB3F50">
        <w:rPr>
          <w:rFonts w:ascii="Arial" w:hAnsi="Arial" w:cs="Arial"/>
          <w:bCs/>
          <w:sz w:val="22"/>
          <w:szCs w:val="22"/>
        </w:rPr>
        <w:t xml:space="preserve">• Designing the documents &amp; Unit Test cases and </w:t>
      </w:r>
      <w:r>
        <w:rPr>
          <w:rFonts w:ascii="Arial" w:hAnsi="Arial" w:cs="Arial"/>
          <w:bCs/>
          <w:sz w:val="22"/>
          <w:szCs w:val="22"/>
        </w:rPr>
        <w:t>r</w:t>
      </w:r>
      <w:r w:rsidRPr="00DB3F50">
        <w:rPr>
          <w:rFonts w:ascii="Arial" w:hAnsi="Arial" w:cs="Arial"/>
          <w:bCs/>
          <w:sz w:val="22"/>
          <w:szCs w:val="22"/>
        </w:rPr>
        <w:t>esponsiveness</w:t>
      </w:r>
      <w:r w:rsidR="00012C43" w:rsidRPr="00DB3F50">
        <w:rPr>
          <w:rFonts w:ascii="Arial" w:hAnsi="Arial" w:cs="Arial"/>
          <w:bCs/>
          <w:sz w:val="22"/>
          <w:szCs w:val="22"/>
        </w:rPr>
        <w:t>.</w:t>
      </w:r>
    </w:p>
    <w:p w:rsidR="00012C43" w:rsidRPr="00DB3F50" w:rsidRDefault="00012C43" w:rsidP="00012C43">
      <w:pPr>
        <w:tabs>
          <w:tab w:val="left" w:pos="3465"/>
        </w:tabs>
        <w:snapToGrid w:val="0"/>
        <w:spacing w:before="20" w:after="20"/>
        <w:rPr>
          <w:rFonts w:ascii="Arial" w:hAnsi="Arial" w:cs="Arial"/>
          <w:bCs/>
          <w:sz w:val="22"/>
          <w:szCs w:val="22"/>
        </w:rPr>
      </w:pPr>
    </w:p>
    <w:p w:rsidR="00012C43" w:rsidRPr="00DB3F50" w:rsidRDefault="00012C43" w:rsidP="00012C43">
      <w:pPr>
        <w:tabs>
          <w:tab w:val="left" w:pos="3465"/>
        </w:tabs>
        <w:snapToGrid w:val="0"/>
        <w:spacing w:before="20" w:after="20"/>
        <w:rPr>
          <w:rFonts w:ascii="Arial" w:hAnsi="Arial" w:cs="Arial"/>
          <w:bCs/>
          <w:sz w:val="22"/>
          <w:szCs w:val="22"/>
        </w:rPr>
      </w:pPr>
    </w:p>
    <w:p w:rsidR="00012C43" w:rsidRPr="00DB3F50" w:rsidRDefault="00012C43" w:rsidP="00012C43">
      <w:pPr>
        <w:tabs>
          <w:tab w:val="left" w:pos="3465"/>
        </w:tabs>
        <w:snapToGrid w:val="0"/>
        <w:spacing w:before="20" w:after="20"/>
        <w:ind w:left="720"/>
        <w:rPr>
          <w:rFonts w:ascii="Arial" w:hAnsi="Arial" w:cs="Arial"/>
          <w:bCs/>
          <w:sz w:val="22"/>
          <w:szCs w:val="22"/>
        </w:rPr>
      </w:pPr>
      <w:r w:rsidRPr="00DB3F50">
        <w:rPr>
          <w:rFonts w:ascii="Arial" w:hAnsi="Arial" w:cs="Arial"/>
          <w:b/>
          <w:bCs/>
          <w:sz w:val="22"/>
          <w:szCs w:val="22"/>
        </w:rPr>
        <w:t>Project Description</w:t>
      </w:r>
      <w:r w:rsidRPr="00DB3F50">
        <w:rPr>
          <w:rFonts w:ascii="Arial" w:hAnsi="Arial" w:cs="Arial"/>
          <w:bCs/>
          <w:sz w:val="22"/>
          <w:szCs w:val="22"/>
        </w:rPr>
        <w:tab/>
        <w:t xml:space="preserve"> </w:t>
      </w:r>
      <w:r w:rsidRPr="00DB3F50">
        <w:rPr>
          <w:rFonts w:ascii="Arial" w:hAnsi="Arial" w:cs="Arial"/>
          <w:b/>
          <w:bCs/>
          <w:sz w:val="22"/>
          <w:szCs w:val="22"/>
        </w:rPr>
        <w:t>:</w:t>
      </w:r>
      <w:r w:rsidRPr="00DB3F50">
        <w:rPr>
          <w:rFonts w:ascii="Arial" w:eastAsia="Calibri" w:hAnsi="Arial" w:cs="Arial"/>
          <w:sz w:val="22"/>
          <w:szCs w:val="22"/>
        </w:rPr>
        <w:t xml:space="preserve"> </w:t>
      </w:r>
      <w:r w:rsidR="00DB3F50" w:rsidRPr="00DB3F50">
        <w:rPr>
          <w:rFonts w:ascii="Arial" w:hAnsi="Arial" w:cs="Arial"/>
          <w:sz w:val="22"/>
          <w:szCs w:val="22"/>
        </w:rPr>
        <w:t>Sutter Health is a not-for-profit integrated health delivery organization head quartered in Sacramento, California. It has a network of 8 physician foundations, 24+ Acute Care Hospitals, a Cancer Centre</w:t>
      </w:r>
      <w:r w:rsidR="009233B1">
        <w:rPr>
          <w:rFonts w:ascii="Arial" w:hAnsi="Arial" w:cs="Arial"/>
          <w:sz w:val="22"/>
          <w:szCs w:val="22"/>
        </w:rPr>
        <w:t xml:space="preserve">, and a Long term care center. </w:t>
      </w:r>
      <w:r w:rsidR="00DB3F50" w:rsidRPr="00DB3F50">
        <w:rPr>
          <w:rFonts w:ascii="Arial" w:hAnsi="Arial" w:cs="Arial"/>
          <w:b/>
          <w:bCs/>
          <w:sz w:val="22"/>
          <w:szCs w:val="22"/>
        </w:rPr>
        <w:t xml:space="preserve">Sutter Health </w:t>
      </w:r>
      <w:r w:rsidR="009233B1" w:rsidRPr="00DB3F50">
        <w:rPr>
          <w:rFonts w:ascii="Arial" w:hAnsi="Arial" w:cs="Arial"/>
          <w:b/>
          <w:bCs/>
          <w:sz w:val="22"/>
          <w:szCs w:val="22"/>
        </w:rPr>
        <w:t>Plus</w:t>
      </w:r>
      <w:r w:rsidR="00DB3F50" w:rsidRPr="00DB3F50">
        <w:rPr>
          <w:rFonts w:ascii="Arial" w:hAnsi="Arial" w:cs="Arial"/>
          <w:sz w:val="22"/>
          <w:szCs w:val="22"/>
        </w:rPr>
        <w:t xml:space="preserve"> is the Health Plan affiliated with Sutter Health and offers </w:t>
      </w:r>
      <w:r w:rsidR="00DB3F50" w:rsidRPr="00DB3F50">
        <w:rPr>
          <w:rFonts w:ascii="Arial" w:hAnsi="Arial" w:cs="Arial"/>
          <w:b/>
          <w:bCs/>
          <w:sz w:val="22"/>
          <w:szCs w:val="22"/>
        </w:rPr>
        <w:t>Commercial HMO</w:t>
      </w:r>
      <w:r w:rsidR="00DB3F50" w:rsidRPr="00DB3F50">
        <w:rPr>
          <w:rFonts w:ascii="Arial" w:hAnsi="Arial" w:cs="Arial"/>
          <w:sz w:val="22"/>
          <w:szCs w:val="22"/>
        </w:rPr>
        <w:t xml:space="preserve"> plan to the residents of 4 regions (Service Area) across greater Sacramento and Central Valley. ‘Sutter Health’ acts as a risk baring organization for ‘Sutter Health Plus’. Total employee strength of ‘Sutter Health </w:t>
      </w:r>
      <w:proofErr w:type="spellStart"/>
      <w:r w:rsidR="00DB3F50" w:rsidRPr="00DB3F50">
        <w:rPr>
          <w:rFonts w:ascii="Arial" w:hAnsi="Arial" w:cs="Arial"/>
          <w:sz w:val="22"/>
          <w:szCs w:val="22"/>
        </w:rPr>
        <w:t>Plus’</w:t>
      </w:r>
      <w:proofErr w:type="spellEnd"/>
      <w:r w:rsidR="00DB3F50" w:rsidRPr="00DB3F50">
        <w:rPr>
          <w:rFonts w:ascii="Arial" w:hAnsi="Arial" w:cs="Arial"/>
          <w:sz w:val="22"/>
          <w:szCs w:val="22"/>
        </w:rPr>
        <w:t xml:space="preserve"> is 70. It includes business, IT, Operations, Sales and Marketing. Sutter Health </w:t>
      </w:r>
      <w:proofErr w:type="spellStart"/>
      <w:r w:rsidR="00DB3F50" w:rsidRPr="00DB3F50">
        <w:rPr>
          <w:rFonts w:ascii="Arial" w:hAnsi="Arial" w:cs="Arial"/>
          <w:sz w:val="22"/>
          <w:szCs w:val="22"/>
        </w:rPr>
        <w:t>Plus’</w:t>
      </w:r>
      <w:proofErr w:type="spellEnd"/>
      <w:r w:rsidR="00DB3F50" w:rsidRPr="00DB3F50">
        <w:rPr>
          <w:rFonts w:ascii="Arial" w:hAnsi="Arial" w:cs="Arial"/>
          <w:sz w:val="22"/>
          <w:szCs w:val="22"/>
        </w:rPr>
        <w:t xml:space="preserve"> (SHP) has membership base of 7000 as of January, 2014 and targets to increase to 8500-9000 by 2014 year end</w:t>
      </w:r>
    </w:p>
    <w:p w:rsidR="00200EEC" w:rsidRPr="00DB3F50" w:rsidRDefault="00200EEC" w:rsidP="00686AB6">
      <w:pPr>
        <w:tabs>
          <w:tab w:val="left" w:pos="3465"/>
        </w:tabs>
        <w:snapToGrid w:val="0"/>
        <w:spacing w:before="20" w:after="20"/>
        <w:ind w:left="720"/>
        <w:rPr>
          <w:rFonts w:ascii="Arial" w:hAnsi="Arial" w:cs="Arial"/>
          <w:bCs/>
          <w:sz w:val="22"/>
          <w:szCs w:val="22"/>
        </w:rPr>
      </w:pPr>
    </w:p>
    <w:p w:rsidR="008B36EC" w:rsidRDefault="008B36EC" w:rsidP="00686AB6">
      <w:pPr>
        <w:tabs>
          <w:tab w:val="left" w:pos="3465"/>
        </w:tabs>
        <w:snapToGrid w:val="0"/>
        <w:spacing w:before="20" w:after="20"/>
        <w:ind w:left="720"/>
        <w:rPr>
          <w:rFonts w:ascii="Arial" w:hAnsi="Arial" w:cs="Arial"/>
          <w:bCs/>
          <w:sz w:val="22"/>
          <w:szCs w:val="22"/>
        </w:rPr>
      </w:pPr>
    </w:p>
    <w:p w:rsidR="009233B1" w:rsidRPr="00DB3F50" w:rsidRDefault="009233B1" w:rsidP="00686AB6">
      <w:pPr>
        <w:tabs>
          <w:tab w:val="left" w:pos="3465"/>
        </w:tabs>
        <w:snapToGrid w:val="0"/>
        <w:spacing w:before="20" w:after="20"/>
        <w:ind w:left="720"/>
        <w:rPr>
          <w:rFonts w:ascii="Arial" w:hAnsi="Arial" w:cs="Arial"/>
          <w:bCs/>
          <w:sz w:val="22"/>
          <w:szCs w:val="22"/>
        </w:rPr>
      </w:pPr>
    </w:p>
    <w:p w:rsidR="000E204F" w:rsidRPr="00DB3F50" w:rsidRDefault="000E204F" w:rsidP="00150636">
      <w:pPr>
        <w:tabs>
          <w:tab w:val="left" w:pos="3465"/>
        </w:tabs>
        <w:snapToGrid w:val="0"/>
        <w:spacing w:before="20" w:after="20"/>
        <w:rPr>
          <w:rFonts w:ascii="Arial" w:hAnsi="Arial" w:cs="Arial"/>
          <w:bCs/>
          <w:sz w:val="22"/>
          <w:szCs w:val="22"/>
        </w:rPr>
      </w:pPr>
    </w:p>
    <w:p w:rsidR="008B36EC" w:rsidRPr="00DB3F50" w:rsidRDefault="008B36EC" w:rsidP="009233B1">
      <w:pPr>
        <w:pStyle w:val="SectionTitle"/>
        <w:pBdr>
          <w:top w:val="single" w:sz="4" w:space="1" w:color="auto"/>
        </w:pBdr>
        <w:snapToGrid w:val="0"/>
        <w:rPr>
          <w:rFonts w:ascii="Arial" w:eastAsiaTheme="minorEastAsia" w:hAnsi="Arial" w:cs="Arial"/>
          <w:sz w:val="22"/>
          <w:szCs w:val="22"/>
        </w:rPr>
      </w:pPr>
      <w:r w:rsidRPr="00DB3F50">
        <w:rPr>
          <w:rFonts w:ascii="Arial" w:eastAsiaTheme="minorEastAsia" w:hAnsi="Arial" w:cs="Arial"/>
          <w:sz w:val="22"/>
          <w:szCs w:val="22"/>
        </w:rPr>
        <w:t>PROJECT</w:t>
      </w:r>
      <w:r w:rsidRPr="00DB3F50">
        <w:rPr>
          <w:rFonts w:ascii="Arial" w:eastAsiaTheme="minorEastAsia" w:hAnsi="Arial" w:cs="Arial"/>
          <w:b/>
          <w:sz w:val="22"/>
          <w:szCs w:val="22"/>
        </w:rPr>
        <w:t xml:space="preserve">: </w:t>
      </w:r>
      <w:r w:rsidR="00200EEC" w:rsidRPr="00DB3F50">
        <w:rPr>
          <w:rFonts w:ascii="Arial" w:eastAsiaTheme="minorEastAsia" w:hAnsi="Arial" w:cs="Arial"/>
          <w:b/>
          <w:sz w:val="22"/>
          <w:szCs w:val="22"/>
        </w:rPr>
        <w:t>wEST BROM</w:t>
      </w:r>
    </w:p>
    <w:p w:rsidR="008B36EC" w:rsidRPr="00DB3F50" w:rsidRDefault="008B36EC" w:rsidP="008B36EC">
      <w:pPr>
        <w:tabs>
          <w:tab w:val="left" w:pos="3465"/>
        </w:tabs>
        <w:snapToGrid w:val="0"/>
        <w:spacing w:before="20" w:after="20"/>
        <w:ind w:left="720"/>
        <w:rPr>
          <w:rFonts w:ascii="Arial" w:hAnsi="Arial" w:cs="Arial"/>
          <w:b/>
          <w:bCs/>
          <w:kern w:val="0"/>
          <w:sz w:val="22"/>
          <w:szCs w:val="22"/>
        </w:rPr>
      </w:pPr>
      <w:r w:rsidRPr="00DB3F50">
        <w:rPr>
          <w:rFonts w:ascii="Arial" w:hAnsi="Arial" w:cs="Arial"/>
          <w:b/>
          <w:bCs/>
          <w:sz w:val="22"/>
          <w:szCs w:val="22"/>
        </w:rPr>
        <w:t>Client</w:t>
      </w:r>
      <w:r w:rsidRPr="00DB3F50">
        <w:rPr>
          <w:rFonts w:ascii="Arial" w:hAnsi="Arial" w:cs="Arial"/>
          <w:b/>
          <w:bCs/>
          <w:sz w:val="22"/>
          <w:szCs w:val="22"/>
        </w:rPr>
        <w:tab/>
        <w:t xml:space="preserve"> :</w:t>
      </w:r>
      <w:r w:rsidRPr="00DB3F50">
        <w:rPr>
          <w:rFonts w:ascii="Arial" w:hAnsi="Arial" w:cs="Arial"/>
          <w:b/>
          <w:bCs/>
          <w:i/>
          <w:sz w:val="22"/>
          <w:szCs w:val="22"/>
        </w:rPr>
        <w:t xml:space="preserve"> </w:t>
      </w:r>
      <w:r w:rsidR="00200EEC" w:rsidRPr="00DB3F50">
        <w:rPr>
          <w:rFonts w:ascii="Arial" w:hAnsi="Arial" w:cs="Arial"/>
          <w:b/>
          <w:bCs/>
          <w:i/>
          <w:sz w:val="22"/>
          <w:szCs w:val="22"/>
        </w:rPr>
        <w:t xml:space="preserve">West </w:t>
      </w:r>
      <w:proofErr w:type="spellStart"/>
      <w:r w:rsidR="00200EEC" w:rsidRPr="00DB3F50">
        <w:rPr>
          <w:rFonts w:ascii="Arial" w:hAnsi="Arial" w:cs="Arial"/>
          <w:b/>
          <w:bCs/>
          <w:i/>
          <w:sz w:val="22"/>
          <w:szCs w:val="22"/>
        </w:rPr>
        <w:t>Brom</w:t>
      </w:r>
      <w:proofErr w:type="spellEnd"/>
      <w:r w:rsidRPr="00DB3F50">
        <w:rPr>
          <w:rFonts w:ascii="Arial" w:hAnsi="Arial" w:cs="Arial"/>
          <w:b/>
          <w:bCs/>
          <w:i/>
          <w:sz w:val="22"/>
          <w:szCs w:val="22"/>
        </w:rPr>
        <w:t xml:space="preserve"> (</w:t>
      </w:r>
      <w:r w:rsidR="00200EEC" w:rsidRPr="00DB3F50">
        <w:rPr>
          <w:rFonts w:ascii="Arial" w:hAnsi="Arial" w:cs="Arial"/>
          <w:b/>
          <w:bCs/>
          <w:i/>
          <w:sz w:val="22"/>
          <w:szCs w:val="22"/>
        </w:rPr>
        <w:t>POC</w:t>
      </w:r>
      <w:r w:rsidRPr="00DB3F50">
        <w:rPr>
          <w:rFonts w:ascii="Arial" w:hAnsi="Arial" w:cs="Arial"/>
          <w:b/>
          <w:bCs/>
          <w:i/>
          <w:sz w:val="22"/>
          <w:szCs w:val="22"/>
        </w:rPr>
        <w:t>)</w:t>
      </w:r>
    </w:p>
    <w:p w:rsidR="008B36EC" w:rsidRPr="00DB3F50" w:rsidRDefault="002F567B" w:rsidP="008B36EC">
      <w:pPr>
        <w:tabs>
          <w:tab w:val="left" w:pos="3465"/>
        </w:tabs>
        <w:snapToGrid w:val="0"/>
        <w:spacing w:before="20" w:after="20"/>
        <w:ind w:left="720"/>
        <w:rPr>
          <w:rFonts w:ascii="Arial" w:hAnsi="Arial" w:cs="Arial"/>
          <w:b/>
          <w:bCs/>
          <w:sz w:val="22"/>
          <w:szCs w:val="22"/>
        </w:rPr>
      </w:pPr>
      <w:r>
        <w:rPr>
          <w:rFonts w:ascii="Arial" w:hAnsi="Arial" w:cs="Arial"/>
          <w:b/>
          <w:bCs/>
          <w:sz w:val="22"/>
          <w:szCs w:val="22"/>
        </w:rPr>
        <w:t xml:space="preserve">Software </w:t>
      </w:r>
      <w:r w:rsidR="008B36EC" w:rsidRPr="00DB3F50">
        <w:rPr>
          <w:rFonts w:ascii="Arial" w:hAnsi="Arial" w:cs="Arial"/>
          <w:b/>
          <w:bCs/>
          <w:sz w:val="22"/>
          <w:szCs w:val="22"/>
        </w:rPr>
        <w:tab/>
        <w:t xml:space="preserve"> : </w:t>
      </w:r>
      <w:r w:rsidR="008B36EC" w:rsidRPr="00DB3F50">
        <w:rPr>
          <w:rFonts w:ascii="Arial" w:eastAsia="Calibri" w:hAnsi="Arial" w:cs="Arial"/>
          <w:sz w:val="22"/>
          <w:szCs w:val="22"/>
        </w:rPr>
        <w:t>Html, CSS3, Java Script</w:t>
      </w:r>
      <w:r w:rsidR="00A92C29">
        <w:rPr>
          <w:rFonts w:ascii="Arial" w:hAnsi="Arial" w:cs="Arial"/>
          <w:b/>
          <w:bCs/>
          <w:sz w:val="22"/>
          <w:szCs w:val="22"/>
        </w:rPr>
        <w:t xml:space="preserve">, </w:t>
      </w:r>
      <w:r w:rsidR="00A92C29" w:rsidRPr="00A92C29">
        <w:rPr>
          <w:rFonts w:ascii="Arial" w:hAnsi="Arial" w:cs="Arial"/>
          <w:bCs/>
          <w:sz w:val="22"/>
          <w:szCs w:val="22"/>
        </w:rPr>
        <w:t>SAP UI5</w:t>
      </w:r>
    </w:p>
    <w:p w:rsidR="008B36EC" w:rsidRPr="00DB3F50" w:rsidRDefault="008B36EC" w:rsidP="008B36EC">
      <w:pPr>
        <w:tabs>
          <w:tab w:val="left" w:pos="3465"/>
        </w:tabs>
        <w:snapToGrid w:val="0"/>
        <w:spacing w:before="20" w:after="20"/>
        <w:ind w:left="720"/>
        <w:rPr>
          <w:rFonts w:ascii="Arial" w:hAnsi="Arial" w:cs="Arial"/>
          <w:b/>
          <w:bCs/>
          <w:sz w:val="22"/>
          <w:szCs w:val="22"/>
        </w:rPr>
      </w:pPr>
      <w:r w:rsidRPr="00DB3F50">
        <w:rPr>
          <w:rFonts w:ascii="Arial" w:hAnsi="Arial" w:cs="Arial"/>
          <w:b/>
          <w:bCs/>
          <w:sz w:val="22"/>
          <w:szCs w:val="22"/>
        </w:rPr>
        <w:t>Team Size</w:t>
      </w:r>
      <w:r w:rsidRPr="00DB3F50">
        <w:rPr>
          <w:rFonts w:ascii="Arial" w:hAnsi="Arial" w:cs="Arial"/>
          <w:b/>
          <w:bCs/>
          <w:sz w:val="22"/>
          <w:szCs w:val="22"/>
        </w:rPr>
        <w:tab/>
        <w:t xml:space="preserve"> :</w:t>
      </w:r>
      <w:r w:rsidR="00200EEC" w:rsidRPr="00DB3F50">
        <w:rPr>
          <w:rFonts w:ascii="Arial" w:hAnsi="Arial" w:cs="Arial"/>
          <w:bCs/>
          <w:sz w:val="22"/>
          <w:szCs w:val="22"/>
        </w:rPr>
        <w:t xml:space="preserve"> 7</w:t>
      </w:r>
    </w:p>
    <w:p w:rsidR="008B36EC" w:rsidRPr="00DB3F50" w:rsidRDefault="008B36EC" w:rsidP="008B36EC">
      <w:pPr>
        <w:tabs>
          <w:tab w:val="left" w:pos="3465"/>
        </w:tabs>
        <w:snapToGrid w:val="0"/>
        <w:spacing w:before="20" w:after="20"/>
        <w:ind w:left="720"/>
        <w:rPr>
          <w:rFonts w:ascii="Arial" w:hAnsi="Arial" w:cs="Arial"/>
          <w:bCs/>
          <w:sz w:val="22"/>
          <w:szCs w:val="22"/>
        </w:rPr>
      </w:pPr>
      <w:r w:rsidRPr="00DB3F50">
        <w:rPr>
          <w:rFonts w:ascii="Arial" w:hAnsi="Arial" w:cs="Arial"/>
          <w:b/>
          <w:bCs/>
          <w:sz w:val="22"/>
          <w:szCs w:val="22"/>
        </w:rPr>
        <w:t>Role</w:t>
      </w:r>
      <w:r w:rsidRPr="00DB3F50">
        <w:rPr>
          <w:rFonts w:ascii="Arial" w:hAnsi="Arial" w:cs="Arial"/>
          <w:b/>
          <w:bCs/>
          <w:sz w:val="22"/>
          <w:szCs w:val="22"/>
        </w:rPr>
        <w:tab/>
        <w:t xml:space="preserve"> :</w:t>
      </w:r>
      <w:r w:rsidRPr="00DB3F50">
        <w:rPr>
          <w:rFonts w:ascii="Arial" w:hAnsi="Arial" w:cs="Arial"/>
          <w:bCs/>
          <w:sz w:val="22"/>
          <w:szCs w:val="22"/>
        </w:rPr>
        <w:t xml:space="preserve"> Web Developer</w:t>
      </w:r>
      <w:r w:rsidR="00200EEC" w:rsidRPr="00DB3F50">
        <w:rPr>
          <w:rFonts w:ascii="Arial" w:hAnsi="Arial" w:cs="Arial"/>
          <w:bCs/>
          <w:sz w:val="22"/>
          <w:szCs w:val="22"/>
        </w:rPr>
        <w:t>, UI Design</w:t>
      </w:r>
    </w:p>
    <w:p w:rsidR="008B36EC" w:rsidRDefault="008B36EC" w:rsidP="008B36EC">
      <w:pPr>
        <w:tabs>
          <w:tab w:val="left" w:pos="3465"/>
        </w:tabs>
        <w:snapToGrid w:val="0"/>
        <w:spacing w:before="20" w:after="20"/>
        <w:ind w:left="720"/>
        <w:rPr>
          <w:rFonts w:ascii="Arial" w:hAnsi="Arial" w:cs="Arial"/>
          <w:sz w:val="22"/>
          <w:szCs w:val="22"/>
        </w:rPr>
      </w:pPr>
      <w:r w:rsidRPr="00DB3F50">
        <w:rPr>
          <w:rFonts w:ascii="Arial" w:hAnsi="Arial" w:cs="Arial"/>
          <w:b/>
          <w:sz w:val="22"/>
          <w:szCs w:val="22"/>
        </w:rPr>
        <w:t>Tools Used</w:t>
      </w:r>
      <w:r w:rsidRPr="00DB3F50">
        <w:rPr>
          <w:rFonts w:ascii="Arial" w:hAnsi="Arial" w:cs="Arial"/>
          <w:b/>
          <w:sz w:val="22"/>
          <w:szCs w:val="22"/>
        </w:rPr>
        <w:tab/>
        <w:t xml:space="preserve"> :</w:t>
      </w:r>
      <w:r w:rsidRPr="00DB3F50">
        <w:rPr>
          <w:rFonts w:ascii="Arial" w:hAnsi="Arial" w:cs="Arial"/>
          <w:sz w:val="22"/>
          <w:szCs w:val="22"/>
        </w:rPr>
        <w:t xml:space="preserve"> Visual studio 2012</w:t>
      </w:r>
    </w:p>
    <w:p w:rsidR="00DB3F50" w:rsidRPr="00DB3F50" w:rsidRDefault="00DB3F50" w:rsidP="008B36EC">
      <w:pPr>
        <w:tabs>
          <w:tab w:val="left" w:pos="3465"/>
        </w:tabs>
        <w:snapToGrid w:val="0"/>
        <w:spacing w:before="20" w:after="20"/>
        <w:ind w:left="720"/>
        <w:rPr>
          <w:rFonts w:ascii="Arial" w:hAnsi="Arial" w:cs="Arial"/>
          <w:b/>
          <w:bCs/>
          <w:sz w:val="22"/>
          <w:szCs w:val="22"/>
        </w:rPr>
      </w:pPr>
    </w:p>
    <w:p w:rsidR="008B36EC" w:rsidRDefault="008B36EC" w:rsidP="008B36EC">
      <w:pPr>
        <w:tabs>
          <w:tab w:val="left" w:pos="3465"/>
        </w:tabs>
        <w:snapToGrid w:val="0"/>
        <w:spacing w:before="20" w:after="20"/>
        <w:ind w:left="720"/>
        <w:rPr>
          <w:rFonts w:ascii="Arial" w:hAnsi="Arial" w:cs="Arial"/>
          <w:bCs/>
          <w:sz w:val="22"/>
          <w:szCs w:val="22"/>
        </w:rPr>
      </w:pPr>
      <w:r w:rsidRPr="00DB3F50">
        <w:rPr>
          <w:rFonts w:ascii="Arial" w:hAnsi="Arial" w:cs="Arial"/>
          <w:b/>
          <w:bCs/>
          <w:sz w:val="22"/>
          <w:szCs w:val="22"/>
        </w:rPr>
        <w:t>Responsibilities</w:t>
      </w:r>
      <w:r w:rsidRPr="00DB3F50">
        <w:rPr>
          <w:rFonts w:ascii="Arial" w:hAnsi="Arial" w:cs="Arial"/>
          <w:b/>
          <w:bCs/>
          <w:sz w:val="22"/>
          <w:szCs w:val="22"/>
        </w:rPr>
        <w:tab/>
        <w:t xml:space="preserve"> : </w:t>
      </w:r>
      <w:r w:rsidRPr="00DB3F50">
        <w:rPr>
          <w:rFonts w:ascii="Arial" w:hAnsi="Arial" w:cs="Arial"/>
          <w:bCs/>
          <w:sz w:val="22"/>
          <w:szCs w:val="22"/>
        </w:rPr>
        <w:t>Responsiveness using Bootstrap, Media Query, Css3 and JS.</w:t>
      </w:r>
    </w:p>
    <w:p w:rsidR="00DB3F50" w:rsidRDefault="00DB3F50" w:rsidP="00DB3F50">
      <w:pPr>
        <w:tabs>
          <w:tab w:val="left" w:pos="3465"/>
        </w:tabs>
        <w:snapToGrid w:val="0"/>
        <w:spacing w:before="20" w:after="20"/>
        <w:ind w:left="3465"/>
        <w:rPr>
          <w:rFonts w:ascii="Arial" w:hAnsi="Arial" w:cs="Arial"/>
          <w:bCs/>
          <w:sz w:val="22"/>
          <w:szCs w:val="22"/>
        </w:rPr>
      </w:pPr>
      <w:r>
        <w:rPr>
          <w:rFonts w:ascii="Arial" w:hAnsi="Arial" w:cs="Arial"/>
          <w:bCs/>
          <w:sz w:val="22"/>
          <w:szCs w:val="22"/>
        </w:rPr>
        <w:tab/>
        <w:t xml:space="preserve"> </w:t>
      </w:r>
      <w:r w:rsidRPr="00DB3F50">
        <w:rPr>
          <w:rFonts w:ascii="Arial" w:hAnsi="Arial" w:cs="Arial"/>
          <w:b/>
          <w:bCs/>
          <w:sz w:val="22"/>
          <w:szCs w:val="22"/>
        </w:rPr>
        <w:t>:</w:t>
      </w:r>
      <w:r w:rsidRPr="00DB3F50">
        <w:rPr>
          <w:rFonts w:ascii="Arial" w:hAnsi="Arial" w:cs="Arial"/>
          <w:bCs/>
          <w:sz w:val="22"/>
          <w:szCs w:val="22"/>
        </w:rPr>
        <w:t xml:space="preserve"> Designing the documents &amp; Unit Test cases and </w:t>
      </w:r>
      <w:r>
        <w:rPr>
          <w:rFonts w:ascii="Arial" w:hAnsi="Arial" w:cs="Arial"/>
          <w:bCs/>
          <w:sz w:val="22"/>
          <w:szCs w:val="22"/>
        </w:rPr>
        <w:t xml:space="preserve">        </w:t>
      </w:r>
      <w:r>
        <w:rPr>
          <w:rFonts w:ascii="Arial" w:hAnsi="Arial" w:cs="Arial"/>
          <w:bCs/>
          <w:sz w:val="22"/>
          <w:szCs w:val="22"/>
        </w:rPr>
        <w:lastRenderedPageBreak/>
        <w:t>r</w:t>
      </w:r>
      <w:r w:rsidRPr="00DB3F50">
        <w:rPr>
          <w:rFonts w:ascii="Arial" w:hAnsi="Arial" w:cs="Arial"/>
          <w:bCs/>
          <w:sz w:val="22"/>
          <w:szCs w:val="22"/>
        </w:rPr>
        <w:t>esponsiveness</w:t>
      </w:r>
    </w:p>
    <w:p w:rsidR="00DB3F50" w:rsidRDefault="00DB3F50" w:rsidP="008B36EC">
      <w:pPr>
        <w:tabs>
          <w:tab w:val="left" w:pos="3465"/>
        </w:tabs>
        <w:snapToGrid w:val="0"/>
        <w:spacing w:before="20" w:after="20"/>
        <w:ind w:left="720"/>
        <w:rPr>
          <w:rFonts w:ascii="Arial" w:hAnsi="Arial" w:cs="Arial"/>
          <w:bCs/>
          <w:sz w:val="22"/>
          <w:szCs w:val="22"/>
        </w:rPr>
      </w:pPr>
    </w:p>
    <w:p w:rsidR="00DB3F50" w:rsidRPr="00DB3F50" w:rsidRDefault="00DB3F50" w:rsidP="008B36EC">
      <w:pPr>
        <w:tabs>
          <w:tab w:val="left" w:pos="3465"/>
        </w:tabs>
        <w:snapToGrid w:val="0"/>
        <w:spacing w:before="20" w:after="20"/>
        <w:ind w:left="720"/>
        <w:rPr>
          <w:rFonts w:ascii="Arial" w:hAnsi="Arial" w:cs="Arial"/>
          <w:bCs/>
          <w:sz w:val="22"/>
          <w:szCs w:val="22"/>
        </w:rPr>
      </w:pPr>
      <w:r w:rsidRPr="00DB3F50">
        <w:rPr>
          <w:rFonts w:ascii="Arial" w:hAnsi="Arial" w:cs="Arial"/>
          <w:b/>
          <w:bCs/>
          <w:sz w:val="22"/>
          <w:szCs w:val="22"/>
        </w:rPr>
        <w:t>Project Description</w:t>
      </w:r>
      <w:r w:rsidRPr="00DB3F50">
        <w:rPr>
          <w:rFonts w:ascii="Arial" w:hAnsi="Arial" w:cs="Arial"/>
          <w:bCs/>
          <w:sz w:val="22"/>
          <w:szCs w:val="22"/>
        </w:rPr>
        <w:tab/>
        <w:t xml:space="preserve"> </w:t>
      </w:r>
      <w:r w:rsidRPr="00DB3F50">
        <w:rPr>
          <w:rFonts w:ascii="Arial" w:hAnsi="Arial" w:cs="Arial"/>
          <w:b/>
          <w:bCs/>
          <w:sz w:val="22"/>
          <w:szCs w:val="22"/>
        </w:rPr>
        <w:t>:</w:t>
      </w:r>
      <w:r w:rsidRPr="00DB3F50">
        <w:rPr>
          <w:rFonts w:ascii="Arial" w:eastAsia="Calibri" w:hAnsi="Arial" w:cs="Arial"/>
          <w:sz w:val="22"/>
          <w:szCs w:val="22"/>
        </w:rPr>
        <w:t xml:space="preserve"> </w:t>
      </w:r>
      <w:r>
        <w:rPr>
          <w:rFonts w:ascii="Arial" w:hAnsi="Arial" w:cs="Arial"/>
          <w:sz w:val="22"/>
          <w:szCs w:val="22"/>
        </w:rPr>
        <w:t xml:space="preserve">West </w:t>
      </w:r>
      <w:proofErr w:type="spellStart"/>
      <w:r>
        <w:rPr>
          <w:rFonts w:ascii="Arial" w:hAnsi="Arial" w:cs="Arial"/>
          <w:sz w:val="22"/>
          <w:szCs w:val="22"/>
        </w:rPr>
        <w:t>Brom</w:t>
      </w:r>
      <w:proofErr w:type="spellEnd"/>
      <w:r>
        <w:rPr>
          <w:rFonts w:ascii="Arial" w:hAnsi="Arial" w:cs="Arial"/>
          <w:sz w:val="22"/>
          <w:szCs w:val="22"/>
        </w:rPr>
        <w:t xml:space="preserve"> is a bank </w:t>
      </w:r>
      <w:r w:rsidRPr="00DB3F50">
        <w:rPr>
          <w:rFonts w:ascii="Arial" w:hAnsi="Arial" w:cs="Arial"/>
          <w:sz w:val="22"/>
          <w:szCs w:val="22"/>
        </w:rPr>
        <w:t xml:space="preserve">organization </w:t>
      </w:r>
      <w:r>
        <w:rPr>
          <w:rFonts w:ascii="Arial" w:hAnsi="Arial" w:cs="Arial"/>
          <w:sz w:val="22"/>
          <w:szCs w:val="22"/>
        </w:rPr>
        <w:t xml:space="preserve">which </w:t>
      </w:r>
      <w:r w:rsidRPr="00DB3F50">
        <w:rPr>
          <w:rFonts w:ascii="Arial" w:hAnsi="Arial" w:cs="Arial"/>
          <w:sz w:val="22"/>
          <w:szCs w:val="22"/>
        </w:rPr>
        <w:t xml:space="preserve">provides </w:t>
      </w:r>
      <w:r w:rsidRPr="00DB3F50">
        <w:rPr>
          <w:rFonts w:ascii="Arial" w:hAnsi="Arial" w:cs="Arial"/>
          <w:color w:val="545454"/>
          <w:sz w:val="22"/>
          <w:szCs w:val="22"/>
          <w:shd w:val="clear" w:color="auto" w:fill="FFFFFF"/>
        </w:rPr>
        <w:t>Savings, investments, financial services and mortgage products. Their branches are mainly in</w:t>
      </w:r>
      <w:r w:rsidRPr="00DB3F50">
        <w:rPr>
          <w:rStyle w:val="apple-converted-space"/>
          <w:rFonts w:ascii="Arial" w:hAnsi="Arial" w:cs="Arial"/>
          <w:color w:val="545454"/>
          <w:sz w:val="22"/>
          <w:szCs w:val="22"/>
          <w:shd w:val="clear" w:color="auto" w:fill="FFFFFF"/>
        </w:rPr>
        <w:t> </w:t>
      </w:r>
      <w:r w:rsidRPr="00DB3F50">
        <w:rPr>
          <w:rStyle w:val="Emphasis"/>
          <w:rFonts w:ascii="Arial" w:hAnsi="Arial" w:cs="Arial"/>
          <w:b/>
          <w:bCs/>
          <w:i w:val="0"/>
          <w:iCs w:val="0"/>
          <w:color w:val="6A6A6A"/>
          <w:sz w:val="22"/>
          <w:szCs w:val="22"/>
          <w:shd w:val="clear" w:color="auto" w:fill="FFFFFF"/>
        </w:rPr>
        <w:t>West</w:t>
      </w:r>
      <w:r w:rsidRPr="00DB3F50">
        <w:rPr>
          <w:rStyle w:val="apple-converted-space"/>
          <w:rFonts w:ascii="Arial" w:hAnsi="Arial" w:cs="Arial"/>
          <w:color w:val="545454"/>
          <w:sz w:val="22"/>
          <w:szCs w:val="22"/>
          <w:shd w:val="clear" w:color="auto" w:fill="FFFFFF"/>
        </w:rPr>
        <w:t> </w:t>
      </w:r>
      <w:r w:rsidRPr="00DB3F50">
        <w:rPr>
          <w:rFonts w:ascii="Arial" w:hAnsi="Arial" w:cs="Arial"/>
          <w:color w:val="545454"/>
          <w:sz w:val="22"/>
          <w:szCs w:val="22"/>
          <w:shd w:val="clear" w:color="auto" w:fill="FFFFFF"/>
        </w:rPr>
        <w:t>Midlands</w:t>
      </w:r>
      <w:r>
        <w:rPr>
          <w:rFonts w:ascii="Arial" w:hAnsi="Arial" w:cs="Arial"/>
          <w:color w:val="545454"/>
          <w:sz w:val="22"/>
          <w:szCs w:val="22"/>
          <w:shd w:val="clear" w:color="auto" w:fill="FFFFFF"/>
        </w:rPr>
        <w:t>.</w:t>
      </w:r>
    </w:p>
    <w:p w:rsidR="008B36EC" w:rsidRPr="00DB3F50" w:rsidRDefault="008B36EC" w:rsidP="008B36EC">
      <w:pPr>
        <w:tabs>
          <w:tab w:val="left" w:pos="3465"/>
        </w:tabs>
        <w:snapToGrid w:val="0"/>
        <w:spacing w:before="20" w:after="20"/>
        <w:ind w:left="720"/>
        <w:rPr>
          <w:rFonts w:ascii="Arial" w:hAnsi="Arial" w:cs="Arial"/>
          <w:bCs/>
          <w:sz w:val="22"/>
          <w:szCs w:val="22"/>
        </w:rPr>
      </w:pPr>
    </w:p>
    <w:p w:rsidR="00A2619B" w:rsidRDefault="00A2619B" w:rsidP="00686AB6">
      <w:pPr>
        <w:pBdr>
          <w:bottom w:val="single" w:sz="4" w:space="1" w:color="auto"/>
        </w:pBdr>
        <w:suppressAutoHyphens w:val="0"/>
        <w:autoSpaceDE w:val="0"/>
        <w:autoSpaceDN w:val="0"/>
        <w:adjustRightInd w:val="0"/>
        <w:rPr>
          <w:rFonts w:ascii="Arial" w:hAnsi="Arial" w:cs="Arial"/>
          <w:b/>
          <w:sz w:val="22"/>
          <w:szCs w:val="22"/>
        </w:rPr>
      </w:pPr>
    </w:p>
    <w:p w:rsidR="009233B1" w:rsidRPr="00DB3F50" w:rsidRDefault="009233B1" w:rsidP="00686AB6">
      <w:pPr>
        <w:pBdr>
          <w:bottom w:val="single" w:sz="4" w:space="1" w:color="auto"/>
        </w:pBdr>
        <w:suppressAutoHyphens w:val="0"/>
        <w:autoSpaceDE w:val="0"/>
        <w:autoSpaceDN w:val="0"/>
        <w:adjustRightInd w:val="0"/>
        <w:rPr>
          <w:rFonts w:ascii="Arial" w:hAnsi="Arial" w:cs="Arial"/>
          <w:b/>
          <w:sz w:val="22"/>
          <w:szCs w:val="22"/>
        </w:rPr>
      </w:pPr>
    </w:p>
    <w:p w:rsidR="008B36EC" w:rsidRPr="00DB3F50" w:rsidRDefault="008B36EC" w:rsidP="008B36EC">
      <w:pPr>
        <w:pStyle w:val="SectionTitle"/>
        <w:snapToGrid w:val="0"/>
        <w:rPr>
          <w:rFonts w:ascii="Arial" w:eastAsiaTheme="minorEastAsia" w:hAnsi="Arial" w:cs="Arial"/>
          <w:sz w:val="22"/>
          <w:szCs w:val="22"/>
        </w:rPr>
      </w:pPr>
      <w:r w:rsidRPr="00DB3F50">
        <w:rPr>
          <w:rFonts w:ascii="Arial" w:eastAsiaTheme="minorEastAsia" w:hAnsi="Arial" w:cs="Arial"/>
          <w:sz w:val="22"/>
          <w:szCs w:val="22"/>
        </w:rPr>
        <w:t>PROJECT</w:t>
      </w:r>
      <w:r w:rsidRPr="00DB3F50">
        <w:rPr>
          <w:rFonts w:ascii="Arial" w:eastAsiaTheme="minorEastAsia" w:hAnsi="Arial" w:cs="Arial"/>
          <w:b/>
          <w:sz w:val="22"/>
          <w:szCs w:val="22"/>
        </w:rPr>
        <w:t>: café express</w:t>
      </w:r>
    </w:p>
    <w:p w:rsidR="008B36EC" w:rsidRPr="00DB3F50" w:rsidRDefault="008B36EC" w:rsidP="008B36EC">
      <w:pPr>
        <w:tabs>
          <w:tab w:val="left" w:pos="3465"/>
        </w:tabs>
        <w:snapToGrid w:val="0"/>
        <w:spacing w:before="20" w:after="20"/>
        <w:ind w:left="720"/>
        <w:rPr>
          <w:rFonts w:ascii="Arial" w:hAnsi="Arial" w:cs="Arial"/>
          <w:b/>
          <w:bCs/>
          <w:kern w:val="0"/>
          <w:sz w:val="22"/>
          <w:szCs w:val="22"/>
        </w:rPr>
      </w:pPr>
      <w:r w:rsidRPr="00DB3F50">
        <w:rPr>
          <w:rFonts w:ascii="Arial" w:hAnsi="Arial" w:cs="Arial"/>
          <w:b/>
          <w:bCs/>
          <w:sz w:val="22"/>
          <w:szCs w:val="22"/>
        </w:rPr>
        <w:t>Client</w:t>
      </w:r>
      <w:r w:rsidRPr="00DB3F50">
        <w:rPr>
          <w:rFonts w:ascii="Arial" w:hAnsi="Arial" w:cs="Arial"/>
          <w:b/>
          <w:bCs/>
          <w:sz w:val="22"/>
          <w:szCs w:val="22"/>
        </w:rPr>
        <w:tab/>
        <w:t xml:space="preserve"> :</w:t>
      </w:r>
      <w:r w:rsidRPr="00DB3F50">
        <w:rPr>
          <w:rFonts w:ascii="Arial" w:hAnsi="Arial" w:cs="Arial"/>
          <w:b/>
          <w:bCs/>
          <w:i/>
          <w:sz w:val="22"/>
          <w:szCs w:val="22"/>
        </w:rPr>
        <w:t xml:space="preserve"> Café express (Internal)</w:t>
      </w:r>
    </w:p>
    <w:p w:rsidR="008B36EC" w:rsidRPr="00DB3F50" w:rsidRDefault="002F567B" w:rsidP="008B36EC">
      <w:pPr>
        <w:tabs>
          <w:tab w:val="left" w:pos="3465"/>
        </w:tabs>
        <w:snapToGrid w:val="0"/>
        <w:spacing w:before="20" w:after="20"/>
        <w:ind w:left="720"/>
        <w:rPr>
          <w:rFonts w:ascii="Arial" w:hAnsi="Arial" w:cs="Arial"/>
          <w:b/>
          <w:bCs/>
          <w:sz w:val="22"/>
          <w:szCs w:val="22"/>
        </w:rPr>
      </w:pPr>
      <w:r>
        <w:rPr>
          <w:rFonts w:ascii="Arial" w:hAnsi="Arial" w:cs="Arial"/>
          <w:b/>
          <w:bCs/>
          <w:sz w:val="22"/>
          <w:szCs w:val="22"/>
        </w:rPr>
        <w:t xml:space="preserve">Software </w:t>
      </w:r>
      <w:r w:rsidR="008B36EC" w:rsidRPr="00DB3F50">
        <w:rPr>
          <w:rFonts w:ascii="Arial" w:hAnsi="Arial" w:cs="Arial"/>
          <w:b/>
          <w:bCs/>
          <w:sz w:val="22"/>
          <w:szCs w:val="22"/>
        </w:rPr>
        <w:tab/>
        <w:t xml:space="preserve"> : </w:t>
      </w:r>
      <w:r w:rsidR="008B36EC" w:rsidRPr="00DB3F50">
        <w:rPr>
          <w:rFonts w:ascii="Arial" w:eastAsia="Calibri" w:hAnsi="Arial" w:cs="Arial"/>
          <w:sz w:val="22"/>
          <w:szCs w:val="22"/>
        </w:rPr>
        <w:t>Html, CSS3, Java Script</w:t>
      </w:r>
      <w:r w:rsidR="00C64F77">
        <w:rPr>
          <w:rFonts w:ascii="Arial" w:hAnsi="Arial" w:cs="Arial"/>
          <w:b/>
          <w:bCs/>
          <w:sz w:val="22"/>
          <w:szCs w:val="22"/>
        </w:rPr>
        <w:t>, Share Point</w:t>
      </w:r>
    </w:p>
    <w:p w:rsidR="008B36EC" w:rsidRPr="00DB3F50" w:rsidRDefault="008B36EC" w:rsidP="008B36EC">
      <w:pPr>
        <w:tabs>
          <w:tab w:val="left" w:pos="3465"/>
        </w:tabs>
        <w:snapToGrid w:val="0"/>
        <w:spacing w:before="20" w:after="20"/>
        <w:ind w:left="720"/>
        <w:rPr>
          <w:rFonts w:ascii="Arial" w:hAnsi="Arial" w:cs="Arial"/>
          <w:b/>
          <w:bCs/>
          <w:sz w:val="22"/>
          <w:szCs w:val="22"/>
        </w:rPr>
      </w:pPr>
      <w:r w:rsidRPr="00DB3F50">
        <w:rPr>
          <w:rFonts w:ascii="Arial" w:hAnsi="Arial" w:cs="Arial"/>
          <w:b/>
          <w:bCs/>
          <w:sz w:val="22"/>
          <w:szCs w:val="22"/>
        </w:rPr>
        <w:t>Team Size</w:t>
      </w:r>
      <w:r w:rsidRPr="00DB3F50">
        <w:rPr>
          <w:rFonts w:ascii="Arial" w:hAnsi="Arial" w:cs="Arial"/>
          <w:b/>
          <w:bCs/>
          <w:sz w:val="22"/>
          <w:szCs w:val="22"/>
        </w:rPr>
        <w:tab/>
        <w:t xml:space="preserve"> :</w:t>
      </w:r>
      <w:r w:rsidRPr="00DB3F50">
        <w:rPr>
          <w:rFonts w:ascii="Arial" w:hAnsi="Arial" w:cs="Arial"/>
          <w:bCs/>
          <w:sz w:val="22"/>
          <w:szCs w:val="22"/>
        </w:rPr>
        <w:t xml:space="preserve"> 5</w:t>
      </w:r>
    </w:p>
    <w:p w:rsidR="008B36EC" w:rsidRPr="00DB3F50" w:rsidRDefault="008B36EC" w:rsidP="008B36EC">
      <w:pPr>
        <w:tabs>
          <w:tab w:val="left" w:pos="3465"/>
        </w:tabs>
        <w:snapToGrid w:val="0"/>
        <w:spacing w:before="20" w:after="20"/>
        <w:ind w:left="720"/>
        <w:rPr>
          <w:rFonts w:ascii="Arial" w:hAnsi="Arial" w:cs="Arial"/>
          <w:bCs/>
          <w:sz w:val="22"/>
          <w:szCs w:val="22"/>
        </w:rPr>
      </w:pPr>
      <w:r w:rsidRPr="00DB3F50">
        <w:rPr>
          <w:rFonts w:ascii="Arial" w:hAnsi="Arial" w:cs="Arial"/>
          <w:b/>
          <w:bCs/>
          <w:sz w:val="22"/>
          <w:szCs w:val="22"/>
        </w:rPr>
        <w:t>Role</w:t>
      </w:r>
      <w:r w:rsidRPr="00DB3F50">
        <w:rPr>
          <w:rFonts w:ascii="Arial" w:hAnsi="Arial" w:cs="Arial"/>
          <w:b/>
          <w:bCs/>
          <w:sz w:val="22"/>
          <w:szCs w:val="22"/>
        </w:rPr>
        <w:tab/>
        <w:t xml:space="preserve"> :</w:t>
      </w:r>
      <w:r w:rsidRPr="00DB3F50">
        <w:rPr>
          <w:rFonts w:ascii="Arial" w:hAnsi="Arial" w:cs="Arial"/>
          <w:bCs/>
          <w:sz w:val="22"/>
          <w:szCs w:val="22"/>
        </w:rPr>
        <w:t xml:space="preserve"> Web Developer</w:t>
      </w:r>
    </w:p>
    <w:p w:rsidR="008B36EC" w:rsidRPr="00DB3F50" w:rsidRDefault="008B36EC" w:rsidP="008B36EC">
      <w:pPr>
        <w:tabs>
          <w:tab w:val="left" w:pos="3465"/>
        </w:tabs>
        <w:snapToGrid w:val="0"/>
        <w:spacing w:before="20" w:after="20"/>
        <w:ind w:left="720"/>
        <w:rPr>
          <w:rFonts w:ascii="Arial" w:hAnsi="Arial" w:cs="Arial"/>
          <w:b/>
          <w:bCs/>
          <w:sz w:val="22"/>
          <w:szCs w:val="22"/>
        </w:rPr>
      </w:pPr>
      <w:r w:rsidRPr="00DB3F50">
        <w:rPr>
          <w:rFonts w:ascii="Arial" w:hAnsi="Arial" w:cs="Arial"/>
          <w:b/>
          <w:sz w:val="22"/>
          <w:szCs w:val="22"/>
        </w:rPr>
        <w:t>Tools Used</w:t>
      </w:r>
      <w:r w:rsidRPr="00DB3F50">
        <w:rPr>
          <w:rFonts w:ascii="Arial" w:hAnsi="Arial" w:cs="Arial"/>
          <w:b/>
          <w:sz w:val="22"/>
          <w:szCs w:val="22"/>
        </w:rPr>
        <w:tab/>
        <w:t xml:space="preserve"> :</w:t>
      </w:r>
      <w:r w:rsidRPr="00DB3F50">
        <w:rPr>
          <w:rFonts w:ascii="Arial" w:hAnsi="Arial" w:cs="Arial"/>
          <w:sz w:val="22"/>
          <w:szCs w:val="22"/>
        </w:rPr>
        <w:t xml:space="preserve"> Visual studio 2012</w:t>
      </w:r>
    </w:p>
    <w:p w:rsidR="008B36EC" w:rsidRDefault="008B36EC" w:rsidP="008B36EC">
      <w:pPr>
        <w:tabs>
          <w:tab w:val="left" w:pos="3465"/>
        </w:tabs>
        <w:snapToGrid w:val="0"/>
        <w:spacing w:before="20" w:after="20"/>
        <w:ind w:left="720"/>
        <w:rPr>
          <w:rFonts w:ascii="Arial" w:hAnsi="Arial" w:cs="Arial"/>
          <w:bCs/>
          <w:sz w:val="22"/>
          <w:szCs w:val="22"/>
        </w:rPr>
      </w:pPr>
      <w:r w:rsidRPr="00DB3F50">
        <w:rPr>
          <w:rFonts w:ascii="Arial" w:hAnsi="Arial" w:cs="Arial"/>
          <w:b/>
          <w:bCs/>
          <w:sz w:val="22"/>
          <w:szCs w:val="22"/>
        </w:rPr>
        <w:t>Responsibilities</w:t>
      </w:r>
      <w:r w:rsidRPr="00DB3F50">
        <w:rPr>
          <w:rFonts w:ascii="Arial" w:hAnsi="Arial" w:cs="Arial"/>
          <w:b/>
          <w:bCs/>
          <w:sz w:val="22"/>
          <w:szCs w:val="22"/>
        </w:rPr>
        <w:tab/>
        <w:t xml:space="preserve"> : </w:t>
      </w:r>
      <w:r w:rsidRPr="00DB3F50">
        <w:rPr>
          <w:rFonts w:ascii="Arial" w:hAnsi="Arial" w:cs="Arial"/>
          <w:bCs/>
          <w:sz w:val="22"/>
          <w:szCs w:val="22"/>
        </w:rPr>
        <w:t>Responsiveness using Bootstrap, Media Query, Css3 and JS.</w:t>
      </w:r>
    </w:p>
    <w:p w:rsidR="00101DF9" w:rsidRDefault="00101DF9" w:rsidP="008B36EC">
      <w:pPr>
        <w:tabs>
          <w:tab w:val="left" w:pos="3465"/>
        </w:tabs>
        <w:snapToGrid w:val="0"/>
        <w:spacing w:before="20" w:after="20"/>
        <w:ind w:left="720"/>
        <w:rPr>
          <w:rFonts w:ascii="Arial" w:hAnsi="Arial" w:cs="Arial"/>
          <w:bCs/>
          <w:sz w:val="22"/>
          <w:szCs w:val="22"/>
        </w:rPr>
      </w:pPr>
    </w:p>
    <w:p w:rsidR="00101DF9" w:rsidRDefault="00101DF9" w:rsidP="00101DF9">
      <w:pPr>
        <w:tabs>
          <w:tab w:val="left" w:pos="3465"/>
        </w:tabs>
        <w:snapToGrid w:val="0"/>
        <w:spacing w:before="20" w:after="20"/>
        <w:ind w:left="720"/>
        <w:rPr>
          <w:rFonts w:ascii="Arial" w:hAnsi="Arial" w:cs="Arial"/>
          <w:color w:val="545454"/>
          <w:sz w:val="22"/>
          <w:szCs w:val="22"/>
          <w:shd w:val="clear" w:color="auto" w:fill="FFFFFF"/>
        </w:rPr>
      </w:pPr>
      <w:r w:rsidRPr="00DB3F50">
        <w:rPr>
          <w:rFonts w:ascii="Arial" w:hAnsi="Arial" w:cs="Arial"/>
          <w:b/>
          <w:bCs/>
          <w:sz w:val="22"/>
          <w:szCs w:val="22"/>
        </w:rPr>
        <w:t>Project Description</w:t>
      </w:r>
      <w:r w:rsidRPr="00DB3F50">
        <w:rPr>
          <w:rFonts w:ascii="Arial" w:hAnsi="Arial" w:cs="Arial"/>
          <w:bCs/>
          <w:sz w:val="22"/>
          <w:szCs w:val="22"/>
        </w:rPr>
        <w:tab/>
        <w:t xml:space="preserve"> </w:t>
      </w:r>
      <w:r w:rsidRPr="00DB3F50">
        <w:rPr>
          <w:rFonts w:ascii="Arial" w:hAnsi="Arial" w:cs="Arial"/>
          <w:b/>
          <w:bCs/>
          <w:sz w:val="22"/>
          <w:szCs w:val="22"/>
        </w:rPr>
        <w:t>:</w:t>
      </w:r>
      <w:r w:rsidRPr="00DB3F50">
        <w:rPr>
          <w:rFonts w:ascii="Arial" w:eastAsia="Calibri" w:hAnsi="Arial" w:cs="Arial"/>
          <w:sz w:val="22"/>
          <w:szCs w:val="22"/>
        </w:rPr>
        <w:t xml:space="preserve"> </w:t>
      </w:r>
      <w:r w:rsidRPr="00DB3F50">
        <w:rPr>
          <w:rFonts w:ascii="Arial" w:eastAsiaTheme="minorEastAsia" w:hAnsi="Arial" w:cs="Arial"/>
          <w:b/>
          <w:sz w:val="22"/>
          <w:szCs w:val="22"/>
        </w:rPr>
        <w:t>café express</w:t>
      </w:r>
      <w:r>
        <w:rPr>
          <w:rFonts w:ascii="Arial" w:hAnsi="Arial" w:cs="Arial"/>
          <w:sz w:val="22"/>
          <w:szCs w:val="22"/>
        </w:rPr>
        <w:t xml:space="preserve"> is an internal web portal of ITC Infotech </w:t>
      </w:r>
      <w:r w:rsidRPr="00DB3F50">
        <w:rPr>
          <w:rFonts w:ascii="Arial" w:hAnsi="Arial" w:cs="Arial"/>
          <w:sz w:val="22"/>
          <w:szCs w:val="22"/>
        </w:rPr>
        <w:t>organization</w:t>
      </w:r>
      <w:r>
        <w:rPr>
          <w:rFonts w:ascii="Arial" w:hAnsi="Arial" w:cs="Arial"/>
          <w:color w:val="545454"/>
          <w:sz w:val="22"/>
          <w:szCs w:val="22"/>
          <w:shd w:val="clear" w:color="auto" w:fill="FFFFFF"/>
        </w:rPr>
        <w:t>.</w:t>
      </w:r>
    </w:p>
    <w:p w:rsidR="009233B1" w:rsidRPr="00DB3F50" w:rsidRDefault="009233B1" w:rsidP="00101DF9">
      <w:pPr>
        <w:tabs>
          <w:tab w:val="left" w:pos="3465"/>
        </w:tabs>
        <w:snapToGrid w:val="0"/>
        <w:spacing w:before="20" w:after="20"/>
        <w:ind w:left="720"/>
        <w:rPr>
          <w:rFonts w:ascii="Arial" w:hAnsi="Arial" w:cs="Arial"/>
          <w:bCs/>
          <w:sz w:val="22"/>
          <w:szCs w:val="22"/>
        </w:rPr>
      </w:pPr>
    </w:p>
    <w:p w:rsidR="00101DF9" w:rsidRDefault="00101DF9" w:rsidP="00101DF9">
      <w:pPr>
        <w:tabs>
          <w:tab w:val="left" w:pos="3465"/>
        </w:tabs>
        <w:snapToGrid w:val="0"/>
        <w:spacing w:before="20" w:after="20"/>
        <w:rPr>
          <w:rFonts w:ascii="Arial" w:hAnsi="Arial" w:cs="Arial"/>
          <w:bCs/>
          <w:sz w:val="22"/>
          <w:szCs w:val="22"/>
        </w:rPr>
      </w:pPr>
    </w:p>
    <w:p w:rsidR="009233B1" w:rsidRDefault="009233B1" w:rsidP="00101DF9">
      <w:pPr>
        <w:tabs>
          <w:tab w:val="left" w:pos="3465"/>
        </w:tabs>
        <w:snapToGrid w:val="0"/>
        <w:spacing w:before="20" w:after="20"/>
        <w:rPr>
          <w:rFonts w:ascii="Arial" w:hAnsi="Arial" w:cs="Arial"/>
          <w:bCs/>
          <w:sz w:val="22"/>
          <w:szCs w:val="22"/>
        </w:rPr>
      </w:pPr>
    </w:p>
    <w:p w:rsidR="00101DF9" w:rsidRPr="00DB3F50" w:rsidRDefault="00101DF9" w:rsidP="009233B1">
      <w:pPr>
        <w:pStyle w:val="SectionTitle"/>
        <w:pBdr>
          <w:top w:val="single" w:sz="4" w:space="1" w:color="auto"/>
        </w:pBdr>
        <w:snapToGrid w:val="0"/>
        <w:rPr>
          <w:rFonts w:ascii="Arial" w:eastAsiaTheme="minorEastAsia" w:hAnsi="Arial" w:cs="Arial"/>
          <w:sz w:val="22"/>
          <w:szCs w:val="22"/>
        </w:rPr>
      </w:pPr>
      <w:r w:rsidRPr="00DB3F50">
        <w:rPr>
          <w:rFonts w:ascii="Arial" w:eastAsiaTheme="minorEastAsia" w:hAnsi="Arial" w:cs="Arial"/>
          <w:sz w:val="22"/>
          <w:szCs w:val="22"/>
        </w:rPr>
        <w:t>PROJECT</w:t>
      </w:r>
      <w:r w:rsidRPr="00DB3F50">
        <w:rPr>
          <w:rFonts w:ascii="Arial" w:eastAsiaTheme="minorEastAsia" w:hAnsi="Arial" w:cs="Arial"/>
          <w:b/>
          <w:sz w:val="22"/>
          <w:szCs w:val="22"/>
        </w:rPr>
        <w:t xml:space="preserve">: </w:t>
      </w:r>
      <w:r>
        <w:rPr>
          <w:rFonts w:ascii="Arial" w:eastAsiaTheme="minorEastAsia" w:hAnsi="Arial" w:cs="Arial"/>
          <w:b/>
          <w:sz w:val="22"/>
          <w:szCs w:val="22"/>
        </w:rPr>
        <w:t>HOSPICURA</w:t>
      </w:r>
    </w:p>
    <w:p w:rsidR="00101DF9" w:rsidRPr="00DB3F50" w:rsidRDefault="00101DF9" w:rsidP="00101DF9">
      <w:pPr>
        <w:tabs>
          <w:tab w:val="left" w:pos="3465"/>
        </w:tabs>
        <w:snapToGrid w:val="0"/>
        <w:spacing w:before="20" w:after="20"/>
        <w:ind w:left="720"/>
        <w:rPr>
          <w:rFonts w:ascii="Arial" w:hAnsi="Arial" w:cs="Arial"/>
          <w:b/>
          <w:bCs/>
          <w:kern w:val="0"/>
          <w:sz w:val="22"/>
          <w:szCs w:val="22"/>
        </w:rPr>
      </w:pPr>
      <w:r w:rsidRPr="00DB3F50">
        <w:rPr>
          <w:rFonts w:ascii="Arial" w:hAnsi="Arial" w:cs="Arial"/>
          <w:b/>
          <w:bCs/>
          <w:sz w:val="22"/>
          <w:szCs w:val="22"/>
        </w:rPr>
        <w:t>Client</w:t>
      </w:r>
      <w:r w:rsidRPr="00DB3F50">
        <w:rPr>
          <w:rFonts w:ascii="Arial" w:hAnsi="Arial" w:cs="Arial"/>
          <w:b/>
          <w:bCs/>
          <w:sz w:val="22"/>
          <w:szCs w:val="22"/>
        </w:rPr>
        <w:tab/>
        <w:t xml:space="preserve"> </w:t>
      </w:r>
      <w:r>
        <w:rPr>
          <w:rFonts w:ascii="Arial" w:hAnsi="Arial" w:cs="Arial"/>
          <w:b/>
          <w:bCs/>
          <w:sz w:val="22"/>
          <w:szCs w:val="22"/>
        </w:rPr>
        <w:t>: HOSPICURA (HEALTH)</w:t>
      </w:r>
    </w:p>
    <w:p w:rsidR="00101DF9" w:rsidRPr="00DB3F50" w:rsidRDefault="00101DF9" w:rsidP="00101DF9">
      <w:pPr>
        <w:tabs>
          <w:tab w:val="left" w:pos="3465"/>
        </w:tabs>
        <w:snapToGrid w:val="0"/>
        <w:spacing w:before="20" w:after="20"/>
        <w:ind w:left="720"/>
        <w:rPr>
          <w:rFonts w:ascii="Arial" w:hAnsi="Arial" w:cs="Arial"/>
          <w:b/>
          <w:bCs/>
          <w:sz w:val="22"/>
          <w:szCs w:val="22"/>
        </w:rPr>
      </w:pPr>
      <w:r w:rsidRPr="00DB3F50">
        <w:rPr>
          <w:rFonts w:ascii="Arial" w:hAnsi="Arial" w:cs="Arial"/>
          <w:b/>
          <w:bCs/>
          <w:sz w:val="22"/>
          <w:szCs w:val="22"/>
        </w:rPr>
        <w:t>Software / Tools</w:t>
      </w:r>
      <w:r w:rsidRPr="00DB3F50">
        <w:rPr>
          <w:rFonts w:ascii="Arial" w:hAnsi="Arial" w:cs="Arial"/>
          <w:b/>
          <w:bCs/>
          <w:sz w:val="22"/>
          <w:szCs w:val="22"/>
        </w:rPr>
        <w:tab/>
        <w:t xml:space="preserve"> : </w:t>
      </w:r>
      <w:r w:rsidRPr="00DB3F50">
        <w:rPr>
          <w:rFonts w:ascii="Arial" w:eastAsia="Calibri" w:hAnsi="Arial" w:cs="Arial"/>
          <w:sz w:val="22"/>
          <w:szCs w:val="22"/>
        </w:rPr>
        <w:t xml:space="preserve">Html, CSS3, </w:t>
      </w:r>
      <w:r w:rsidR="002F567B">
        <w:rPr>
          <w:rFonts w:ascii="Arial" w:eastAsia="Calibri" w:hAnsi="Arial" w:cs="Arial"/>
          <w:sz w:val="22"/>
          <w:szCs w:val="22"/>
        </w:rPr>
        <w:t>Asp.net</w:t>
      </w:r>
      <w:r w:rsidR="002F567B">
        <w:rPr>
          <w:rFonts w:ascii="Arial" w:hAnsi="Arial" w:cs="Arial"/>
          <w:b/>
          <w:bCs/>
          <w:sz w:val="22"/>
          <w:szCs w:val="22"/>
        </w:rPr>
        <w:t>,</w:t>
      </w:r>
      <w:r w:rsidR="002F567B" w:rsidRPr="002F567B">
        <w:rPr>
          <w:rFonts w:ascii="Arial" w:hAnsi="Arial" w:cs="Arial"/>
          <w:bCs/>
          <w:sz w:val="22"/>
          <w:szCs w:val="22"/>
        </w:rPr>
        <w:t xml:space="preserve"> </w:t>
      </w:r>
      <w:proofErr w:type="spellStart"/>
      <w:r w:rsidR="002F567B">
        <w:rPr>
          <w:rFonts w:ascii="Arial" w:hAnsi="Arial" w:cs="Arial"/>
          <w:bCs/>
          <w:sz w:val="22"/>
          <w:szCs w:val="22"/>
        </w:rPr>
        <w:t>A</w:t>
      </w:r>
      <w:r w:rsidR="002F567B" w:rsidRPr="00DB3F50">
        <w:rPr>
          <w:rFonts w:ascii="Arial" w:hAnsi="Arial" w:cs="Arial"/>
          <w:bCs/>
          <w:sz w:val="22"/>
          <w:szCs w:val="22"/>
        </w:rPr>
        <w:t>ngularJs</w:t>
      </w:r>
      <w:proofErr w:type="spellEnd"/>
      <w:r w:rsidR="002F567B">
        <w:rPr>
          <w:rFonts w:ascii="Arial" w:hAnsi="Arial" w:cs="Arial"/>
          <w:bCs/>
          <w:sz w:val="22"/>
          <w:szCs w:val="22"/>
        </w:rPr>
        <w:t xml:space="preserve">, </w:t>
      </w:r>
      <w:proofErr w:type="spellStart"/>
      <w:r w:rsidR="002F567B">
        <w:rPr>
          <w:rFonts w:ascii="Arial" w:hAnsi="Arial" w:cs="Arial"/>
          <w:bCs/>
          <w:sz w:val="22"/>
          <w:szCs w:val="22"/>
        </w:rPr>
        <w:t>Jquery</w:t>
      </w:r>
      <w:proofErr w:type="spellEnd"/>
      <w:r w:rsidR="002F567B">
        <w:rPr>
          <w:rFonts w:ascii="Arial" w:hAnsi="Arial" w:cs="Arial"/>
          <w:bCs/>
          <w:sz w:val="22"/>
          <w:szCs w:val="22"/>
        </w:rPr>
        <w:t>, JavaScript, Bootstrap.</w:t>
      </w:r>
    </w:p>
    <w:p w:rsidR="00101DF9" w:rsidRPr="00DB3F50" w:rsidRDefault="00101DF9" w:rsidP="00101DF9">
      <w:pPr>
        <w:tabs>
          <w:tab w:val="left" w:pos="3465"/>
        </w:tabs>
        <w:snapToGrid w:val="0"/>
        <w:spacing w:before="20" w:after="20"/>
        <w:ind w:left="720"/>
        <w:rPr>
          <w:rFonts w:ascii="Arial" w:hAnsi="Arial" w:cs="Arial"/>
          <w:b/>
          <w:bCs/>
          <w:sz w:val="22"/>
          <w:szCs w:val="22"/>
        </w:rPr>
      </w:pPr>
      <w:r w:rsidRPr="00DB3F50">
        <w:rPr>
          <w:rFonts w:ascii="Arial" w:hAnsi="Arial" w:cs="Arial"/>
          <w:b/>
          <w:bCs/>
          <w:sz w:val="22"/>
          <w:szCs w:val="22"/>
        </w:rPr>
        <w:t>Team Size</w:t>
      </w:r>
      <w:r w:rsidRPr="00DB3F50">
        <w:rPr>
          <w:rFonts w:ascii="Arial" w:hAnsi="Arial" w:cs="Arial"/>
          <w:b/>
          <w:bCs/>
          <w:sz w:val="22"/>
          <w:szCs w:val="22"/>
        </w:rPr>
        <w:tab/>
        <w:t xml:space="preserve"> :</w:t>
      </w:r>
      <w:r w:rsidRPr="00DB3F50">
        <w:rPr>
          <w:rFonts w:ascii="Arial" w:hAnsi="Arial" w:cs="Arial"/>
          <w:bCs/>
          <w:sz w:val="22"/>
          <w:szCs w:val="22"/>
        </w:rPr>
        <w:t xml:space="preserve"> 5</w:t>
      </w:r>
    </w:p>
    <w:p w:rsidR="00101DF9" w:rsidRPr="00DB3F50" w:rsidRDefault="00101DF9" w:rsidP="00101DF9">
      <w:pPr>
        <w:tabs>
          <w:tab w:val="left" w:pos="3465"/>
        </w:tabs>
        <w:snapToGrid w:val="0"/>
        <w:spacing w:before="20" w:after="20"/>
        <w:ind w:left="720"/>
        <w:rPr>
          <w:rFonts w:ascii="Arial" w:hAnsi="Arial" w:cs="Arial"/>
          <w:bCs/>
          <w:sz w:val="22"/>
          <w:szCs w:val="22"/>
        </w:rPr>
      </w:pPr>
      <w:r w:rsidRPr="00DB3F50">
        <w:rPr>
          <w:rFonts w:ascii="Arial" w:hAnsi="Arial" w:cs="Arial"/>
          <w:b/>
          <w:bCs/>
          <w:sz w:val="22"/>
          <w:szCs w:val="22"/>
        </w:rPr>
        <w:t>Role</w:t>
      </w:r>
      <w:r w:rsidRPr="00DB3F50">
        <w:rPr>
          <w:rFonts w:ascii="Arial" w:hAnsi="Arial" w:cs="Arial"/>
          <w:b/>
          <w:bCs/>
          <w:sz w:val="22"/>
          <w:szCs w:val="22"/>
        </w:rPr>
        <w:tab/>
        <w:t xml:space="preserve"> :</w:t>
      </w:r>
      <w:r w:rsidRPr="00DB3F50">
        <w:rPr>
          <w:rFonts w:ascii="Arial" w:hAnsi="Arial" w:cs="Arial"/>
          <w:bCs/>
          <w:sz w:val="22"/>
          <w:szCs w:val="22"/>
        </w:rPr>
        <w:t xml:space="preserve"> Web Developer</w:t>
      </w:r>
    </w:p>
    <w:p w:rsidR="00101DF9" w:rsidRPr="00DB3F50" w:rsidRDefault="00101DF9" w:rsidP="00101DF9">
      <w:pPr>
        <w:tabs>
          <w:tab w:val="left" w:pos="3465"/>
        </w:tabs>
        <w:snapToGrid w:val="0"/>
        <w:spacing w:before="20" w:after="20"/>
        <w:ind w:left="720"/>
        <w:rPr>
          <w:rFonts w:ascii="Arial" w:hAnsi="Arial" w:cs="Arial"/>
          <w:b/>
          <w:bCs/>
          <w:sz w:val="22"/>
          <w:szCs w:val="22"/>
        </w:rPr>
      </w:pPr>
      <w:r w:rsidRPr="00DB3F50">
        <w:rPr>
          <w:rFonts w:ascii="Arial" w:hAnsi="Arial" w:cs="Arial"/>
          <w:b/>
          <w:sz w:val="22"/>
          <w:szCs w:val="22"/>
        </w:rPr>
        <w:t>Tools Used</w:t>
      </w:r>
      <w:r w:rsidRPr="00DB3F50">
        <w:rPr>
          <w:rFonts w:ascii="Arial" w:hAnsi="Arial" w:cs="Arial"/>
          <w:b/>
          <w:sz w:val="22"/>
          <w:szCs w:val="22"/>
        </w:rPr>
        <w:tab/>
        <w:t xml:space="preserve"> :</w:t>
      </w:r>
      <w:r>
        <w:rPr>
          <w:rFonts w:ascii="Arial" w:hAnsi="Arial" w:cs="Arial"/>
          <w:sz w:val="22"/>
          <w:szCs w:val="22"/>
        </w:rPr>
        <w:t xml:space="preserve"> Visual studio 2015</w:t>
      </w:r>
    </w:p>
    <w:p w:rsidR="00101DF9" w:rsidRDefault="00101DF9" w:rsidP="00101DF9">
      <w:pPr>
        <w:tabs>
          <w:tab w:val="left" w:pos="3465"/>
        </w:tabs>
        <w:snapToGrid w:val="0"/>
        <w:spacing w:before="20" w:after="20"/>
        <w:ind w:left="3545" w:hanging="2825"/>
        <w:rPr>
          <w:rFonts w:ascii="Arial" w:hAnsi="Arial" w:cs="Arial"/>
          <w:bCs/>
          <w:sz w:val="22"/>
          <w:szCs w:val="22"/>
        </w:rPr>
      </w:pPr>
    </w:p>
    <w:p w:rsidR="00101DF9" w:rsidRPr="00DB3F50" w:rsidRDefault="00101DF9" w:rsidP="00150636">
      <w:pPr>
        <w:tabs>
          <w:tab w:val="left" w:pos="3465"/>
        </w:tabs>
        <w:snapToGrid w:val="0"/>
        <w:spacing w:before="20" w:after="20"/>
        <w:ind w:left="3570" w:hanging="2850"/>
        <w:rPr>
          <w:rFonts w:ascii="Arial" w:hAnsi="Arial" w:cs="Arial"/>
          <w:bCs/>
          <w:sz w:val="22"/>
          <w:szCs w:val="22"/>
        </w:rPr>
      </w:pPr>
      <w:r w:rsidRPr="00DB3F50">
        <w:rPr>
          <w:rFonts w:ascii="Arial" w:hAnsi="Arial" w:cs="Arial"/>
          <w:b/>
          <w:bCs/>
          <w:sz w:val="22"/>
          <w:szCs w:val="22"/>
        </w:rPr>
        <w:t>Responsibilities</w:t>
      </w:r>
      <w:r w:rsidRPr="00DB3F50">
        <w:rPr>
          <w:rFonts w:ascii="Arial" w:hAnsi="Arial" w:cs="Arial"/>
          <w:b/>
          <w:bCs/>
          <w:sz w:val="22"/>
          <w:szCs w:val="22"/>
        </w:rPr>
        <w:tab/>
      </w:r>
      <w:r w:rsidR="002F567B">
        <w:rPr>
          <w:rFonts w:ascii="Arial" w:hAnsi="Arial" w:cs="Arial"/>
          <w:b/>
          <w:bCs/>
          <w:sz w:val="22"/>
          <w:szCs w:val="22"/>
        </w:rPr>
        <w:t xml:space="preserve"> </w:t>
      </w:r>
      <w:r w:rsidRPr="00DB3F50">
        <w:rPr>
          <w:rFonts w:ascii="Arial" w:hAnsi="Arial" w:cs="Arial"/>
          <w:b/>
          <w:bCs/>
          <w:sz w:val="22"/>
          <w:szCs w:val="22"/>
        </w:rPr>
        <w:t xml:space="preserve">• </w:t>
      </w:r>
      <w:r w:rsidRPr="00DB3F50">
        <w:rPr>
          <w:rFonts w:ascii="Arial" w:hAnsi="Arial" w:cs="Arial"/>
          <w:bCs/>
          <w:sz w:val="22"/>
          <w:szCs w:val="22"/>
        </w:rPr>
        <w:t xml:space="preserve">Development of Front End the different pages using html5 </w:t>
      </w:r>
      <w:r w:rsidR="002F567B" w:rsidRPr="00DB3F50">
        <w:rPr>
          <w:rFonts w:ascii="Arial" w:hAnsi="Arial" w:cs="Arial"/>
          <w:bCs/>
          <w:sz w:val="22"/>
          <w:szCs w:val="22"/>
        </w:rPr>
        <w:t xml:space="preserve">and </w:t>
      </w:r>
      <w:r w:rsidR="00150636">
        <w:rPr>
          <w:rFonts w:ascii="Arial" w:hAnsi="Arial" w:cs="Arial"/>
          <w:bCs/>
          <w:sz w:val="22"/>
          <w:szCs w:val="22"/>
        </w:rPr>
        <w:t xml:space="preserve">        </w:t>
      </w:r>
      <w:r w:rsidR="002F567B">
        <w:rPr>
          <w:rFonts w:ascii="Arial" w:hAnsi="Arial" w:cs="Arial"/>
          <w:bCs/>
          <w:sz w:val="22"/>
          <w:szCs w:val="22"/>
        </w:rPr>
        <w:t>bootstrap</w:t>
      </w:r>
      <w:r w:rsidRPr="00DB3F50">
        <w:rPr>
          <w:rFonts w:ascii="Arial" w:hAnsi="Arial" w:cs="Arial"/>
          <w:bCs/>
          <w:sz w:val="22"/>
          <w:szCs w:val="22"/>
        </w:rPr>
        <w:t>.</w:t>
      </w:r>
    </w:p>
    <w:p w:rsidR="00101DF9" w:rsidRPr="00DB3F50" w:rsidRDefault="00101DF9" w:rsidP="00101DF9">
      <w:pPr>
        <w:tabs>
          <w:tab w:val="left" w:pos="3465"/>
        </w:tabs>
        <w:snapToGrid w:val="0"/>
        <w:spacing w:before="20" w:after="20"/>
        <w:ind w:left="720"/>
        <w:rPr>
          <w:rFonts w:ascii="Arial" w:hAnsi="Arial" w:cs="Arial"/>
          <w:bCs/>
          <w:sz w:val="22"/>
          <w:szCs w:val="22"/>
        </w:rPr>
      </w:pPr>
      <w:r>
        <w:rPr>
          <w:rFonts w:ascii="Arial" w:hAnsi="Arial" w:cs="Arial"/>
          <w:bCs/>
          <w:sz w:val="22"/>
          <w:szCs w:val="22"/>
        </w:rPr>
        <w:tab/>
      </w:r>
      <w:r w:rsidRPr="00DB3F50">
        <w:rPr>
          <w:rFonts w:ascii="Arial" w:hAnsi="Arial" w:cs="Arial"/>
          <w:bCs/>
          <w:sz w:val="22"/>
          <w:szCs w:val="22"/>
        </w:rPr>
        <w:t xml:space="preserve">• Designing the documents &amp; Unit Test cases and </w:t>
      </w:r>
      <w:r>
        <w:rPr>
          <w:rFonts w:ascii="Arial" w:hAnsi="Arial" w:cs="Arial"/>
          <w:bCs/>
          <w:sz w:val="22"/>
          <w:szCs w:val="22"/>
        </w:rPr>
        <w:t>r</w:t>
      </w:r>
      <w:r w:rsidRPr="00DB3F50">
        <w:rPr>
          <w:rFonts w:ascii="Arial" w:hAnsi="Arial" w:cs="Arial"/>
          <w:bCs/>
          <w:sz w:val="22"/>
          <w:szCs w:val="22"/>
        </w:rPr>
        <w:t>esponsiveness.</w:t>
      </w:r>
    </w:p>
    <w:p w:rsidR="00101DF9" w:rsidRPr="00DB3F50" w:rsidRDefault="00101DF9" w:rsidP="00101DF9">
      <w:pPr>
        <w:tabs>
          <w:tab w:val="left" w:pos="3465"/>
        </w:tabs>
        <w:snapToGrid w:val="0"/>
        <w:spacing w:before="20" w:after="20"/>
        <w:rPr>
          <w:rFonts w:ascii="Arial" w:hAnsi="Arial" w:cs="Arial"/>
          <w:bCs/>
          <w:sz w:val="22"/>
          <w:szCs w:val="22"/>
        </w:rPr>
      </w:pPr>
    </w:p>
    <w:p w:rsidR="00101DF9" w:rsidRPr="00DB3F50" w:rsidRDefault="00101DF9" w:rsidP="00101DF9">
      <w:pPr>
        <w:tabs>
          <w:tab w:val="left" w:pos="3465"/>
        </w:tabs>
        <w:snapToGrid w:val="0"/>
        <w:spacing w:before="20" w:after="20"/>
        <w:rPr>
          <w:rFonts w:ascii="Arial" w:hAnsi="Arial" w:cs="Arial"/>
          <w:bCs/>
          <w:sz w:val="22"/>
          <w:szCs w:val="22"/>
        </w:rPr>
      </w:pPr>
    </w:p>
    <w:p w:rsidR="00150636" w:rsidRPr="00434410" w:rsidRDefault="00101DF9" w:rsidP="00434410">
      <w:pPr>
        <w:tabs>
          <w:tab w:val="left" w:pos="3465"/>
        </w:tabs>
        <w:snapToGrid w:val="0"/>
        <w:spacing w:before="20" w:after="20"/>
        <w:ind w:left="3545" w:hanging="2825"/>
        <w:rPr>
          <w:rFonts w:ascii="Arial" w:hAnsi="Arial" w:cs="Arial"/>
          <w:sz w:val="22"/>
          <w:szCs w:val="22"/>
        </w:rPr>
      </w:pPr>
      <w:r w:rsidRPr="00DB3F50">
        <w:rPr>
          <w:rFonts w:ascii="Arial" w:hAnsi="Arial" w:cs="Arial"/>
          <w:b/>
          <w:bCs/>
          <w:sz w:val="22"/>
          <w:szCs w:val="22"/>
        </w:rPr>
        <w:t>Project Description</w:t>
      </w:r>
      <w:r>
        <w:rPr>
          <w:rFonts w:ascii="Arial" w:hAnsi="Arial" w:cs="Arial"/>
          <w:bCs/>
          <w:sz w:val="22"/>
          <w:szCs w:val="22"/>
        </w:rPr>
        <w:tab/>
      </w:r>
      <w:r w:rsidRPr="00DB3F50">
        <w:rPr>
          <w:rFonts w:ascii="Arial" w:hAnsi="Arial" w:cs="Arial"/>
          <w:b/>
          <w:bCs/>
          <w:sz w:val="22"/>
          <w:szCs w:val="22"/>
        </w:rPr>
        <w:t>:</w:t>
      </w:r>
      <w:r w:rsidRPr="00DB3F50">
        <w:rPr>
          <w:rFonts w:ascii="Arial" w:eastAsia="Calibri" w:hAnsi="Arial" w:cs="Arial"/>
          <w:sz w:val="22"/>
          <w:szCs w:val="22"/>
        </w:rPr>
        <w:t xml:space="preserve"> </w:t>
      </w:r>
      <w:r>
        <w:rPr>
          <w:rFonts w:ascii="Arial" w:hAnsi="Arial" w:cs="Arial"/>
          <w:b/>
          <w:bCs/>
          <w:sz w:val="22"/>
          <w:szCs w:val="22"/>
        </w:rPr>
        <w:t>HOSPICURA</w:t>
      </w:r>
      <w:r w:rsidRPr="00DB3F50">
        <w:rPr>
          <w:rFonts w:ascii="Arial" w:hAnsi="Arial" w:cs="Arial"/>
          <w:sz w:val="22"/>
          <w:szCs w:val="22"/>
        </w:rPr>
        <w:t xml:space="preserve"> is a not-for-profit integrated health delivery</w:t>
      </w:r>
      <w:r>
        <w:rPr>
          <w:rFonts w:ascii="Arial" w:hAnsi="Arial" w:cs="Arial"/>
          <w:sz w:val="22"/>
          <w:szCs w:val="22"/>
        </w:rPr>
        <w:t xml:space="preserve"> </w:t>
      </w:r>
      <w:r w:rsidRPr="00DB3F50">
        <w:rPr>
          <w:rFonts w:ascii="Arial" w:hAnsi="Arial" w:cs="Arial"/>
          <w:sz w:val="22"/>
          <w:szCs w:val="22"/>
        </w:rPr>
        <w:t>organization</w:t>
      </w:r>
    </w:p>
    <w:p w:rsidR="00101DF9" w:rsidRPr="00101DF9" w:rsidRDefault="00101DF9" w:rsidP="00101DF9"/>
    <w:p w:rsidR="00D636FE" w:rsidRPr="00DB3F50" w:rsidRDefault="00840D72" w:rsidP="00C24DC2">
      <w:pPr>
        <w:pBdr>
          <w:top w:val="single" w:sz="4" w:space="1" w:color="auto"/>
          <w:bottom w:val="single" w:sz="4" w:space="1" w:color="auto"/>
        </w:pBdr>
        <w:suppressAutoHyphens w:val="0"/>
        <w:autoSpaceDE w:val="0"/>
        <w:autoSpaceDN w:val="0"/>
        <w:adjustRightInd w:val="0"/>
        <w:rPr>
          <w:rFonts w:ascii="Arial" w:hAnsi="Arial" w:cs="Arial"/>
          <w:b/>
          <w:sz w:val="22"/>
          <w:szCs w:val="22"/>
        </w:rPr>
      </w:pPr>
      <w:r w:rsidRPr="00DB3F50">
        <w:rPr>
          <w:rFonts w:ascii="Arial" w:hAnsi="Arial" w:cs="Arial"/>
          <w:b/>
          <w:sz w:val="22"/>
          <w:szCs w:val="22"/>
        </w:rPr>
        <w:t>AVAYA SOFTTECH (I) PVT LTD</w:t>
      </w:r>
      <w:r w:rsidR="00686AB6" w:rsidRPr="00DB3F50">
        <w:rPr>
          <w:rFonts w:ascii="Arial" w:hAnsi="Arial" w:cs="Arial"/>
          <w:b/>
          <w:sz w:val="22"/>
          <w:szCs w:val="22"/>
        </w:rPr>
        <w:t xml:space="preserve"> (Jan 2012 -</w:t>
      </w:r>
      <w:r w:rsidRPr="00DB3F50">
        <w:rPr>
          <w:rFonts w:ascii="Arial" w:hAnsi="Arial" w:cs="Arial"/>
          <w:b/>
          <w:sz w:val="22"/>
          <w:szCs w:val="22"/>
        </w:rPr>
        <w:t xml:space="preserve"> Jan 2015)</w:t>
      </w:r>
    </w:p>
    <w:p w:rsidR="00840D72" w:rsidRPr="00DB3F50" w:rsidRDefault="00840D72" w:rsidP="00840D72">
      <w:pPr>
        <w:jc w:val="both"/>
        <w:rPr>
          <w:rFonts w:ascii="Arial" w:hAnsi="Arial" w:cs="Arial"/>
          <w:kern w:val="0"/>
          <w:sz w:val="22"/>
          <w:szCs w:val="22"/>
        </w:rPr>
      </w:pPr>
      <w:r w:rsidRPr="00DB3F50">
        <w:rPr>
          <w:rFonts w:ascii="Arial" w:hAnsi="Arial" w:cs="Arial"/>
          <w:b/>
          <w:sz w:val="22"/>
          <w:szCs w:val="22"/>
        </w:rPr>
        <w:t>Designation</w:t>
      </w:r>
      <w:r w:rsidRPr="00DB3F50">
        <w:rPr>
          <w:rFonts w:ascii="Arial" w:hAnsi="Arial" w:cs="Arial"/>
          <w:b/>
          <w:sz w:val="22"/>
          <w:szCs w:val="22"/>
        </w:rPr>
        <w:tab/>
        <w:t>:</w:t>
      </w:r>
      <w:r w:rsidRPr="00DB3F50">
        <w:rPr>
          <w:rFonts w:ascii="Arial" w:hAnsi="Arial" w:cs="Arial"/>
          <w:sz w:val="22"/>
          <w:szCs w:val="22"/>
        </w:rPr>
        <w:t xml:space="preserve"> Sr. Website Designer</w:t>
      </w:r>
    </w:p>
    <w:p w:rsidR="00840D72" w:rsidRPr="00DB3F50" w:rsidRDefault="00840D72" w:rsidP="00840D72">
      <w:pPr>
        <w:jc w:val="both"/>
        <w:rPr>
          <w:rFonts w:ascii="Arial" w:hAnsi="Arial" w:cs="Arial"/>
          <w:sz w:val="22"/>
          <w:szCs w:val="22"/>
        </w:rPr>
      </w:pPr>
      <w:r w:rsidRPr="00DB3F50">
        <w:rPr>
          <w:rFonts w:ascii="Arial" w:hAnsi="Arial" w:cs="Arial"/>
          <w:b/>
          <w:sz w:val="22"/>
          <w:szCs w:val="22"/>
        </w:rPr>
        <w:t>Reporting to</w:t>
      </w:r>
      <w:r w:rsidRPr="00DB3F50">
        <w:rPr>
          <w:rFonts w:ascii="Arial" w:hAnsi="Arial" w:cs="Arial"/>
          <w:b/>
          <w:sz w:val="22"/>
          <w:szCs w:val="22"/>
        </w:rPr>
        <w:tab/>
        <w:t xml:space="preserve">: </w:t>
      </w:r>
      <w:r w:rsidRPr="00DB3F50">
        <w:rPr>
          <w:rFonts w:ascii="Arial" w:hAnsi="Arial" w:cs="Arial"/>
          <w:sz w:val="22"/>
          <w:szCs w:val="22"/>
        </w:rPr>
        <w:t>Team leader</w:t>
      </w:r>
    </w:p>
    <w:p w:rsidR="00840D72" w:rsidRPr="00DB3F50" w:rsidRDefault="00840D72" w:rsidP="00840D72">
      <w:pPr>
        <w:jc w:val="both"/>
        <w:rPr>
          <w:rStyle w:val="apple-style-span"/>
          <w:rFonts w:ascii="Arial" w:hAnsi="Arial" w:cs="Arial"/>
          <w:color w:val="000000"/>
          <w:sz w:val="22"/>
          <w:szCs w:val="22"/>
        </w:rPr>
      </w:pPr>
      <w:r w:rsidRPr="00DB3F50">
        <w:rPr>
          <w:rFonts w:ascii="Arial" w:hAnsi="Arial" w:cs="Arial"/>
          <w:b/>
          <w:sz w:val="22"/>
          <w:szCs w:val="22"/>
        </w:rPr>
        <w:t>Role</w:t>
      </w:r>
      <w:r w:rsidRPr="00DB3F50">
        <w:rPr>
          <w:rFonts w:ascii="Arial" w:hAnsi="Arial" w:cs="Arial"/>
          <w:b/>
          <w:sz w:val="22"/>
          <w:szCs w:val="22"/>
        </w:rPr>
        <w:tab/>
      </w:r>
      <w:r w:rsidRPr="00DB3F50">
        <w:rPr>
          <w:rFonts w:ascii="Arial" w:hAnsi="Arial" w:cs="Arial"/>
          <w:b/>
          <w:sz w:val="22"/>
          <w:szCs w:val="22"/>
        </w:rPr>
        <w:tab/>
        <w:t>:</w:t>
      </w:r>
      <w:r w:rsidRPr="00DB3F50">
        <w:rPr>
          <w:rStyle w:val="BodyTextIndentChar"/>
          <w:rFonts w:ascii="Arial" w:hAnsi="Arial" w:cs="Arial"/>
          <w:color w:val="000000"/>
          <w:sz w:val="22"/>
          <w:szCs w:val="22"/>
        </w:rPr>
        <w:t xml:space="preserve"> </w:t>
      </w:r>
      <w:r w:rsidRPr="00DB3F50">
        <w:rPr>
          <w:rStyle w:val="apple-style-span"/>
          <w:rFonts w:ascii="Arial" w:hAnsi="Arial" w:cs="Arial"/>
          <w:color w:val="000000"/>
          <w:sz w:val="22"/>
          <w:szCs w:val="22"/>
        </w:rPr>
        <w:t xml:space="preserve">Website Developer/Database Administrator (Asp Dot Net, MS- </w:t>
      </w:r>
      <w:proofErr w:type="spellStart"/>
      <w:r w:rsidRPr="00DB3F50">
        <w:rPr>
          <w:rStyle w:val="apple-style-span"/>
          <w:rFonts w:ascii="Arial" w:hAnsi="Arial" w:cs="Arial"/>
          <w:color w:val="000000"/>
          <w:sz w:val="22"/>
          <w:szCs w:val="22"/>
        </w:rPr>
        <w:t>Sql</w:t>
      </w:r>
      <w:proofErr w:type="spellEnd"/>
      <w:r w:rsidRPr="00DB3F50">
        <w:rPr>
          <w:rStyle w:val="apple-style-span"/>
          <w:rFonts w:ascii="Arial" w:hAnsi="Arial" w:cs="Arial"/>
          <w:color w:val="000000"/>
          <w:sz w:val="22"/>
          <w:szCs w:val="22"/>
        </w:rPr>
        <w:t>, Html5, CSS)</w:t>
      </w:r>
    </w:p>
    <w:p w:rsidR="00840D72" w:rsidRPr="00DB3F50" w:rsidRDefault="00840D72" w:rsidP="00840D72">
      <w:pPr>
        <w:rPr>
          <w:rStyle w:val="apple-style-span"/>
          <w:rFonts w:ascii="Arial" w:hAnsi="Arial" w:cs="Arial"/>
          <w:b/>
          <w:sz w:val="22"/>
          <w:szCs w:val="22"/>
          <w:shd w:val="clear" w:color="auto" w:fill="FFFFFF"/>
        </w:rPr>
      </w:pPr>
    </w:p>
    <w:p w:rsidR="00840D72" w:rsidRDefault="00840D72" w:rsidP="00686AB6">
      <w:pPr>
        <w:suppressAutoHyphens w:val="0"/>
        <w:autoSpaceDE w:val="0"/>
        <w:autoSpaceDN w:val="0"/>
        <w:adjustRightInd w:val="0"/>
        <w:ind w:left="360"/>
        <w:rPr>
          <w:rFonts w:ascii="Arial" w:hAnsi="Arial" w:cs="Arial"/>
          <w:b/>
          <w:sz w:val="22"/>
          <w:szCs w:val="22"/>
        </w:rPr>
      </w:pPr>
      <w:r w:rsidRPr="00DB3F50">
        <w:rPr>
          <w:rStyle w:val="apple-style-span"/>
          <w:rFonts w:ascii="Arial" w:hAnsi="Arial" w:cs="Arial"/>
          <w:b/>
          <w:sz w:val="22"/>
          <w:szCs w:val="22"/>
          <w:shd w:val="clear" w:color="auto" w:fill="FFFFFF"/>
        </w:rPr>
        <w:t xml:space="preserve">Avaya Soft Tech </w:t>
      </w:r>
      <w:r w:rsidRPr="00DB3F50">
        <w:rPr>
          <w:rStyle w:val="apple-style-span"/>
          <w:rFonts w:ascii="Arial" w:hAnsi="Arial" w:cs="Arial"/>
          <w:sz w:val="22"/>
          <w:szCs w:val="22"/>
          <w:shd w:val="clear" w:color="auto" w:fill="FFFFFF"/>
        </w:rPr>
        <w:t>is a Website designing fi</w:t>
      </w:r>
      <w:r w:rsidR="00A2619B" w:rsidRPr="00DB3F50">
        <w:rPr>
          <w:rStyle w:val="apple-style-span"/>
          <w:rFonts w:ascii="Arial" w:hAnsi="Arial" w:cs="Arial"/>
          <w:sz w:val="22"/>
          <w:szCs w:val="22"/>
          <w:shd w:val="clear" w:color="auto" w:fill="FFFFFF"/>
        </w:rPr>
        <w:t xml:space="preserve">rm headquartered in the </w:t>
      </w:r>
      <w:proofErr w:type="spellStart"/>
      <w:r w:rsidR="00A2619B" w:rsidRPr="00DB3F50">
        <w:rPr>
          <w:rStyle w:val="apple-style-span"/>
          <w:rFonts w:ascii="Arial" w:hAnsi="Arial" w:cs="Arial"/>
          <w:sz w:val="22"/>
          <w:szCs w:val="22"/>
          <w:shd w:val="clear" w:color="auto" w:fill="FFFFFF"/>
        </w:rPr>
        <w:t>Vijaya</w:t>
      </w:r>
      <w:proofErr w:type="spellEnd"/>
      <w:r w:rsidR="00A2619B" w:rsidRPr="00DB3F50">
        <w:rPr>
          <w:rStyle w:val="apple-style-span"/>
          <w:rFonts w:ascii="Arial" w:hAnsi="Arial" w:cs="Arial"/>
          <w:sz w:val="22"/>
          <w:szCs w:val="22"/>
          <w:shd w:val="clear" w:color="auto" w:fill="FFFFFF"/>
        </w:rPr>
        <w:t xml:space="preserve"> N</w:t>
      </w:r>
      <w:r w:rsidRPr="00DB3F50">
        <w:rPr>
          <w:rStyle w:val="apple-style-span"/>
          <w:rFonts w:ascii="Arial" w:hAnsi="Arial" w:cs="Arial"/>
          <w:sz w:val="22"/>
          <w:szCs w:val="22"/>
          <w:shd w:val="clear" w:color="auto" w:fill="FFFFFF"/>
        </w:rPr>
        <w:t>agar Bangalore (India) with more than 100 professionals. For 4 years, Avaya has been a Website Design specialist with distinguished project management credentials in Bangalore region</w:t>
      </w:r>
      <w:r w:rsidR="00686AB6" w:rsidRPr="00DB3F50">
        <w:rPr>
          <w:rFonts w:ascii="Arial" w:hAnsi="Arial" w:cs="Arial"/>
          <w:b/>
          <w:sz w:val="22"/>
          <w:szCs w:val="22"/>
        </w:rPr>
        <w:t>.</w:t>
      </w:r>
    </w:p>
    <w:p w:rsidR="002F567B" w:rsidRPr="00DB3F50" w:rsidRDefault="002F567B" w:rsidP="00686AB6">
      <w:pPr>
        <w:suppressAutoHyphens w:val="0"/>
        <w:autoSpaceDE w:val="0"/>
        <w:autoSpaceDN w:val="0"/>
        <w:adjustRightInd w:val="0"/>
        <w:ind w:left="360"/>
        <w:rPr>
          <w:rFonts w:ascii="Arial" w:hAnsi="Arial" w:cs="Arial"/>
          <w:b/>
          <w:sz w:val="22"/>
          <w:szCs w:val="22"/>
        </w:rPr>
      </w:pPr>
    </w:p>
    <w:tbl>
      <w:tblPr>
        <w:tblW w:w="0" w:type="auto"/>
        <w:tblLayout w:type="fixed"/>
        <w:tblLook w:val="0000" w:firstRow="0" w:lastRow="0" w:firstColumn="0" w:lastColumn="0" w:noHBand="0" w:noVBand="0"/>
      </w:tblPr>
      <w:tblGrid>
        <w:gridCol w:w="9648"/>
      </w:tblGrid>
      <w:tr w:rsidR="000A22F7" w:rsidRPr="00DB3F50">
        <w:trPr>
          <w:cantSplit/>
          <w:trHeight w:val="450"/>
        </w:trPr>
        <w:tc>
          <w:tcPr>
            <w:tcW w:w="9648" w:type="dxa"/>
            <w:shd w:val="clear" w:color="auto" w:fill="auto"/>
          </w:tcPr>
          <w:p w:rsidR="00686AB6" w:rsidRPr="00DB3F50" w:rsidRDefault="00200EEC" w:rsidP="00686AB6">
            <w:pPr>
              <w:tabs>
                <w:tab w:val="left" w:pos="3465"/>
              </w:tabs>
              <w:snapToGrid w:val="0"/>
              <w:spacing w:before="20" w:after="20"/>
              <w:rPr>
                <w:rFonts w:ascii="Arial" w:hAnsi="Arial" w:cs="Arial"/>
                <w:b/>
                <w:bCs/>
                <w:sz w:val="22"/>
                <w:szCs w:val="22"/>
              </w:rPr>
            </w:pPr>
            <w:r w:rsidRPr="00DB3F50">
              <w:rPr>
                <w:rFonts w:ascii="Arial" w:eastAsia="Calibri" w:hAnsi="Arial" w:cs="Arial"/>
                <w:b/>
                <w:sz w:val="22"/>
                <w:szCs w:val="22"/>
              </w:rPr>
              <w:t xml:space="preserve">      </w:t>
            </w:r>
            <w:r w:rsidR="00686AB6" w:rsidRPr="00DB3F50">
              <w:rPr>
                <w:rFonts w:ascii="Arial" w:eastAsia="Calibri" w:hAnsi="Arial" w:cs="Arial"/>
                <w:b/>
                <w:sz w:val="22"/>
                <w:szCs w:val="22"/>
              </w:rPr>
              <w:t>Project Name</w:t>
            </w:r>
            <w:r w:rsidR="00686AB6" w:rsidRPr="00DB3F50">
              <w:rPr>
                <w:rFonts w:ascii="Arial" w:eastAsia="Calibri" w:hAnsi="Arial" w:cs="Arial"/>
                <w:b/>
                <w:sz w:val="22"/>
                <w:szCs w:val="22"/>
              </w:rPr>
              <w:tab/>
              <w:t xml:space="preserve"> </w:t>
            </w:r>
            <w:r w:rsidR="00686AB6" w:rsidRPr="00DB3F50">
              <w:rPr>
                <w:rFonts w:ascii="Arial" w:eastAsia="Arial" w:hAnsi="Arial" w:cs="Arial"/>
                <w:b/>
                <w:sz w:val="22"/>
                <w:szCs w:val="22"/>
              </w:rPr>
              <w:t xml:space="preserve">: RBGM Website </w:t>
            </w:r>
            <w:r w:rsidR="00686AB6" w:rsidRPr="00DB3F50">
              <w:rPr>
                <w:rFonts w:ascii="Arial" w:hAnsi="Arial" w:cs="Arial"/>
                <w:b/>
                <w:bCs/>
                <w:sz w:val="22"/>
                <w:szCs w:val="22"/>
              </w:rPr>
              <w:t xml:space="preserve"> </w:t>
            </w:r>
          </w:p>
          <w:p w:rsidR="00686AB6" w:rsidRPr="00DB3F50" w:rsidRDefault="00686AB6" w:rsidP="00686AB6">
            <w:pPr>
              <w:tabs>
                <w:tab w:val="left" w:pos="3465"/>
              </w:tabs>
              <w:snapToGrid w:val="0"/>
              <w:spacing w:before="20" w:after="20"/>
              <w:ind w:left="720"/>
              <w:rPr>
                <w:rFonts w:ascii="Arial" w:hAnsi="Arial" w:cs="Arial"/>
                <w:b/>
                <w:bCs/>
                <w:sz w:val="22"/>
                <w:szCs w:val="22"/>
              </w:rPr>
            </w:pPr>
            <w:r w:rsidRPr="00DB3F50">
              <w:rPr>
                <w:rFonts w:ascii="Arial" w:hAnsi="Arial" w:cs="Arial"/>
                <w:b/>
                <w:bCs/>
                <w:sz w:val="22"/>
                <w:szCs w:val="22"/>
              </w:rPr>
              <w:t>Client</w:t>
            </w:r>
            <w:r w:rsidRPr="00DB3F50">
              <w:rPr>
                <w:rFonts w:ascii="Arial" w:hAnsi="Arial" w:cs="Arial"/>
                <w:b/>
                <w:bCs/>
                <w:sz w:val="22"/>
                <w:szCs w:val="22"/>
              </w:rPr>
              <w:tab/>
              <w:t xml:space="preserve"> :</w:t>
            </w:r>
            <w:r w:rsidRPr="00DB3F50">
              <w:rPr>
                <w:rFonts w:ascii="Arial" w:hAnsi="Arial" w:cs="Arial"/>
                <w:b/>
                <w:bCs/>
                <w:i/>
                <w:sz w:val="22"/>
                <w:szCs w:val="22"/>
              </w:rPr>
              <w:t xml:space="preserve"> </w:t>
            </w:r>
            <w:proofErr w:type="spellStart"/>
            <w:r w:rsidRPr="00DB3F50">
              <w:rPr>
                <w:rFonts w:ascii="Arial" w:hAnsi="Arial" w:cs="Arial"/>
                <w:b/>
                <w:bCs/>
                <w:i/>
                <w:sz w:val="22"/>
                <w:szCs w:val="22"/>
              </w:rPr>
              <w:t>Rbgm</w:t>
            </w:r>
            <w:proofErr w:type="spellEnd"/>
            <w:r w:rsidRPr="00DB3F50">
              <w:rPr>
                <w:rFonts w:ascii="Arial" w:hAnsi="Arial" w:cs="Arial"/>
                <w:b/>
                <w:bCs/>
                <w:i/>
                <w:sz w:val="22"/>
                <w:szCs w:val="22"/>
              </w:rPr>
              <w:t xml:space="preserve"> co.</w:t>
            </w:r>
          </w:p>
          <w:p w:rsidR="00686AB6" w:rsidRPr="00DB3F50" w:rsidRDefault="00686AB6" w:rsidP="00686AB6">
            <w:pPr>
              <w:tabs>
                <w:tab w:val="left" w:pos="3465"/>
              </w:tabs>
              <w:snapToGrid w:val="0"/>
              <w:spacing w:before="20" w:after="20"/>
              <w:ind w:left="720"/>
              <w:rPr>
                <w:rFonts w:ascii="Arial" w:hAnsi="Arial" w:cs="Arial"/>
                <w:b/>
                <w:bCs/>
                <w:sz w:val="22"/>
                <w:szCs w:val="22"/>
              </w:rPr>
            </w:pPr>
            <w:r w:rsidRPr="00DB3F50">
              <w:rPr>
                <w:rFonts w:ascii="Arial" w:hAnsi="Arial" w:cs="Arial"/>
                <w:b/>
                <w:bCs/>
                <w:sz w:val="22"/>
                <w:szCs w:val="22"/>
              </w:rPr>
              <w:t>Software / Tools</w:t>
            </w:r>
            <w:r w:rsidRPr="00DB3F50">
              <w:rPr>
                <w:rFonts w:ascii="Arial" w:hAnsi="Arial" w:cs="Arial"/>
                <w:b/>
                <w:bCs/>
                <w:sz w:val="22"/>
                <w:szCs w:val="22"/>
              </w:rPr>
              <w:tab/>
              <w:t xml:space="preserve"> : </w:t>
            </w:r>
            <w:r w:rsidRPr="00DB3F50">
              <w:rPr>
                <w:rFonts w:ascii="Arial" w:eastAsia="Calibri" w:hAnsi="Arial" w:cs="Arial"/>
                <w:sz w:val="22"/>
                <w:szCs w:val="22"/>
              </w:rPr>
              <w:t xml:space="preserve">Asp.net (4.0, 4.5, 5.0), Html, </w:t>
            </w:r>
            <w:proofErr w:type="spellStart"/>
            <w:r w:rsidRPr="00DB3F50">
              <w:rPr>
                <w:rFonts w:ascii="Arial" w:eastAsia="Calibri" w:hAnsi="Arial" w:cs="Arial"/>
                <w:sz w:val="22"/>
                <w:szCs w:val="22"/>
              </w:rPr>
              <w:t>Sql</w:t>
            </w:r>
            <w:proofErr w:type="spellEnd"/>
            <w:r w:rsidRPr="00DB3F50">
              <w:rPr>
                <w:rFonts w:ascii="Arial" w:eastAsia="Calibri" w:hAnsi="Arial" w:cs="Arial"/>
                <w:sz w:val="22"/>
                <w:szCs w:val="22"/>
              </w:rPr>
              <w:t>, CSS3, Java Script</w:t>
            </w:r>
            <w:r w:rsidR="00A66890" w:rsidRPr="00DB3F50">
              <w:rPr>
                <w:rFonts w:ascii="Arial" w:eastAsia="Calibri" w:hAnsi="Arial" w:cs="Arial"/>
                <w:sz w:val="22"/>
                <w:szCs w:val="22"/>
              </w:rPr>
              <w:t>, C#</w:t>
            </w:r>
            <w:r w:rsidRPr="00DB3F50">
              <w:rPr>
                <w:rFonts w:ascii="Arial" w:hAnsi="Arial" w:cs="Arial"/>
                <w:b/>
                <w:bCs/>
                <w:sz w:val="22"/>
                <w:szCs w:val="22"/>
              </w:rPr>
              <w:t xml:space="preserve"> </w:t>
            </w:r>
          </w:p>
          <w:p w:rsidR="00686AB6" w:rsidRPr="00DB3F50" w:rsidRDefault="00686AB6" w:rsidP="00686AB6">
            <w:pPr>
              <w:tabs>
                <w:tab w:val="left" w:pos="3465"/>
              </w:tabs>
              <w:snapToGrid w:val="0"/>
              <w:spacing w:before="20" w:after="20"/>
              <w:ind w:left="720"/>
              <w:rPr>
                <w:rFonts w:ascii="Arial" w:hAnsi="Arial" w:cs="Arial"/>
                <w:b/>
                <w:bCs/>
                <w:sz w:val="22"/>
                <w:szCs w:val="22"/>
              </w:rPr>
            </w:pPr>
            <w:r w:rsidRPr="00DB3F50">
              <w:rPr>
                <w:rFonts w:ascii="Arial" w:hAnsi="Arial" w:cs="Arial"/>
                <w:b/>
                <w:bCs/>
                <w:sz w:val="22"/>
                <w:szCs w:val="22"/>
              </w:rPr>
              <w:t>Team Size</w:t>
            </w:r>
            <w:r w:rsidRPr="00DB3F50">
              <w:rPr>
                <w:rFonts w:ascii="Arial" w:hAnsi="Arial" w:cs="Arial"/>
                <w:b/>
                <w:bCs/>
                <w:sz w:val="22"/>
                <w:szCs w:val="22"/>
              </w:rPr>
              <w:tab/>
              <w:t xml:space="preserve"> :</w:t>
            </w:r>
            <w:r w:rsidRPr="00DB3F50">
              <w:rPr>
                <w:rFonts w:ascii="Arial" w:hAnsi="Arial" w:cs="Arial"/>
                <w:bCs/>
                <w:sz w:val="22"/>
                <w:szCs w:val="22"/>
              </w:rPr>
              <w:t xml:space="preserve"> 6</w:t>
            </w:r>
          </w:p>
          <w:p w:rsidR="00686AB6" w:rsidRPr="00DB3F50" w:rsidRDefault="00686AB6" w:rsidP="00686AB6">
            <w:pPr>
              <w:tabs>
                <w:tab w:val="left" w:pos="3465"/>
              </w:tabs>
              <w:snapToGrid w:val="0"/>
              <w:spacing w:before="20" w:after="20"/>
              <w:ind w:left="720"/>
              <w:rPr>
                <w:rFonts w:ascii="Arial" w:hAnsi="Arial" w:cs="Arial"/>
                <w:bCs/>
                <w:sz w:val="22"/>
                <w:szCs w:val="22"/>
              </w:rPr>
            </w:pPr>
            <w:r w:rsidRPr="00DB3F50">
              <w:rPr>
                <w:rFonts w:ascii="Arial" w:hAnsi="Arial" w:cs="Arial"/>
                <w:b/>
                <w:bCs/>
                <w:sz w:val="22"/>
                <w:szCs w:val="22"/>
              </w:rPr>
              <w:t>Role</w:t>
            </w:r>
            <w:r w:rsidRPr="00DB3F50">
              <w:rPr>
                <w:rFonts w:ascii="Arial" w:hAnsi="Arial" w:cs="Arial"/>
                <w:b/>
                <w:bCs/>
                <w:sz w:val="22"/>
                <w:szCs w:val="22"/>
              </w:rPr>
              <w:tab/>
              <w:t xml:space="preserve"> :</w:t>
            </w:r>
            <w:r w:rsidRPr="00DB3F50">
              <w:rPr>
                <w:rFonts w:ascii="Arial" w:hAnsi="Arial" w:cs="Arial"/>
                <w:bCs/>
                <w:sz w:val="22"/>
                <w:szCs w:val="22"/>
              </w:rPr>
              <w:t xml:space="preserve"> Developer</w:t>
            </w:r>
            <w:r w:rsidR="00D84630" w:rsidRPr="00DB3F50">
              <w:rPr>
                <w:rFonts w:ascii="Arial" w:hAnsi="Arial" w:cs="Arial"/>
                <w:bCs/>
                <w:sz w:val="22"/>
                <w:szCs w:val="22"/>
              </w:rPr>
              <w:t xml:space="preserve">, </w:t>
            </w:r>
            <w:r w:rsidR="00D84630" w:rsidRPr="00DB3F50">
              <w:rPr>
                <w:rFonts w:ascii="Arial" w:eastAsia="Calibri" w:hAnsi="Arial" w:cs="Arial"/>
                <w:sz w:val="22"/>
                <w:szCs w:val="22"/>
              </w:rPr>
              <w:t>Hosting and deployment</w:t>
            </w:r>
            <w:r w:rsidR="0037002C" w:rsidRPr="00DB3F50">
              <w:rPr>
                <w:rFonts w:ascii="Arial" w:eastAsia="Calibri" w:hAnsi="Arial" w:cs="Arial"/>
                <w:sz w:val="22"/>
                <w:szCs w:val="22"/>
              </w:rPr>
              <w:t>.</w:t>
            </w:r>
            <w:r w:rsidR="00D84630" w:rsidRPr="00DB3F50">
              <w:rPr>
                <w:rFonts w:ascii="Arial" w:eastAsia="Calibri" w:hAnsi="Arial" w:cs="Arial"/>
                <w:sz w:val="22"/>
                <w:szCs w:val="22"/>
              </w:rPr>
              <w:t xml:space="preserve">  </w:t>
            </w:r>
          </w:p>
          <w:p w:rsidR="00686AB6" w:rsidRPr="00DB3F50" w:rsidRDefault="00686AB6" w:rsidP="00686AB6">
            <w:pPr>
              <w:tabs>
                <w:tab w:val="left" w:pos="3465"/>
              </w:tabs>
              <w:snapToGrid w:val="0"/>
              <w:spacing w:before="20" w:after="20"/>
              <w:ind w:left="720"/>
              <w:rPr>
                <w:rFonts w:ascii="Arial" w:hAnsi="Arial" w:cs="Arial"/>
                <w:b/>
                <w:bCs/>
                <w:sz w:val="22"/>
                <w:szCs w:val="22"/>
              </w:rPr>
            </w:pPr>
            <w:r w:rsidRPr="00DB3F50">
              <w:rPr>
                <w:rFonts w:ascii="Arial" w:hAnsi="Arial" w:cs="Arial"/>
                <w:b/>
                <w:sz w:val="22"/>
                <w:szCs w:val="22"/>
              </w:rPr>
              <w:t>Tools Used</w:t>
            </w:r>
            <w:r w:rsidRPr="00DB3F50">
              <w:rPr>
                <w:rFonts w:ascii="Arial" w:hAnsi="Arial" w:cs="Arial"/>
                <w:b/>
                <w:sz w:val="22"/>
                <w:szCs w:val="22"/>
              </w:rPr>
              <w:tab/>
              <w:t xml:space="preserve"> :</w:t>
            </w:r>
            <w:r w:rsidRPr="00DB3F50">
              <w:rPr>
                <w:rFonts w:ascii="Arial" w:hAnsi="Arial" w:cs="Arial"/>
                <w:sz w:val="22"/>
                <w:szCs w:val="22"/>
              </w:rPr>
              <w:t xml:space="preserve"> Visual studio 2012</w:t>
            </w:r>
          </w:p>
          <w:p w:rsidR="00686AB6" w:rsidRPr="00DB3F50" w:rsidRDefault="00686AB6" w:rsidP="00686AB6">
            <w:pPr>
              <w:tabs>
                <w:tab w:val="left" w:pos="3465"/>
              </w:tabs>
              <w:snapToGrid w:val="0"/>
              <w:spacing w:before="20" w:after="20"/>
              <w:ind w:left="720"/>
              <w:rPr>
                <w:rFonts w:ascii="Arial" w:hAnsi="Arial" w:cs="Arial"/>
                <w:bCs/>
                <w:sz w:val="22"/>
                <w:szCs w:val="22"/>
              </w:rPr>
            </w:pPr>
            <w:r w:rsidRPr="00DB3F50">
              <w:rPr>
                <w:rFonts w:ascii="Arial" w:hAnsi="Arial" w:cs="Arial"/>
                <w:b/>
                <w:bCs/>
                <w:sz w:val="22"/>
                <w:szCs w:val="22"/>
              </w:rPr>
              <w:t>Responsibilities</w:t>
            </w:r>
            <w:r w:rsidRPr="00DB3F50">
              <w:rPr>
                <w:rFonts w:ascii="Arial" w:hAnsi="Arial" w:cs="Arial"/>
                <w:b/>
                <w:bCs/>
                <w:sz w:val="22"/>
                <w:szCs w:val="22"/>
              </w:rPr>
              <w:tab/>
              <w:t>•</w:t>
            </w:r>
            <w:r w:rsidR="00A2619B" w:rsidRPr="00DB3F50">
              <w:rPr>
                <w:rFonts w:ascii="Arial" w:hAnsi="Arial" w:cs="Arial"/>
                <w:b/>
                <w:bCs/>
                <w:sz w:val="22"/>
                <w:szCs w:val="22"/>
              </w:rPr>
              <w:t xml:space="preserve"> </w:t>
            </w:r>
            <w:r w:rsidRPr="00DB3F50">
              <w:rPr>
                <w:rFonts w:ascii="Arial" w:hAnsi="Arial" w:cs="Arial"/>
                <w:b/>
                <w:bCs/>
                <w:sz w:val="22"/>
                <w:szCs w:val="22"/>
              </w:rPr>
              <w:tab/>
            </w:r>
            <w:r w:rsidRPr="00DB3F50">
              <w:rPr>
                <w:rFonts w:ascii="Arial" w:hAnsi="Arial" w:cs="Arial"/>
                <w:bCs/>
                <w:sz w:val="22"/>
                <w:szCs w:val="22"/>
              </w:rPr>
              <w:t>Designing the different pages using html5 and css3.</w:t>
            </w:r>
          </w:p>
          <w:p w:rsidR="00A2619B" w:rsidRPr="00DB3F50" w:rsidRDefault="00686AB6" w:rsidP="00686AB6">
            <w:pPr>
              <w:tabs>
                <w:tab w:val="left" w:pos="3465"/>
              </w:tabs>
              <w:snapToGrid w:val="0"/>
              <w:spacing w:before="20" w:after="20"/>
              <w:rPr>
                <w:rFonts w:ascii="Arial" w:hAnsi="Arial" w:cs="Arial"/>
                <w:bCs/>
                <w:sz w:val="22"/>
                <w:szCs w:val="22"/>
              </w:rPr>
            </w:pPr>
            <w:r w:rsidRPr="00DB3F50">
              <w:rPr>
                <w:rFonts w:ascii="Arial" w:hAnsi="Arial" w:cs="Arial"/>
                <w:bCs/>
                <w:sz w:val="22"/>
                <w:szCs w:val="22"/>
              </w:rPr>
              <w:tab/>
              <w:t>•</w:t>
            </w:r>
            <w:r w:rsidR="00A2619B" w:rsidRPr="00DB3F50">
              <w:rPr>
                <w:rFonts w:ascii="Arial" w:hAnsi="Arial" w:cs="Arial"/>
                <w:bCs/>
                <w:sz w:val="22"/>
                <w:szCs w:val="22"/>
              </w:rPr>
              <w:t xml:space="preserve"> </w:t>
            </w:r>
            <w:r w:rsidRPr="00DB3F50">
              <w:rPr>
                <w:rFonts w:ascii="Arial" w:hAnsi="Arial" w:cs="Arial"/>
                <w:bCs/>
                <w:sz w:val="22"/>
                <w:szCs w:val="22"/>
              </w:rPr>
              <w:tab/>
              <w:t>Designing the documen</w:t>
            </w:r>
            <w:r w:rsidR="00A2619B" w:rsidRPr="00DB3F50">
              <w:rPr>
                <w:rFonts w:ascii="Arial" w:hAnsi="Arial" w:cs="Arial"/>
                <w:bCs/>
                <w:sz w:val="22"/>
                <w:szCs w:val="22"/>
              </w:rPr>
              <w:t>ts &amp; Unit Test cases.</w:t>
            </w:r>
          </w:p>
          <w:p w:rsidR="00A2619B" w:rsidRPr="00DB3F50" w:rsidRDefault="00A2619B" w:rsidP="00686AB6">
            <w:pPr>
              <w:tabs>
                <w:tab w:val="left" w:pos="3465"/>
              </w:tabs>
              <w:snapToGrid w:val="0"/>
              <w:spacing w:before="20" w:after="20"/>
              <w:rPr>
                <w:rFonts w:ascii="Arial" w:hAnsi="Arial" w:cs="Arial"/>
                <w:bCs/>
                <w:sz w:val="22"/>
                <w:szCs w:val="22"/>
              </w:rPr>
            </w:pPr>
          </w:p>
          <w:p w:rsidR="00686AB6" w:rsidRPr="00DB3F50" w:rsidRDefault="00686AB6" w:rsidP="00686AB6">
            <w:pPr>
              <w:tabs>
                <w:tab w:val="left" w:pos="3465"/>
              </w:tabs>
              <w:snapToGrid w:val="0"/>
              <w:spacing w:before="20" w:after="20"/>
              <w:rPr>
                <w:rFonts w:ascii="Arial" w:hAnsi="Arial" w:cs="Arial"/>
                <w:bCs/>
                <w:sz w:val="22"/>
                <w:szCs w:val="22"/>
              </w:rPr>
            </w:pPr>
          </w:p>
          <w:p w:rsidR="00686AB6" w:rsidRPr="00DB3F50" w:rsidRDefault="00686AB6" w:rsidP="00686AB6">
            <w:pPr>
              <w:tabs>
                <w:tab w:val="left" w:pos="3465"/>
              </w:tabs>
              <w:snapToGrid w:val="0"/>
              <w:spacing w:before="20" w:after="20"/>
              <w:ind w:left="720"/>
              <w:rPr>
                <w:rFonts w:ascii="Arial" w:hAnsi="Arial" w:cs="Arial"/>
                <w:bCs/>
                <w:sz w:val="22"/>
                <w:szCs w:val="22"/>
              </w:rPr>
            </w:pPr>
            <w:r w:rsidRPr="00DB3F50">
              <w:rPr>
                <w:rFonts w:ascii="Arial" w:hAnsi="Arial" w:cs="Arial"/>
                <w:b/>
                <w:bCs/>
                <w:sz w:val="22"/>
                <w:szCs w:val="22"/>
              </w:rPr>
              <w:t>Project Description</w:t>
            </w:r>
            <w:r w:rsidRPr="00DB3F50">
              <w:rPr>
                <w:rFonts w:ascii="Arial" w:hAnsi="Arial" w:cs="Arial"/>
                <w:bCs/>
                <w:sz w:val="22"/>
                <w:szCs w:val="22"/>
              </w:rPr>
              <w:tab/>
              <w:t xml:space="preserve"> </w:t>
            </w:r>
            <w:r w:rsidRPr="00DB3F50">
              <w:rPr>
                <w:rFonts w:ascii="Arial" w:hAnsi="Arial" w:cs="Arial"/>
                <w:b/>
                <w:bCs/>
                <w:sz w:val="22"/>
                <w:szCs w:val="22"/>
              </w:rPr>
              <w:t>:</w:t>
            </w:r>
            <w:r w:rsidRPr="00DB3F50">
              <w:rPr>
                <w:rFonts w:ascii="Arial" w:eastAsia="Calibri" w:hAnsi="Arial" w:cs="Arial"/>
                <w:sz w:val="22"/>
                <w:szCs w:val="22"/>
              </w:rPr>
              <w:t xml:space="preserve"> The </w:t>
            </w:r>
            <w:hyperlink r:id="rId11" w:history="1">
              <w:r w:rsidRPr="00DB3F50">
                <w:rPr>
                  <w:rStyle w:val="Hyperlink"/>
                  <w:rFonts w:ascii="Arial" w:eastAsia="Calibri" w:hAnsi="Arial" w:cs="Arial"/>
                  <w:sz w:val="22"/>
                  <w:szCs w:val="22"/>
                </w:rPr>
                <w:t>www.rbgmacademy.com</w:t>
              </w:r>
            </w:hyperlink>
            <w:r w:rsidRPr="00DB3F50">
              <w:rPr>
                <w:rFonts w:ascii="Arial" w:eastAsia="Calibri" w:hAnsi="Arial" w:cs="Arial"/>
                <w:sz w:val="22"/>
                <w:szCs w:val="22"/>
              </w:rPr>
              <w:t xml:space="preserve">  site customized for Training purpose that have to get trained for their health. The </w:t>
            </w:r>
            <w:proofErr w:type="spellStart"/>
            <w:r w:rsidRPr="00DB3F50">
              <w:rPr>
                <w:rFonts w:ascii="Arial" w:eastAsia="Calibri" w:hAnsi="Arial" w:cs="Arial"/>
                <w:sz w:val="22"/>
                <w:szCs w:val="22"/>
              </w:rPr>
              <w:t>Rbgm</w:t>
            </w:r>
            <w:proofErr w:type="spellEnd"/>
            <w:r w:rsidRPr="00DB3F50">
              <w:rPr>
                <w:rFonts w:ascii="Arial" w:eastAsia="Calibri" w:hAnsi="Arial" w:cs="Arial"/>
                <w:sz w:val="22"/>
                <w:szCs w:val="22"/>
              </w:rPr>
              <w:t xml:space="preserve"> is a co-partner of </w:t>
            </w:r>
            <w:proofErr w:type="spellStart"/>
            <w:r w:rsidRPr="00DB3F50">
              <w:rPr>
                <w:rFonts w:ascii="Arial" w:eastAsia="Calibri" w:hAnsi="Arial" w:cs="Arial"/>
                <w:sz w:val="22"/>
                <w:szCs w:val="22"/>
              </w:rPr>
              <w:t>modi</w:t>
            </w:r>
            <w:proofErr w:type="spellEnd"/>
            <w:r w:rsidR="008B36EC" w:rsidRPr="00DB3F50">
              <w:rPr>
                <w:rFonts w:ascii="Arial" w:eastAsia="Calibri" w:hAnsi="Arial" w:cs="Arial"/>
                <w:sz w:val="22"/>
                <w:szCs w:val="22"/>
              </w:rPr>
              <w:t>-</w:t>
            </w:r>
            <w:r w:rsidRPr="00DB3F50">
              <w:rPr>
                <w:rFonts w:ascii="Arial" w:eastAsia="Calibri" w:hAnsi="Arial" w:cs="Arial"/>
                <w:sz w:val="22"/>
                <w:szCs w:val="22"/>
              </w:rPr>
              <w:t>care organization which teaches the person for health awareness according to their qualification trade and location in India or abroad. Project is based on asp dot net, c#, java script; html and css3 with full dynamic pages consist of registration and view pages using Ms-sql2008</w:t>
            </w:r>
            <w:r w:rsidRPr="00DB3F50">
              <w:rPr>
                <w:rFonts w:ascii="Arial" w:hAnsi="Arial" w:cs="Arial"/>
                <w:bCs/>
                <w:sz w:val="22"/>
                <w:szCs w:val="22"/>
              </w:rPr>
              <w:t xml:space="preserve">. </w:t>
            </w:r>
          </w:p>
          <w:p w:rsidR="00840D72" w:rsidRPr="00DB3F50" w:rsidRDefault="00840D72" w:rsidP="00686AB6">
            <w:pPr>
              <w:pStyle w:val="SectionTitle"/>
              <w:snapToGrid w:val="0"/>
              <w:rPr>
                <w:rFonts w:ascii="Arial" w:hAnsi="Arial" w:cs="Arial"/>
                <w:sz w:val="22"/>
                <w:szCs w:val="22"/>
              </w:rPr>
            </w:pPr>
          </w:p>
        </w:tc>
      </w:tr>
      <w:tr w:rsidR="00A2619B" w:rsidRPr="00DB3F50">
        <w:trPr>
          <w:cantSplit/>
          <w:trHeight w:val="450"/>
        </w:trPr>
        <w:tc>
          <w:tcPr>
            <w:tcW w:w="9648" w:type="dxa"/>
            <w:shd w:val="clear" w:color="auto" w:fill="auto"/>
          </w:tcPr>
          <w:p w:rsidR="00A2619B" w:rsidRPr="00DB3F50" w:rsidRDefault="00A2619B" w:rsidP="00686AB6">
            <w:pPr>
              <w:tabs>
                <w:tab w:val="left" w:pos="3465"/>
              </w:tabs>
              <w:snapToGrid w:val="0"/>
              <w:spacing w:before="20" w:after="20"/>
              <w:rPr>
                <w:rFonts w:ascii="Arial" w:eastAsia="Calibri" w:hAnsi="Arial" w:cs="Arial"/>
                <w:b/>
                <w:sz w:val="22"/>
                <w:szCs w:val="22"/>
              </w:rPr>
            </w:pPr>
          </w:p>
        </w:tc>
      </w:tr>
      <w:tr w:rsidR="00A2619B" w:rsidRPr="00DB3F50">
        <w:trPr>
          <w:cantSplit/>
          <w:trHeight w:val="450"/>
        </w:trPr>
        <w:tc>
          <w:tcPr>
            <w:tcW w:w="9648" w:type="dxa"/>
            <w:shd w:val="clear" w:color="auto" w:fill="auto"/>
          </w:tcPr>
          <w:p w:rsidR="00A2619B" w:rsidRPr="00DB3F50" w:rsidRDefault="00A2619B" w:rsidP="00686AB6">
            <w:pPr>
              <w:tabs>
                <w:tab w:val="left" w:pos="3465"/>
              </w:tabs>
              <w:snapToGrid w:val="0"/>
              <w:spacing w:before="20" w:after="20"/>
              <w:rPr>
                <w:rFonts w:ascii="Arial" w:eastAsia="Calibri" w:hAnsi="Arial" w:cs="Arial"/>
                <w:b/>
                <w:sz w:val="22"/>
                <w:szCs w:val="22"/>
              </w:rPr>
            </w:pPr>
          </w:p>
        </w:tc>
      </w:tr>
      <w:tr w:rsidR="00A2619B" w:rsidRPr="00DB3F50">
        <w:trPr>
          <w:cantSplit/>
          <w:trHeight w:val="450"/>
        </w:trPr>
        <w:tc>
          <w:tcPr>
            <w:tcW w:w="9648" w:type="dxa"/>
            <w:shd w:val="clear" w:color="auto" w:fill="auto"/>
          </w:tcPr>
          <w:p w:rsidR="00A2619B" w:rsidRPr="00DB3F50" w:rsidRDefault="00A2619B" w:rsidP="00686AB6">
            <w:pPr>
              <w:tabs>
                <w:tab w:val="left" w:pos="3465"/>
              </w:tabs>
              <w:snapToGrid w:val="0"/>
              <w:spacing w:before="20" w:after="20"/>
              <w:rPr>
                <w:rFonts w:ascii="Arial" w:eastAsia="Calibri" w:hAnsi="Arial" w:cs="Arial"/>
                <w:b/>
                <w:sz w:val="22"/>
                <w:szCs w:val="22"/>
              </w:rPr>
            </w:pPr>
          </w:p>
        </w:tc>
      </w:tr>
    </w:tbl>
    <w:p w:rsidR="00686AB6" w:rsidRPr="00DB3F50" w:rsidRDefault="00686AB6" w:rsidP="00C24DC2">
      <w:pPr>
        <w:pBdr>
          <w:top w:val="single" w:sz="4" w:space="1" w:color="auto"/>
          <w:bottom w:val="single" w:sz="4" w:space="1" w:color="auto"/>
        </w:pBdr>
        <w:tabs>
          <w:tab w:val="left" w:pos="216"/>
        </w:tabs>
        <w:spacing w:before="40" w:line="264" w:lineRule="auto"/>
        <w:ind w:right="172"/>
        <w:jc w:val="both"/>
        <w:rPr>
          <w:rFonts w:ascii="Arial" w:eastAsia="Arial" w:hAnsi="Arial" w:cs="Arial"/>
          <w:b/>
          <w:i/>
          <w:kern w:val="0"/>
          <w:sz w:val="22"/>
          <w:szCs w:val="22"/>
        </w:rPr>
      </w:pPr>
      <w:r w:rsidRPr="00DB3F50">
        <w:rPr>
          <w:rFonts w:ascii="Arial" w:eastAsia="Calibri" w:hAnsi="Arial" w:cs="Arial"/>
          <w:b/>
          <w:sz w:val="22"/>
          <w:szCs w:val="22"/>
        </w:rPr>
        <w:t>Project Name</w:t>
      </w:r>
      <w:r w:rsidRPr="00DB3F50">
        <w:rPr>
          <w:rFonts w:ascii="Arial" w:eastAsia="Calibri" w:hAnsi="Arial" w:cs="Arial"/>
          <w:b/>
          <w:sz w:val="22"/>
          <w:szCs w:val="22"/>
        </w:rPr>
        <w:tab/>
      </w:r>
      <w:r w:rsidRPr="00DB3F50">
        <w:rPr>
          <w:rFonts w:ascii="Arial" w:eastAsia="Calibri" w:hAnsi="Arial" w:cs="Arial"/>
          <w:b/>
          <w:sz w:val="22"/>
          <w:szCs w:val="22"/>
        </w:rPr>
        <w:tab/>
      </w:r>
      <w:r w:rsidRPr="00DB3F50">
        <w:rPr>
          <w:rFonts w:ascii="Arial" w:eastAsia="Arial" w:hAnsi="Arial" w:cs="Arial"/>
          <w:b/>
          <w:sz w:val="22"/>
          <w:szCs w:val="22"/>
        </w:rPr>
        <w:t>: Web On Spot</w:t>
      </w:r>
      <w:r w:rsidRPr="00DB3F50">
        <w:rPr>
          <w:rFonts w:ascii="Arial" w:eastAsia="Arial" w:hAnsi="Arial" w:cs="Arial"/>
          <w:b/>
          <w:i/>
          <w:sz w:val="22"/>
          <w:szCs w:val="22"/>
        </w:rPr>
        <w:t xml:space="preserve"> –A job recruitment site </w:t>
      </w:r>
    </w:p>
    <w:p w:rsidR="00686AB6" w:rsidRPr="00DB3F50" w:rsidRDefault="00686AB6" w:rsidP="00686AB6">
      <w:pPr>
        <w:tabs>
          <w:tab w:val="left" w:pos="216"/>
        </w:tabs>
        <w:spacing w:before="40" w:line="264" w:lineRule="auto"/>
        <w:ind w:left="360" w:right="172"/>
        <w:jc w:val="both"/>
        <w:rPr>
          <w:rFonts w:ascii="Arial" w:eastAsia="Calibri" w:hAnsi="Arial" w:cs="Arial"/>
          <w:sz w:val="22"/>
          <w:szCs w:val="22"/>
        </w:rPr>
      </w:pPr>
      <w:r w:rsidRPr="00DB3F50">
        <w:rPr>
          <w:rFonts w:ascii="Arial" w:eastAsia="Calibri" w:hAnsi="Arial" w:cs="Arial"/>
          <w:b/>
          <w:sz w:val="22"/>
          <w:szCs w:val="22"/>
        </w:rPr>
        <w:tab/>
        <w:t xml:space="preserve">Duration/Size </w:t>
      </w:r>
      <w:r w:rsidRPr="00DB3F50">
        <w:rPr>
          <w:rFonts w:ascii="Arial" w:eastAsia="Calibri" w:hAnsi="Arial" w:cs="Arial"/>
          <w:b/>
          <w:sz w:val="22"/>
          <w:szCs w:val="22"/>
        </w:rPr>
        <w:tab/>
      </w:r>
      <w:r w:rsidRPr="00DB3F50">
        <w:rPr>
          <w:rFonts w:ascii="Arial" w:eastAsia="Calibri" w:hAnsi="Arial" w:cs="Arial"/>
          <w:sz w:val="22"/>
          <w:szCs w:val="22"/>
        </w:rPr>
        <w:t>: 4 Months.</w:t>
      </w:r>
    </w:p>
    <w:p w:rsidR="00686AB6" w:rsidRPr="00DB3F50" w:rsidRDefault="00686AB6" w:rsidP="00686AB6">
      <w:pPr>
        <w:tabs>
          <w:tab w:val="left" w:pos="216"/>
        </w:tabs>
        <w:spacing w:before="40" w:line="264" w:lineRule="auto"/>
        <w:ind w:left="360" w:right="172"/>
        <w:jc w:val="both"/>
        <w:rPr>
          <w:rFonts w:ascii="Arial" w:eastAsia="Calibri" w:hAnsi="Arial" w:cs="Arial"/>
          <w:sz w:val="22"/>
          <w:szCs w:val="22"/>
        </w:rPr>
      </w:pPr>
      <w:r w:rsidRPr="00DB3F50">
        <w:rPr>
          <w:rFonts w:ascii="Arial" w:eastAsia="Calibri" w:hAnsi="Arial" w:cs="Arial"/>
          <w:b/>
          <w:sz w:val="22"/>
          <w:szCs w:val="22"/>
        </w:rPr>
        <w:tab/>
        <w:t>Role</w:t>
      </w:r>
      <w:r w:rsidRPr="00DB3F50">
        <w:rPr>
          <w:rFonts w:ascii="Arial" w:eastAsia="Calibri" w:hAnsi="Arial" w:cs="Arial"/>
          <w:sz w:val="22"/>
          <w:szCs w:val="22"/>
        </w:rPr>
        <w:tab/>
      </w:r>
      <w:r w:rsidRPr="00DB3F50">
        <w:rPr>
          <w:rFonts w:ascii="Arial" w:eastAsia="Calibri" w:hAnsi="Arial" w:cs="Arial"/>
          <w:sz w:val="22"/>
          <w:szCs w:val="22"/>
        </w:rPr>
        <w:tab/>
      </w:r>
      <w:r w:rsidRPr="00DB3F50">
        <w:rPr>
          <w:rFonts w:ascii="Arial" w:eastAsia="Calibri" w:hAnsi="Arial" w:cs="Arial"/>
          <w:sz w:val="22"/>
          <w:szCs w:val="22"/>
        </w:rPr>
        <w:tab/>
        <w:t>: Leaded the team &amp; frontend design and development</w:t>
      </w:r>
    </w:p>
    <w:p w:rsidR="00686AB6" w:rsidRPr="00DB3F50" w:rsidRDefault="00686AB6" w:rsidP="00686AB6">
      <w:pPr>
        <w:tabs>
          <w:tab w:val="left" w:pos="216"/>
        </w:tabs>
        <w:spacing w:before="40" w:line="264" w:lineRule="auto"/>
        <w:ind w:left="360" w:right="172"/>
        <w:jc w:val="both"/>
        <w:rPr>
          <w:rFonts w:ascii="Arial" w:eastAsia="Calibri" w:hAnsi="Arial" w:cs="Arial"/>
          <w:sz w:val="22"/>
          <w:szCs w:val="22"/>
        </w:rPr>
      </w:pPr>
      <w:r w:rsidRPr="00DB3F50">
        <w:rPr>
          <w:rFonts w:ascii="Arial" w:eastAsia="Calibri" w:hAnsi="Arial" w:cs="Arial"/>
          <w:b/>
          <w:sz w:val="22"/>
          <w:szCs w:val="22"/>
        </w:rPr>
        <w:tab/>
        <w:t xml:space="preserve">Technologies </w:t>
      </w:r>
      <w:r w:rsidRPr="00DB3F50">
        <w:rPr>
          <w:rFonts w:ascii="Arial" w:eastAsia="Calibri" w:hAnsi="Arial" w:cs="Arial"/>
          <w:sz w:val="22"/>
          <w:szCs w:val="22"/>
        </w:rPr>
        <w:tab/>
        <w:t xml:space="preserve">: Asp.net (4.0, 4.5, 5.0), Html, </w:t>
      </w:r>
      <w:proofErr w:type="spellStart"/>
      <w:r w:rsidRPr="00DB3F50">
        <w:rPr>
          <w:rFonts w:ascii="Arial" w:eastAsia="Calibri" w:hAnsi="Arial" w:cs="Arial"/>
          <w:sz w:val="22"/>
          <w:szCs w:val="22"/>
        </w:rPr>
        <w:t>Sql</w:t>
      </w:r>
      <w:proofErr w:type="spellEnd"/>
      <w:r w:rsidRPr="00DB3F50">
        <w:rPr>
          <w:rFonts w:ascii="Arial" w:eastAsia="Calibri" w:hAnsi="Arial" w:cs="Arial"/>
          <w:sz w:val="22"/>
          <w:szCs w:val="22"/>
        </w:rPr>
        <w:t>, CSS3, Java Script.</w:t>
      </w:r>
    </w:p>
    <w:p w:rsidR="00686AB6" w:rsidRPr="00DB3F50" w:rsidRDefault="00686AB6" w:rsidP="00686AB6">
      <w:pPr>
        <w:tabs>
          <w:tab w:val="left" w:pos="216"/>
        </w:tabs>
        <w:spacing w:before="40" w:line="264" w:lineRule="auto"/>
        <w:ind w:left="360" w:right="172"/>
        <w:jc w:val="both"/>
        <w:rPr>
          <w:rFonts w:ascii="Arial" w:eastAsia="Calibri" w:hAnsi="Arial" w:cs="Arial"/>
          <w:sz w:val="22"/>
          <w:szCs w:val="22"/>
        </w:rPr>
      </w:pPr>
      <w:r w:rsidRPr="00DB3F50">
        <w:rPr>
          <w:rFonts w:ascii="Arial" w:eastAsia="Calibri" w:hAnsi="Arial" w:cs="Arial"/>
          <w:b/>
          <w:sz w:val="22"/>
          <w:szCs w:val="22"/>
        </w:rPr>
        <w:tab/>
        <w:t xml:space="preserve">Database    </w:t>
      </w:r>
      <w:r w:rsidRPr="00DB3F50">
        <w:rPr>
          <w:rFonts w:ascii="Arial" w:eastAsia="Calibri" w:hAnsi="Arial" w:cs="Arial"/>
          <w:b/>
          <w:sz w:val="22"/>
          <w:szCs w:val="22"/>
        </w:rPr>
        <w:tab/>
      </w:r>
      <w:r w:rsidRPr="00DB3F50">
        <w:rPr>
          <w:rFonts w:ascii="Arial" w:eastAsia="Calibri" w:hAnsi="Arial" w:cs="Arial"/>
          <w:sz w:val="22"/>
          <w:szCs w:val="22"/>
        </w:rPr>
        <w:t xml:space="preserve">: </w:t>
      </w:r>
      <w:proofErr w:type="spellStart"/>
      <w:r w:rsidRPr="00DB3F50">
        <w:rPr>
          <w:rFonts w:ascii="Arial" w:eastAsia="Calibri" w:hAnsi="Arial" w:cs="Arial"/>
          <w:sz w:val="22"/>
          <w:szCs w:val="22"/>
        </w:rPr>
        <w:t>Ms-sql</w:t>
      </w:r>
      <w:proofErr w:type="spellEnd"/>
      <w:r w:rsidRPr="00DB3F50">
        <w:rPr>
          <w:rFonts w:ascii="Arial" w:eastAsia="Calibri" w:hAnsi="Arial" w:cs="Arial"/>
          <w:sz w:val="22"/>
          <w:szCs w:val="22"/>
        </w:rPr>
        <w:t>.</w:t>
      </w:r>
    </w:p>
    <w:p w:rsidR="00686AB6" w:rsidRPr="00DB3F50" w:rsidRDefault="00686AB6" w:rsidP="00686AB6">
      <w:pPr>
        <w:tabs>
          <w:tab w:val="left" w:pos="216"/>
        </w:tabs>
        <w:spacing w:before="40" w:line="264" w:lineRule="auto"/>
        <w:ind w:left="360" w:right="172"/>
        <w:jc w:val="both"/>
        <w:rPr>
          <w:rFonts w:ascii="Arial" w:eastAsia="Calibri" w:hAnsi="Arial" w:cs="Arial"/>
          <w:sz w:val="22"/>
          <w:szCs w:val="22"/>
        </w:rPr>
      </w:pPr>
      <w:r w:rsidRPr="00DB3F50">
        <w:rPr>
          <w:rFonts w:ascii="Arial" w:hAnsi="Arial" w:cs="Arial"/>
          <w:b/>
          <w:sz w:val="22"/>
          <w:szCs w:val="22"/>
        </w:rPr>
        <w:tab/>
        <w:t>Tools Used</w:t>
      </w:r>
      <w:r w:rsidRPr="00DB3F50">
        <w:rPr>
          <w:rFonts w:ascii="Arial" w:hAnsi="Arial" w:cs="Arial"/>
          <w:b/>
          <w:sz w:val="22"/>
          <w:szCs w:val="22"/>
        </w:rPr>
        <w:tab/>
      </w:r>
      <w:r w:rsidRPr="00DB3F50">
        <w:rPr>
          <w:rFonts w:ascii="Arial" w:hAnsi="Arial" w:cs="Arial"/>
          <w:b/>
          <w:sz w:val="22"/>
          <w:szCs w:val="22"/>
        </w:rPr>
        <w:tab/>
      </w:r>
      <w:r w:rsidRPr="00DB3F50">
        <w:rPr>
          <w:rFonts w:ascii="Arial" w:hAnsi="Arial" w:cs="Arial"/>
          <w:sz w:val="22"/>
          <w:szCs w:val="22"/>
        </w:rPr>
        <w:t>: Visual studio 2012</w:t>
      </w:r>
    </w:p>
    <w:p w:rsidR="00686AB6" w:rsidRPr="00DB3F50" w:rsidRDefault="00686AB6" w:rsidP="00686AB6">
      <w:pPr>
        <w:autoSpaceDE w:val="0"/>
        <w:autoSpaceDN w:val="0"/>
        <w:adjustRightInd w:val="0"/>
        <w:spacing w:before="23" w:line="261" w:lineRule="auto"/>
        <w:ind w:left="720" w:right="213"/>
        <w:rPr>
          <w:rFonts w:ascii="Arial" w:eastAsia="Calibri" w:hAnsi="Arial" w:cs="Arial"/>
          <w:sz w:val="22"/>
          <w:szCs w:val="22"/>
        </w:rPr>
      </w:pPr>
      <w:r w:rsidRPr="00DB3F50">
        <w:rPr>
          <w:rFonts w:ascii="Arial" w:eastAsia="Calibri" w:hAnsi="Arial" w:cs="Arial"/>
          <w:b/>
          <w:sz w:val="22"/>
          <w:szCs w:val="22"/>
        </w:rPr>
        <w:t>Description</w:t>
      </w:r>
      <w:r w:rsidRPr="00DB3F50">
        <w:rPr>
          <w:rFonts w:ascii="Arial" w:eastAsia="Calibri" w:hAnsi="Arial" w:cs="Arial"/>
          <w:b/>
          <w:sz w:val="22"/>
          <w:szCs w:val="22"/>
        </w:rPr>
        <w:tab/>
      </w:r>
      <w:r w:rsidRPr="00DB3F50">
        <w:rPr>
          <w:rFonts w:ascii="Arial" w:eastAsia="Calibri" w:hAnsi="Arial" w:cs="Arial"/>
          <w:b/>
          <w:sz w:val="22"/>
          <w:szCs w:val="22"/>
        </w:rPr>
        <w:tab/>
        <w:t xml:space="preserve">: </w:t>
      </w:r>
      <w:hyperlink r:id="rId12" w:history="1">
        <w:r w:rsidRPr="00DB3F50">
          <w:rPr>
            <w:rStyle w:val="Hyperlink"/>
            <w:rFonts w:ascii="Arial" w:eastAsia="Calibri" w:hAnsi="Arial" w:cs="Arial"/>
            <w:sz w:val="22"/>
            <w:szCs w:val="22"/>
          </w:rPr>
          <w:t>www.webonspot.com</w:t>
        </w:r>
      </w:hyperlink>
      <w:r w:rsidRPr="00DB3F50">
        <w:rPr>
          <w:rFonts w:ascii="Arial" w:eastAsia="Calibri" w:hAnsi="Arial" w:cs="Arial"/>
          <w:b/>
          <w:sz w:val="22"/>
          <w:szCs w:val="22"/>
        </w:rPr>
        <w:t xml:space="preserve"> </w:t>
      </w:r>
      <w:r w:rsidRPr="00DB3F50">
        <w:rPr>
          <w:rFonts w:ascii="Arial" w:eastAsia="Calibri" w:hAnsi="Arial" w:cs="Arial"/>
          <w:sz w:val="22"/>
          <w:szCs w:val="22"/>
        </w:rPr>
        <w:t xml:space="preserve"> a Website designing company site customized for their requirement and need of the company in India or abroad </w:t>
      </w:r>
      <w:proofErr w:type="gramStart"/>
      <w:r w:rsidRPr="00DB3F50">
        <w:rPr>
          <w:rFonts w:ascii="Arial" w:eastAsia="Calibri" w:hAnsi="Arial" w:cs="Arial"/>
          <w:sz w:val="22"/>
          <w:szCs w:val="22"/>
        </w:rPr>
        <w:t>It</w:t>
      </w:r>
      <w:proofErr w:type="gramEnd"/>
      <w:r w:rsidRPr="00DB3F50">
        <w:rPr>
          <w:rFonts w:ascii="Arial" w:eastAsia="Calibri" w:hAnsi="Arial" w:cs="Arial"/>
          <w:sz w:val="22"/>
          <w:szCs w:val="22"/>
        </w:rPr>
        <w:t xml:space="preserve"> is a 15 page Html5 website with Flash and data base. Project is based on asp dot net, c#, java script, html5 and Css3.</w:t>
      </w:r>
    </w:p>
    <w:p w:rsidR="00686AB6" w:rsidRPr="00DB3F50" w:rsidRDefault="00686AB6" w:rsidP="00686AB6">
      <w:pPr>
        <w:ind w:firstLine="360"/>
        <w:rPr>
          <w:rFonts w:ascii="Arial" w:eastAsia="Times New Roman" w:hAnsi="Arial" w:cs="Arial"/>
          <w:sz w:val="22"/>
          <w:szCs w:val="22"/>
        </w:rPr>
      </w:pPr>
      <w:r w:rsidRPr="00DB3F50">
        <w:rPr>
          <w:rFonts w:ascii="Arial" w:hAnsi="Arial" w:cs="Arial"/>
          <w:b/>
          <w:sz w:val="22"/>
          <w:szCs w:val="22"/>
        </w:rPr>
        <w:t>Role</w:t>
      </w:r>
      <w:r w:rsidRPr="00DB3F50">
        <w:rPr>
          <w:rFonts w:ascii="Arial" w:hAnsi="Arial" w:cs="Arial"/>
          <w:sz w:val="22"/>
          <w:szCs w:val="22"/>
        </w:rPr>
        <w:t xml:space="preserve"> </w:t>
      </w:r>
    </w:p>
    <w:p w:rsidR="00686AB6" w:rsidRPr="00DB3F50" w:rsidRDefault="00686AB6" w:rsidP="00686AB6">
      <w:pPr>
        <w:numPr>
          <w:ilvl w:val="0"/>
          <w:numId w:val="26"/>
        </w:numPr>
        <w:tabs>
          <w:tab w:val="left" w:pos="500"/>
          <w:tab w:val="left" w:pos="2000"/>
          <w:tab w:val="left" w:pos="2560"/>
          <w:tab w:val="left" w:pos="3600"/>
          <w:tab w:val="left" w:pos="5160"/>
        </w:tabs>
        <w:suppressAutoHyphens w:val="0"/>
        <w:autoSpaceDE w:val="0"/>
        <w:autoSpaceDN w:val="0"/>
        <w:adjustRightInd w:val="0"/>
        <w:spacing w:before="10" w:line="218" w:lineRule="exact"/>
        <w:ind w:right="75"/>
        <w:jc w:val="both"/>
        <w:rPr>
          <w:rFonts w:ascii="Arial" w:hAnsi="Arial" w:cs="Arial"/>
          <w:sz w:val="22"/>
          <w:szCs w:val="22"/>
        </w:rPr>
      </w:pPr>
      <w:r w:rsidRPr="00DB3F50">
        <w:rPr>
          <w:rFonts w:ascii="Arial" w:hAnsi="Arial" w:cs="Arial"/>
          <w:sz w:val="22"/>
          <w:szCs w:val="22"/>
        </w:rPr>
        <w:t xml:space="preserve"> </w:t>
      </w:r>
      <w:r w:rsidRPr="00DB3F50">
        <w:rPr>
          <w:rFonts w:ascii="Arial" w:hAnsi="Arial" w:cs="Arial"/>
          <w:sz w:val="22"/>
          <w:szCs w:val="22"/>
        </w:rPr>
        <w:tab/>
        <w:t>Re</w:t>
      </w:r>
      <w:r w:rsidRPr="00DB3F50">
        <w:rPr>
          <w:rFonts w:ascii="Arial" w:hAnsi="Arial" w:cs="Arial"/>
          <w:spacing w:val="1"/>
          <w:sz w:val="22"/>
          <w:szCs w:val="22"/>
        </w:rPr>
        <w:t>q</w:t>
      </w:r>
      <w:r w:rsidRPr="00DB3F50">
        <w:rPr>
          <w:rFonts w:ascii="Arial" w:hAnsi="Arial" w:cs="Arial"/>
          <w:spacing w:val="-1"/>
          <w:sz w:val="22"/>
          <w:szCs w:val="22"/>
        </w:rPr>
        <w:t>u</w:t>
      </w:r>
      <w:r w:rsidRPr="00DB3F50">
        <w:rPr>
          <w:rFonts w:ascii="Arial" w:hAnsi="Arial" w:cs="Arial"/>
          <w:spacing w:val="1"/>
          <w:sz w:val="22"/>
          <w:szCs w:val="22"/>
        </w:rPr>
        <w:t>i</w:t>
      </w:r>
      <w:r w:rsidRPr="00DB3F50">
        <w:rPr>
          <w:rFonts w:ascii="Arial" w:hAnsi="Arial" w:cs="Arial"/>
          <w:sz w:val="22"/>
          <w:szCs w:val="22"/>
        </w:rPr>
        <w:t>r</w:t>
      </w:r>
      <w:r w:rsidRPr="00DB3F50">
        <w:rPr>
          <w:rFonts w:ascii="Arial" w:hAnsi="Arial" w:cs="Arial"/>
          <w:spacing w:val="1"/>
          <w:sz w:val="22"/>
          <w:szCs w:val="22"/>
        </w:rPr>
        <w:t>e</w:t>
      </w:r>
      <w:r w:rsidRPr="00DB3F50">
        <w:rPr>
          <w:rFonts w:ascii="Arial" w:hAnsi="Arial" w:cs="Arial"/>
          <w:sz w:val="22"/>
          <w:szCs w:val="22"/>
        </w:rPr>
        <w:t>m</w:t>
      </w:r>
      <w:r w:rsidRPr="00DB3F50">
        <w:rPr>
          <w:rFonts w:ascii="Arial" w:hAnsi="Arial" w:cs="Arial"/>
          <w:spacing w:val="1"/>
          <w:sz w:val="22"/>
          <w:szCs w:val="22"/>
        </w:rPr>
        <w:t>e</w:t>
      </w:r>
      <w:r w:rsidRPr="00DB3F50">
        <w:rPr>
          <w:rFonts w:ascii="Arial" w:hAnsi="Arial" w:cs="Arial"/>
          <w:spacing w:val="-1"/>
          <w:sz w:val="22"/>
          <w:szCs w:val="22"/>
        </w:rPr>
        <w:t>n</w:t>
      </w:r>
      <w:r w:rsidRPr="00DB3F50">
        <w:rPr>
          <w:rFonts w:ascii="Arial" w:hAnsi="Arial" w:cs="Arial"/>
          <w:spacing w:val="1"/>
          <w:sz w:val="22"/>
          <w:szCs w:val="22"/>
        </w:rPr>
        <w:t>t</w:t>
      </w:r>
      <w:r w:rsidRPr="00DB3F50">
        <w:rPr>
          <w:rFonts w:ascii="Arial" w:hAnsi="Arial" w:cs="Arial"/>
          <w:sz w:val="22"/>
          <w:szCs w:val="22"/>
        </w:rPr>
        <w:t>s</w:t>
      </w:r>
      <w:r w:rsidRPr="00DB3F50">
        <w:rPr>
          <w:rFonts w:ascii="Arial" w:hAnsi="Arial" w:cs="Arial"/>
          <w:sz w:val="22"/>
          <w:szCs w:val="22"/>
        </w:rPr>
        <w:tab/>
        <w:t>a</w:t>
      </w:r>
      <w:r w:rsidRPr="00DB3F50">
        <w:rPr>
          <w:rFonts w:ascii="Arial" w:hAnsi="Arial" w:cs="Arial"/>
          <w:spacing w:val="-1"/>
          <w:sz w:val="22"/>
          <w:szCs w:val="22"/>
        </w:rPr>
        <w:t>n</w:t>
      </w:r>
      <w:r w:rsidRPr="00DB3F50">
        <w:rPr>
          <w:rFonts w:ascii="Arial" w:hAnsi="Arial" w:cs="Arial"/>
          <w:sz w:val="22"/>
          <w:szCs w:val="22"/>
        </w:rPr>
        <w:t>d</w:t>
      </w:r>
      <w:r w:rsidRPr="00DB3F50">
        <w:rPr>
          <w:rFonts w:ascii="Arial" w:hAnsi="Arial" w:cs="Arial"/>
          <w:sz w:val="22"/>
          <w:szCs w:val="22"/>
        </w:rPr>
        <w:tab/>
      </w:r>
      <w:r w:rsidRPr="00DB3F50">
        <w:rPr>
          <w:rFonts w:ascii="Arial" w:hAnsi="Arial" w:cs="Arial"/>
          <w:spacing w:val="-1"/>
          <w:sz w:val="22"/>
          <w:szCs w:val="22"/>
        </w:rPr>
        <w:t>An</w:t>
      </w:r>
      <w:r w:rsidRPr="00DB3F50">
        <w:rPr>
          <w:rFonts w:ascii="Arial" w:hAnsi="Arial" w:cs="Arial"/>
          <w:sz w:val="22"/>
          <w:szCs w:val="22"/>
        </w:rPr>
        <w:t>a</w:t>
      </w:r>
      <w:r w:rsidRPr="00DB3F50">
        <w:rPr>
          <w:rFonts w:ascii="Arial" w:hAnsi="Arial" w:cs="Arial"/>
          <w:spacing w:val="1"/>
          <w:sz w:val="22"/>
          <w:szCs w:val="22"/>
        </w:rPr>
        <w:t>l</w:t>
      </w:r>
      <w:r w:rsidRPr="00DB3F50">
        <w:rPr>
          <w:rFonts w:ascii="Arial" w:hAnsi="Arial" w:cs="Arial"/>
          <w:spacing w:val="-1"/>
          <w:sz w:val="22"/>
          <w:szCs w:val="22"/>
        </w:rPr>
        <w:t>y</w:t>
      </w:r>
      <w:r w:rsidRPr="00DB3F50">
        <w:rPr>
          <w:rFonts w:ascii="Arial" w:hAnsi="Arial" w:cs="Arial"/>
          <w:sz w:val="22"/>
          <w:szCs w:val="22"/>
        </w:rPr>
        <w:t>s</w:t>
      </w:r>
      <w:r w:rsidRPr="00DB3F50">
        <w:rPr>
          <w:rFonts w:ascii="Arial" w:hAnsi="Arial" w:cs="Arial"/>
          <w:spacing w:val="1"/>
          <w:sz w:val="22"/>
          <w:szCs w:val="22"/>
        </w:rPr>
        <w:t>i</w:t>
      </w:r>
      <w:r w:rsidRPr="00DB3F50">
        <w:rPr>
          <w:rFonts w:ascii="Arial" w:hAnsi="Arial" w:cs="Arial"/>
          <w:sz w:val="22"/>
          <w:szCs w:val="22"/>
        </w:rPr>
        <w:t>s:</w:t>
      </w:r>
      <w:r w:rsidRPr="00DB3F50">
        <w:rPr>
          <w:rFonts w:ascii="Arial" w:hAnsi="Arial" w:cs="Arial"/>
          <w:sz w:val="22"/>
          <w:szCs w:val="22"/>
        </w:rPr>
        <w:tab/>
      </w:r>
      <w:r w:rsidRPr="00DB3F50">
        <w:rPr>
          <w:rFonts w:ascii="Arial" w:hAnsi="Arial" w:cs="Arial"/>
          <w:spacing w:val="3"/>
          <w:sz w:val="22"/>
          <w:szCs w:val="22"/>
        </w:rPr>
        <w:t>U</w:t>
      </w:r>
      <w:r w:rsidRPr="00DB3F50">
        <w:rPr>
          <w:rFonts w:ascii="Arial" w:hAnsi="Arial" w:cs="Arial"/>
          <w:spacing w:val="-1"/>
          <w:sz w:val="22"/>
          <w:szCs w:val="22"/>
        </w:rPr>
        <w:t>n</w:t>
      </w:r>
      <w:r w:rsidRPr="00DB3F50">
        <w:rPr>
          <w:rFonts w:ascii="Arial" w:hAnsi="Arial" w:cs="Arial"/>
          <w:spacing w:val="1"/>
          <w:sz w:val="22"/>
          <w:szCs w:val="22"/>
        </w:rPr>
        <w:t>de</w:t>
      </w:r>
      <w:r w:rsidRPr="00DB3F50">
        <w:rPr>
          <w:rFonts w:ascii="Arial" w:hAnsi="Arial" w:cs="Arial"/>
          <w:sz w:val="22"/>
          <w:szCs w:val="22"/>
        </w:rPr>
        <w:t>rs</w:t>
      </w:r>
      <w:r w:rsidRPr="00DB3F50">
        <w:rPr>
          <w:rFonts w:ascii="Arial" w:hAnsi="Arial" w:cs="Arial"/>
          <w:spacing w:val="1"/>
          <w:sz w:val="22"/>
          <w:szCs w:val="22"/>
        </w:rPr>
        <w:t>t</w:t>
      </w:r>
      <w:r w:rsidRPr="00DB3F50">
        <w:rPr>
          <w:rFonts w:ascii="Arial" w:hAnsi="Arial" w:cs="Arial"/>
          <w:sz w:val="22"/>
          <w:szCs w:val="22"/>
        </w:rPr>
        <w:t>a</w:t>
      </w:r>
      <w:r w:rsidRPr="00DB3F50">
        <w:rPr>
          <w:rFonts w:ascii="Arial" w:hAnsi="Arial" w:cs="Arial"/>
          <w:spacing w:val="-1"/>
          <w:sz w:val="22"/>
          <w:szCs w:val="22"/>
        </w:rPr>
        <w:t>n</w:t>
      </w:r>
      <w:r w:rsidRPr="00DB3F50">
        <w:rPr>
          <w:rFonts w:ascii="Arial" w:hAnsi="Arial" w:cs="Arial"/>
          <w:spacing w:val="1"/>
          <w:sz w:val="22"/>
          <w:szCs w:val="22"/>
        </w:rPr>
        <w:t>di</w:t>
      </w:r>
      <w:r w:rsidRPr="00DB3F50">
        <w:rPr>
          <w:rFonts w:ascii="Arial" w:hAnsi="Arial" w:cs="Arial"/>
          <w:spacing w:val="-1"/>
          <w:sz w:val="22"/>
          <w:szCs w:val="22"/>
        </w:rPr>
        <w:t>n</w:t>
      </w:r>
      <w:r w:rsidRPr="00DB3F50">
        <w:rPr>
          <w:rFonts w:ascii="Arial" w:hAnsi="Arial" w:cs="Arial"/>
          <w:sz w:val="22"/>
          <w:szCs w:val="22"/>
        </w:rPr>
        <w:t>g</w:t>
      </w:r>
      <w:r w:rsidRPr="00DB3F50">
        <w:rPr>
          <w:rFonts w:ascii="Arial" w:hAnsi="Arial" w:cs="Arial"/>
          <w:sz w:val="22"/>
          <w:szCs w:val="22"/>
        </w:rPr>
        <w:tab/>
      </w:r>
      <w:r w:rsidRPr="00DB3F50">
        <w:rPr>
          <w:rFonts w:ascii="Arial" w:hAnsi="Arial" w:cs="Arial"/>
          <w:spacing w:val="1"/>
          <w:sz w:val="22"/>
          <w:szCs w:val="22"/>
        </w:rPr>
        <w:t>t</w:t>
      </w:r>
      <w:r w:rsidRPr="00DB3F50">
        <w:rPr>
          <w:rFonts w:ascii="Arial" w:hAnsi="Arial" w:cs="Arial"/>
          <w:spacing w:val="-1"/>
          <w:sz w:val="22"/>
          <w:szCs w:val="22"/>
        </w:rPr>
        <w:t>h</w:t>
      </w:r>
      <w:r w:rsidRPr="00DB3F50">
        <w:rPr>
          <w:rFonts w:ascii="Arial" w:hAnsi="Arial" w:cs="Arial"/>
          <w:sz w:val="22"/>
          <w:szCs w:val="22"/>
        </w:rPr>
        <w:t>e r</w:t>
      </w:r>
      <w:r w:rsidRPr="00DB3F50">
        <w:rPr>
          <w:rFonts w:ascii="Arial" w:hAnsi="Arial" w:cs="Arial"/>
          <w:spacing w:val="1"/>
          <w:sz w:val="22"/>
          <w:szCs w:val="22"/>
        </w:rPr>
        <w:t>eq</w:t>
      </w:r>
      <w:r w:rsidRPr="00DB3F50">
        <w:rPr>
          <w:rFonts w:ascii="Arial" w:hAnsi="Arial" w:cs="Arial"/>
          <w:spacing w:val="-1"/>
          <w:sz w:val="22"/>
          <w:szCs w:val="22"/>
        </w:rPr>
        <w:t>u</w:t>
      </w:r>
      <w:r w:rsidRPr="00DB3F50">
        <w:rPr>
          <w:rFonts w:ascii="Arial" w:hAnsi="Arial" w:cs="Arial"/>
          <w:spacing w:val="1"/>
          <w:sz w:val="22"/>
          <w:szCs w:val="22"/>
        </w:rPr>
        <w:t>i</w:t>
      </w:r>
      <w:r w:rsidRPr="00DB3F50">
        <w:rPr>
          <w:rFonts w:ascii="Arial" w:hAnsi="Arial" w:cs="Arial"/>
          <w:sz w:val="22"/>
          <w:szCs w:val="22"/>
        </w:rPr>
        <w:t>r</w:t>
      </w:r>
      <w:r w:rsidRPr="00DB3F50">
        <w:rPr>
          <w:rFonts w:ascii="Arial" w:hAnsi="Arial" w:cs="Arial"/>
          <w:spacing w:val="1"/>
          <w:sz w:val="22"/>
          <w:szCs w:val="22"/>
        </w:rPr>
        <w:t>e</w:t>
      </w:r>
      <w:r w:rsidRPr="00DB3F50">
        <w:rPr>
          <w:rFonts w:ascii="Arial" w:hAnsi="Arial" w:cs="Arial"/>
          <w:sz w:val="22"/>
          <w:szCs w:val="22"/>
        </w:rPr>
        <w:t>m</w:t>
      </w:r>
      <w:r w:rsidRPr="00DB3F50">
        <w:rPr>
          <w:rFonts w:ascii="Arial" w:hAnsi="Arial" w:cs="Arial"/>
          <w:spacing w:val="1"/>
          <w:sz w:val="22"/>
          <w:szCs w:val="22"/>
        </w:rPr>
        <w:t>e</w:t>
      </w:r>
      <w:r w:rsidRPr="00DB3F50">
        <w:rPr>
          <w:rFonts w:ascii="Arial" w:hAnsi="Arial" w:cs="Arial"/>
          <w:spacing w:val="-1"/>
          <w:sz w:val="22"/>
          <w:szCs w:val="22"/>
        </w:rPr>
        <w:t>n</w:t>
      </w:r>
      <w:r w:rsidRPr="00DB3F50">
        <w:rPr>
          <w:rFonts w:ascii="Arial" w:hAnsi="Arial" w:cs="Arial"/>
          <w:spacing w:val="1"/>
          <w:sz w:val="22"/>
          <w:szCs w:val="22"/>
        </w:rPr>
        <w:t>t</w:t>
      </w:r>
      <w:r w:rsidRPr="00DB3F50">
        <w:rPr>
          <w:rFonts w:ascii="Arial" w:hAnsi="Arial" w:cs="Arial"/>
          <w:sz w:val="22"/>
          <w:szCs w:val="22"/>
        </w:rPr>
        <w:t>s</w:t>
      </w:r>
      <w:r w:rsidRPr="00DB3F50">
        <w:rPr>
          <w:rFonts w:ascii="Arial" w:hAnsi="Arial" w:cs="Arial"/>
          <w:spacing w:val="-1"/>
          <w:sz w:val="22"/>
          <w:szCs w:val="22"/>
        </w:rPr>
        <w:t xml:space="preserve"> </w:t>
      </w:r>
      <w:r w:rsidRPr="00DB3F50">
        <w:rPr>
          <w:rFonts w:ascii="Arial" w:hAnsi="Arial" w:cs="Arial"/>
          <w:spacing w:val="1"/>
          <w:sz w:val="22"/>
          <w:szCs w:val="22"/>
        </w:rPr>
        <w:t>o</w:t>
      </w:r>
      <w:r w:rsidRPr="00DB3F50">
        <w:rPr>
          <w:rFonts w:ascii="Arial" w:hAnsi="Arial" w:cs="Arial"/>
          <w:sz w:val="22"/>
          <w:szCs w:val="22"/>
        </w:rPr>
        <w:t>f</w:t>
      </w:r>
      <w:r w:rsidRPr="00DB3F50">
        <w:rPr>
          <w:rFonts w:ascii="Arial" w:hAnsi="Arial" w:cs="Arial"/>
          <w:spacing w:val="-2"/>
          <w:sz w:val="22"/>
          <w:szCs w:val="22"/>
        </w:rPr>
        <w:t xml:space="preserve"> </w:t>
      </w:r>
      <w:r w:rsidRPr="00DB3F50">
        <w:rPr>
          <w:rFonts w:ascii="Arial" w:hAnsi="Arial" w:cs="Arial"/>
          <w:spacing w:val="1"/>
          <w:sz w:val="22"/>
          <w:szCs w:val="22"/>
        </w:rPr>
        <w:t>t</w:t>
      </w:r>
      <w:r w:rsidRPr="00DB3F50">
        <w:rPr>
          <w:rFonts w:ascii="Arial" w:hAnsi="Arial" w:cs="Arial"/>
          <w:spacing w:val="-1"/>
          <w:sz w:val="22"/>
          <w:szCs w:val="22"/>
        </w:rPr>
        <w:t>h</w:t>
      </w:r>
      <w:r w:rsidRPr="00DB3F50">
        <w:rPr>
          <w:rFonts w:ascii="Arial" w:hAnsi="Arial" w:cs="Arial"/>
          <w:sz w:val="22"/>
          <w:szCs w:val="22"/>
        </w:rPr>
        <w:t>e c</w:t>
      </w:r>
      <w:r w:rsidRPr="00DB3F50">
        <w:rPr>
          <w:rFonts w:ascii="Arial" w:hAnsi="Arial" w:cs="Arial"/>
          <w:spacing w:val="1"/>
          <w:sz w:val="22"/>
          <w:szCs w:val="22"/>
        </w:rPr>
        <w:t>lie</w:t>
      </w:r>
      <w:r w:rsidRPr="00DB3F50">
        <w:rPr>
          <w:rFonts w:ascii="Arial" w:hAnsi="Arial" w:cs="Arial"/>
          <w:spacing w:val="-1"/>
          <w:sz w:val="22"/>
          <w:szCs w:val="22"/>
        </w:rPr>
        <w:t>n</w:t>
      </w:r>
      <w:r w:rsidRPr="00DB3F50">
        <w:rPr>
          <w:rFonts w:ascii="Arial" w:hAnsi="Arial" w:cs="Arial"/>
          <w:spacing w:val="1"/>
          <w:sz w:val="22"/>
          <w:szCs w:val="22"/>
        </w:rPr>
        <w:t>t</w:t>
      </w:r>
      <w:r w:rsidRPr="00DB3F50">
        <w:rPr>
          <w:rFonts w:ascii="Arial" w:hAnsi="Arial" w:cs="Arial"/>
          <w:sz w:val="22"/>
          <w:szCs w:val="22"/>
        </w:rPr>
        <w:t>.</w:t>
      </w:r>
    </w:p>
    <w:p w:rsidR="00686AB6" w:rsidRPr="00DB3F50" w:rsidRDefault="00686AB6" w:rsidP="00686AB6">
      <w:pPr>
        <w:numPr>
          <w:ilvl w:val="0"/>
          <w:numId w:val="26"/>
        </w:numPr>
        <w:tabs>
          <w:tab w:val="left" w:pos="500"/>
          <w:tab w:val="left" w:pos="2000"/>
          <w:tab w:val="left" w:pos="2560"/>
          <w:tab w:val="left" w:pos="3600"/>
          <w:tab w:val="left" w:pos="5160"/>
        </w:tabs>
        <w:suppressAutoHyphens w:val="0"/>
        <w:autoSpaceDE w:val="0"/>
        <w:autoSpaceDN w:val="0"/>
        <w:adjustRightInd w:val="0"/>
        <w:spacing w:before="10" w:line="218" w:lineRule="exact"/>
        <w:ind w:right="75"/>
        <w:jc w:val="both"/>
        <w:rPr>
          <w:rFonts w:ascii="Arial" w:hAnsi="Arial" w:cs="Arial"/>
          <w:sz w:val="22"/>
          <w:szCs w:val="22"/>
        </w:rPr>
      </w:pPr>
      <w:r w:rsidRPr="00DB3F50">
        <w:rPr>
          <w:rFonts w:ascii="Arial" w:hAnsi="Arial" w:cs="Arial"/>
          <w:sz w:val="22"/>
          <w:szCs w:val="22"/>
        </w:rPr>
        <w:t xml:space="preserve">    D</w:t>
      </w:r>
      <w:r w:rsidRPr="00DB3F50">
        <w:rPr>
          <w:rFonts w:ascii="Arial" w:hAnsi="Arial" w:cs="Arial"/>
          <w:spacing w:val="1"/>
          <w:sz w:val="22"/>
          <w:szCs w:val="22"/>
        </w:rPr>
        <w:t>e</w:t>
      </w:r>
      <w:r w:rsidRPr="00DB3F50">
        <w:rPr>
          <w:rFonts w:ascii="Arial" w:hAnsi="Arial" w:cs="Arial"/>
          <w:spacing w:val="-1"/>
          <w:sz w:val="22"/>
          <w:szCs w:val="22"/>
        </w:rPr>
        <w:t>v</w:t>
      </w:r>
      <w:r w:rsidRPr="00DB3F50">
        <w:rPr>
          <w:rFonts w:ascii="Arial" w:hAnsi="Arial" w:cs="Arial"/>
          <w:spacing w:val="1"/>
          <w:sz w:val="22"/>
          <w:szCs w:val="22"/>
        </w:rPr>
        <w:t>elo</w:t>
      </w:r>
      <w:r w:rsidRPr="00DB3F50">
        <w:rPr>
          <w:rFonts w:ascii="Arial" w:hAnsi="Arial" w:cs="Arial"/>
          <w:spacing w:val="-2"/>
          <w:sz w:val="22"/>
          <w:szCs w:val="22"/>
        </w:rPr>
        <w:t>p</w:t>
      </w:r>
      <w:r w:rsidRPr="00DB3F50">
        <w:rPr>
          <w:rFonts w:ascii="Arial" w:hAnsi="Arial" w:cs="Arial"/>
          <w:spacing w:val="1"/>
          <w:sz w:val="22"/>
          <w:szCs w:val="22"/>
        </w:rPr>
        <w:t>i</w:t>
      </w:r>
      <w:r w:rsidRPr="00DB3F50">
        <w:rPr>
          <w:rFonts w:ascii="Arial" w:hAnsi="Arial" w:cs="Arial"/>
          <w:spacing w:val="-1"/>
          <w:sz w:val="22"/>
          <w:szCs w:val="22"/>
        </w:rPr>
        <w:t>n</w:t>
      </w:r>
      <w:r w:rsidRPr="00DB3F50">
        <w:rPr>
          <w:rFonts w:ascii="Arial" w:hAnsi="Arial" w:cs="Arial"/>
          <w:sz w:val="22"/>
          <w:szCs w:val="22"/>
        </w:rPr>
        <w:t xml:space="preserve">g </w:t>
      </w:r>
      <w:r w:rsidRPr="00DB3F50">
        <w:rPr>
          <w:rFonts w:ascii="Arial" w:hAnsi="Arial" w:cs="Arial"/>
          <w:spacing w:val="1"/>
          <w:sz w:val="22"/>
          <w:szCs w:val="22"/>
        </w:rPr>
        <w:t>e</w:t>
      </w:r>
      <w:r w:rsidRPr="00DB3F50">
        <w:rPr>
          <w:rFonts w:ascii="Arial" w:hAnsi="Arial" w:cs="Arial"/>
          <w:spacing w:val="-1"/>
          <w:sz w:val="22"/>
          <w:szCs w:val="22"/>
        </w:rPr>
        <w:t>nh</w:t>
      </w:r>
      <w:r w:rsidRPr="00DB3F50">
        <w:rPr>
          <w:rFonts w:ascii="Arial" w:hAnsi="Arial" w:cs="Arial"/>
          <w:sz w:val="22"/>
          <w:szCs w:val="22"/>
        </w:rPr>
        <w:t>a</w:t>
      </w:r>
      <w:r w:rsidRPr="00DB3F50">
        <w:rPr>
          <w:rFonts w:ascii="Arial" w:hAnsi="Arial" w:cs="Arial"/>
          <w:spacing w:val="-1"/>
          <w:sz w:val="22"/>
          <w:szCs w:val="22"/>
        </w:rPr>
        <w:t>n</w:t>
      </w:r>
      <w:r w:rsidRPr="00DB3F50">
        <w:rPr>
          <w:rFonts w:ascii="Arial" w:hAnsi="Arial" w:cs="Arial"/>
          <w:sz w:val="22"/>
          <w:szCs w:val="22"/>
        </w:rPr>
        <w:t>cem</w:t>
      </w:r>
      <w:r w:rsidRPr="00DB3F50">
        <w:rPr>
          <w:rFonts w:ascii="Arial" w:hAnsi="Arial" w:cs="Arial"/>
          <w:spacing w:val="1"/>
          <w:sz w:val="22"/>
          <w:szCs w:val="22"/>
        </w:rPr>
        <w:t>e</w:t>
      </w:r>
      <w:r w:rsidRPr="00DB3F50">
        <w:rPr>
          <w:rFonts w:ascii="Arial" w:hAnsi="Arial" w:cs="Arial"/>
          <w:spacing w:val="-1"/>
          <w:sz w:val="22"/>
          <w:szCs w:val="22"/>
        </w:rPr>
        <w:t>n</w:t>
      </w:r>
      <w:r w:rsidRPr="00DB3F50">
        <w:rPr>
          <w:rFonts w:ascii="Arial" w:hAnsi="Arial" w:cs="Arial"/>
          <w:spacing w:val="1"/>
          <w:sz w:val="22"/>
          <w:szCs w:val="22"/>
        </w:rPr>
        <w:t>t</w:t>
      </w:r>
      <w:r w:rsidRPr="00DB3F50">
        <w:rPr>
          <w:rFonts w:ascii="Arial" w:hAnsi="Arial" w:cs="Arial"/>
          <w:sz w:val="22"/>
          <w:szCs w:val="22"/>
        </w:rPr>
        <w:t>s</w:t>
      </w:r>
      <w:r w:rsidRPr="00DB3F50">
        <w:rPr>
          <w:rFonts w:ascii="Arial" w:hAnsi="Arial" w:cs="Arial"/>
          <w:spacing w:val="-1"/>
          <w:sz w:val="22"/>
          <w:szCs w:val="22"/>
        </w:rPr>
        <w:t xml:space="preserve"> </w:t>
      </w:r>
      <w:r w:rsidRPr="00DB3F50">
        <w:rPr>
          <w:rFonts w:ascii="Arial" w:hAnsi="Arial" w:cs="Arial"/>
          <w:sz w:val="22"/>
          <w:szCs w:val="22"/>
        </w:rPr>
        <w:t>as</w:t>
      </w:r>
      <w:r w:rsidRPr="00DB3F50">
        <w:rPr>
          <w:rFonts w:ascii="Arial" w:hAnsi="Arial" w:cs="Arial"/>
          <w:spacing w:val="-1"/>
          <w:sz w:val="22"/>
          <w:szCs w:val="22"/>
        </w:rPr>
        <w:t xml:space="preserve"> </w:t>
      </w:r>
      <w:r w:rsidRPr="00DB3F50">
        <w:rPr>
          <w:rFonts w:ascii="Arial" w:hAnsi="Arial" w:cs="Arial"/>
          <w:sz w:val="22"/>
          <w:szCs w:val="22"/>
        </w:rPr>
        <w:t>r</w:t>
      </w:r>
      <w:r w:rsidRPr="00DB3F50">
        <w:rPr>
          <w:rFonts w:ascii="Arial" w:hAnsi="Arial" w:cs="Arial"/>
          <w:spacing w:val="1"/>
          <w:sz w:val="22"/>
          <w:szCs w:val="22"/>
        </w:rPr>
        <w:t>eq</w:t>
      </w:r>
      <w:r w:rsidRPr="00DB3F50">
        <w:rPr>
          <w:rFonts w:ascii="Arial" w:hAnsi="Arial" w:cs="Arial"/>
          <w:spacing w:val="-1"/>
          <w:sz w:val="22"/>
          <w:szCs w:val="22"/>
        </w:rPr>
        <w:t>u</w:t>
      </w:r>
      <w:r w:rsidRPr="00DB3F50">
        <w:rPr>
          <w:rFonts w:ascii="Arial" w:hAnsi="Arial" w:cs="Arial"/>
          <w:spacing w:val="1"/>
          <w:sz w:val="22"/>
          <w:szCs w:val="22"/>
        </w:rPr>
        <w:t>e</w:t>
      </w:r>
      <w:r w:rsidRPr="00DB3F50">
        <w:rPr>
          <w:rFonts w:ascii="Arial" w:hAnsi="Arial" w:cs="Arial"/>
          <w:sz w:val="22"/>
          <w:szCs w:val="22"/>
        </w:rPr>
        <w:t>s</w:t>
      </w:r>
      <w:r w:rsidRPr="00DB3F50">
        <w:rPr>
          <w:rFonts w:ascii="Arial" w:hAnsi="Arial" w:cs="Arial"/>
          <w:spacing w:val="1"/>
          <w:sz w:val="22"/>
          <w:szCs w:val="22"/>
        </w:rPr>
        <w:t>te</w:t>
      </w:r>
      <w:r w:rsidRPr="00DB3F50">
        <w:rPr>
          <w:rFonts w:ascii="Arial" w:hAnsi="Arial" w:cs="Arial"/>
          <w:sz w:val="22"/>
          <w:szCs w:val="22"/>
        </w:rPr>
        <w:t xml:space="preserve">d </w:t>
      </w:r>
      <w:r w:rsidRPr="00DB3F50">
        <w:rPr>
          <w:rFonts w:ascii="Arial" w:hAnsi="Arial" w:cs="Arial"/>
          <w:spacing w:val="1"/>
          <w:sz w:val="22"/>
          <w:szCs w:val="22"/>
        </w:rPr>
        <w:t>i</w:t>
      </w:r>
      <w:r w:rsidRPr="00DB3F50">
        <w:rPr>
          <w:rFonts w:ascii="Arial" w:hAnsi="Arial" w:cs="Arial"/>
          <w:sz w:val="22"/>
          <w:szCs w:val="22"/>
        </w:rPr>
        <w:t>n</w:t>
      </w:r>
      <w:r w:rsidRPr="00DB3F50">
        <w:rPr>
          <w:rFonts w:ascii="Arial" w:hAnsi="Arial" w:cs="Arial"/>
          <w:spacing w:val="-2"/>
          <w:sz w:val="22"/>
          <w:szCs w:val="22"/>
        </w:rPr>
        <w:t xml:space="preserve"> </w:t>
      </w:r>
      <w:r w:rsidRPr="00DB3F50">
        <w:rPr>
          <w:rFonts w:ascii="Arial" w:hAnsi="Arial" w:cs="Arial"/>
          <w:sz w:val="22"/>
          <w:szCs w:val="22"/>
        </w:rPr>
        <w:t>Tic</w:t>
      </w:r>
      <w:r w:rsidRPr="00DB3F50">
        <w:rPr>
          <w:rFonts w:ascii="Arial" w:hAnsi="Arial" w:cs="Arial"/>
          <w:spacing w:val="-1"/>
          <w:sz w:val="22"/>
          <w:szCs w:val="22"/>
        </w:rPr>
        <w:t>k</w:t>
      </w:r>
      <w:r w:rsidRPr="00DB3F50">
        <w:rPr>
          <w:rFonts w:ascii="Arial" w:hAnsi="Arial" w:cs="Arial"/>
          <w:spacing w:val="1"/>
          <w:sz w:val="22"/>
          <w:szCs w:val="22"/>
        </w:rPr>
        <w:t>e</w:t>
      </w:r>
      <w:r w:rsidRPr="00DB3F50">
        <w:rPr>
          <w:rFonts w:ascii="Arial" w:hAnsi="Arial" w:cs="Arial"/>
          <w:sz w:val="22"/>
          <w:szCs w:val="22"/>
        </w:rPr>
        <w:t xml:space="preserve">t </w:t>
      </w:r>
      <w:r w:rsidRPr="00DB3F50">
        <w:rPr>
          <w:rFonts w:ascii="Arial" w:hAnsi="Arial" w:cs="Arial"/>
          <w:spacing w:val="1"/>
          <w:sz w:val="22"/>
          <w:szCs w:val="22"/>
        </w:rPr>
        <w:t>det</w:t>
      </w:r>
      <w:r w:rsidRPr="00DB3F50">
        <w:rPr>
          <w:rFonts w:ascii="Arial" w:hAnsi="Arial" w:cs="Arial"/>
          <w:sz w:val="22"/>
          <w:szCs w:val="22"/>
        </w:rPr>
        <w:t>a</w:t>
      </w:r>
      <w:r w:rsidRPr="00DB3F50">
        <w:rPr>
          <w:rFonts w:ascii="Arial" w:hAnsi="Arial" w:cs="Arial"/>
          <w:spacing w:val="-1"/>
          <w:sz w:val="22"/>
          <w:szCs w:val="22"/>
        </w:rPr>
        <w:t>i</w:t>
      </w:r>
      <w:r w:rsidRPr="00DB3F50">
        <w:rPr>
          <w:rFonts w:ascii="Arial" w:hAnsi="Arial" w:cs="Arial"/>
          <w:spacing w:val="1"/>
          <w:sz w:val="22"/>
          <w:szCs w:val="22"/>
        </w:rPr>
        <w:t>l</w:t>
      </w:r>
      <w:r w:rsidRPr="00DB3F50">
        <w:rPr>
          <w:rFonts w:ascii="Arial" w:hAnsi="Arial" w:cs="Arial"/>
          <w:sz w:val="22"/>
          <w:szCs w:val="22"/>
        </w:rPr>
        <w:t>s.</w:t>
      </w:r>
    </w:p>
    <w:p w:rsidR="00686AB6" w:rsidRPr="00DB3F50" w:rsidRDefault="00686AB6" w:rsidP="00686AB6">
      <w:pPr>
        <w:numPr>
          <w:ilvl w:val="0"/>
          <w:numId w:val="26"/>
        </w:numPr>
        <w:tabs>
          <w:tab w:val="left" w:pos="500"/>
          <w:tab w:val="left" w:pos="2000"/>
          <w:tab w:val="left" w:pos="2560"/>
          <w:tab w:val="left" w:pos="3600"/>
          <w:tab w:val="left" w:pos="5160"/>
        </w:tabs>
        <w:suppressAutoHyphens w:val="0"/>
        <w:autoSpaceDE w:val="0"/>
        <w:autoSpaceDN w:val="0"/>
        <w:adjustRightInd w:val="0"/>
        <w:spacing w:before="10" w:line="218" w:lineRule="exact"/>
        <w:ind w:right="75"/>
        <w:jc w:val="both"/>
        <w:rPr>
          <w:rFonts w:ascii="Arial" w:hAnsi="Arial" w:cs="Arial"/>
          <w:sz w:val="22"/>
          <w:szCs w:val="22"/>
        </w:rPr>
      </w:pPr>
      <w:r w:rsidRPr="00DB3F50">
        <w:rPr>
          <w:rFonts w:ascii="Arial" w:hAnsi="Arial" w:cs="Arial"/>
          <w:sz w:val="22"/>
          <w:szCs w:val="22"/>
        </w:rPr>
        <w:t xml:space="preserve">    D</w:t>
      </w:r>
      <w:r w:rsidRPr="00DB3F50">
        <w:rPr>
          <w:rFonts w:ascii="Arial" w:hAnsi="Arial" w:cs="Arial"/>
          <w:spacing w:val="1"/>
          <w:sz w:val="22"/>
          <w:szCs w:val="22"/>
        </w:rPr>
        <w:t>e</w:t>
      </w:r>
      <w:r w:rsidRPr="00DB3F50">
        <w:rPr>
          <w:rFonts w:ascii="Arial" w:hAnsi="Arial" w:cs="Arial"/>
          <w:sz w:val="22"/>
          <w:szCs w:val="22"/>
        </w:rPr>
        <w:t>s</w:t>
      </w:r>
      <w:r w:rsidRPr="00DB3F50">
        <w:rPr>
          <w:rFonts w:ascii="Arial" w:hAnsi="Arial" w:cs="Arial"/>
          <w:spacing w:val="-2"/>
          <w:sz w:val="22"/>
          <w:szCs w:val="22"/>
        </w:rPr>
        <w:t>i</w:t>
      </w:r>
      <w:r w:rsidRPr="00DB3F50">
        <w:rPr>
          <w:rFonts w:ascii="Arial" w:hAnsi="Arial" w:cs="Arial"/>
          <w:spacing w:val="1"/>
          <w:sz w:val="22"/>
          <w:szCs w:val="22"/>
        </w:rPr>
        <w:t>g</w:t>
      </w:r>
      <w:r w:rsidRPr="00DB3F50">
        <w:rPr>
          <w:rFonts w:ascii="Arial" w:hAnsi="Arial" w:cs="Arial"/>
          <w:spacing w:val="-1"/>
          <w:sz w:val="22"/>
          <w:szCs w:val="22"/>
        </w:rPr>
        <w:t>n</w:t>
      </w:r>
      <w:r w:rsidRPr="00DB3F50">
        <w:rPr>
          <w:rFonts w:ascii="Arial" w:hAnsi="Arial" w:cs="Arial"/>
          <w:spacing w:val="1"/>
          <w:sz w:val="22"/>
          <w:szCs w:val="22"/>
        </w:rPr>
        <w:t>i</w:t>
      </w:r>
      <w:r w:rsidRPr="00DB3F50">
        <w:rPr>
          <w:rFonts w:ascii="Arial" w:hAnsi="Arial" w:cs="Arial"/>
          <w:spacing w:val="-1"/>
          <w:sz w:val="22"/>
          <w:szCs w:val="22"/>
        </w:rPr>
        <w:t>n</w:t>
      </w:r>
      <w:r w:rsidRPr="00DB3F50">
        <w:rPr>
          <w:rFonts w:ascii="Arial" w:hAnsi="Arial" w:cs="Arial"/>
          <w:sz w:val="22"/>
          <w:szCs w:val="22"/>
        </w:rPr>
        <w:t>g</w:t>
      </w:r>
      <w:r w:rsidRPr="00DB3F50">
        <w:rPr>
          <w:rFonts w:ascii="Arial" w:hAnsi="Arial" w:cs="Arial"/>
          <w:spacing w:val="45"/>
          <w:sz w:val="22"/>
          <w:szCs w:val="22"/>
        </w:rPr>
        <w:t xml:space="preserve"> </w:t>
      </w:r>
      <w:r w:rsidRPr="00DB3F50">
        <w:rPr>
          <w:rFonts w:ascii="Arial" w:hAnsi="Arial" w:cs="Arial"/>
          <w:spacing w:val="-1"/>
          <w:sz w:val="22"/>
          <w:szCs w:val="22"/>
        </w:rPr>
        <w:t>w</w:t>
      </w:r>
      <w:r w:rsidRPr="00DB3F50">
        <w:rPr>
          <w:rFonts w:ascii="Arial" w:hAnsi="Arial" w:cs="Arial"/>
          <w:spacing w:val="1"/>
          <w:sz w:val="22"/>
          <w:szCs w:val="22"/>
        </w:rPr>
        <w:t>e</w:t>
      </w:r>
      <w:r w:rsidRPr="00DB3F50">
        <w:rPr>
          <w:rFonts w:ascii="Arial" w:hAnsi="Arial" w:cs="Arial"/>
          <w:sz w:val="22"/>
          <w:szCs w:val="22"/>
        </w:rPr>
        <w:t>b</w:t>
      </w:r>
      <w:r w:rsidRPr="00DB3F50">
        <w:rPr>
          <w:rFonts w:ascii="Arial" w:hAnsi="Arial" w:cs="Arial"/>
          <w:spacing w:val="45"/>
          <w:sz w:val="22"/>
          <w:szCs w:val="22"/>
        </w:rPr>
        <w:t xml:space="preserve"> </w:t>
      </w:r>
      <w:r w:rsidRPr="00DB3F50">
        <w:rPr>
          <w:rFonts w:ascii="Arial" w:hAnsi="Arial" w:cs="Arial"/>
          <w:spacing w:val="1"/>
          <w:sz w:val="22"/>
          <w:szCs w:val="22"/>
        </w:rPr>
        <w:t>p</w:t>
      </w:r>
      <w:r w:rsidRPr="00DB3F50">
        <w:rPr>
          <w:rFonts w:ascii="Arial" w:hAnsi="Arial" w:cs="Arial"/>
          <w:spacing w:val="-2"/>
          <w:sz w:val="22"/>
          <w:szCs w:val="22"/>
        </w:rPr>
        <w:t>a</w:t>
      </w:r>
      <w:r w:rsidRPr="00DB3F50">
        <w:rPr>
          <w:rFonts w:ascii="Arial" w:hAnsi="Arial" w:cs="Arial"/>
          <w:spacing w:val="1"/>
          <w:sz w:val="22"/>
          <w:szCs w:val="22"/>
        </w:rPr>
        <w:t>ge</w:t>
      </w:r>
      <w:r w:rsidRPr="00DB3F50">
        <w:rPr>
          <w:rFonts w:ascii="Arial" w:hAnsi="Arial" w:cs="Arial"/>
          <w:sz w:val="22"/>
          <w:szCs w:val="22"/>
        </w:rPr>
        <w:t>s</w:t>
      </w:r>
      <w:r w:rsidRPr="00DB3F50">
        <w:rPr>
          <w:rFonts w:ascii="Arial" w:hAnsi="Arial" w:cs="Arial"/>
          <w:spacing w:val="42"/>
          <w:sz w:val="22"/>
          <w:szCs w:val="22"/>
        </w:rPr>
        <w:t xml:space="preserve"> </w:t>
      </w:r>
      <w:r w:rsidRPr="00DB3F50">
        <w:rPr>
          <w:rFonts w:ascii="Arial" w:hAnsi="Arial" w:cs="Arial"/>
          <w:spacing w:val="-1"/>
          <w:sz w:val="22"/>
          <w:szCs w:val="22"/>
        </w:rPr>
        <w:t>w</w:t>
      </w:r>
      <w:r w:rsidRPr="00DB3F50">
        <w:rPr>
          <w:rFonts w:ascii="Arial" w:hAnsi="Arial" w:cs="Arial"/>
          <w:spacing w:val="1"/>
          <w:sz w:val="22"/>
          <w:szCs w:val="22"/>
        </w:rPr>
        <w:t>it</w:t>
      </w:r>
      <w:r w:rsidRPr="00DB3F50">
        <w:rPr>
          <w:rFonts w:ascii="Arial" w:hAnsi="Arial" w:cs="Arial"/>
          <w:sz w:val="22"/>
          <w:szCs w:val="22"/>
        </w:rPr>
        <w:t>h</w:t>
      </w:r>
      <w:r w:rsidRPr="00DB3F50">
        <w:rPr>
          <w:rFonts w:ascii="Arial" w:hAnsi="Arial" w:cs="Arial"/>
          <w:spacing w:val="43"/>
          <w:sz w:val="22"/>
          <w:szCs w:val="22"/>
        </w:rPr>
        <w:t xml:space="preserve"> </w:t>
      </w:r>
      <w:r w:rsidRPr="00DB3F50">
        <w:rPr>
          <w:rFonts w:ascii="Arial" w:hAnsi="Arial" w:cs="Arial"/>
          <w:sz w:val="22"/>
          <w:szCs w:val="22"/>
        </w:rPr>
        <w:t>c</w:t>
      </w:r>
      <w:r w:rsidRPr="00DB3F50">
        <w:rPr>
          <w:rFonts w:ascii="Arial" w:hAnsi="Arial" w:cs="Arial"/>
          <w:spacing w:val="1"/>
          <w:sz w:val="22"/>
          <w:szCs w:val="22"/>
        </w:rPr>
        <w:t>lie</w:t>
      </w:r>
      <w:r w:rsidRPr="00DB3F50">
        <w:rPr>
          <w:rFonts w:ascii="Arial" w:hAnsi="Arial" w:cs="Arial"/>
          <w:spacing w:val="-1"/>
          <w:sz w:val="22"/>
          <w:szCs w:val="22"/>
        </w:rPr>
        <w:t>n</w:t>
      </w:r>
      <w:r w:rsidRPr="00DB3F50">
        <w:rPr>
          <w:rFonts w:ascii="Arial" w:hAnsi="Arial" w:cs="Arial"/>
          <w:sz w:val="22"/>
          <w:szCs w:val="22"/>
        </w:rPr>
        <w:t>t</w:t>
      </w:r>
      <w:r w:rsidRPr="00DB3F50">
        <w:rPr>
          <w:rFonts w:ascii="Arial" w:hAnsi="Arial" w:cs="Arial"/>
          <w:spacing w:val="43"/>
          <w:sz w:val="22"/>
          <w:szCs w:val="22"/>
        </w:rPr>
        <w:t xml:space="preserve"> </w:t>
      </w:r>
      <w:r w:rsidRPr="00DB3F50">
        <w:rPr>
          <w:rFonts w:ascii="Arial" w:hAnsi="Arial" w:cs="Arial"/>
          <w:spacing w:val="3"/>
          <w:sz w:val="22"/>
          <w:szCs w:val="22"/>
        </w:rPr>
        <w:t>s</w:t>
      </w:r>
      <w:r w:rsidRPr="00DB3F50">
        <w:rPr>
          <w:rFonts w:ascii="Arial" w:hAnsi="Arial" w:cs="Arial"/>
          <w:spacing w:val="1"/>
          <w:sz w:val="22"/>
          <w:szCs w:val="22"/>
        </w:rPr>
        <w:t>i</w:t>
      </w:r>
      <w:r w:rsidRPr="00DB3F50">
        <w:rPr>
          <w:rFonts w:ascii="Arial" w:hAnsi="Arial" w:cs="Arial"/>
          <w:spacing w:val="-2"/>
          <w:sz w:val="22"/>
          <w:szCs w:val="22"/>
        </w:rPr>
        <w:t>d</w:t>
      </w:r>
      <w:r w:rsidRPr="00DB3F50">
        <w:rPr>
          <w:rFonts w:ascii="Arial" w:hAnsi="Arial" w:cs="Arial"/>
          <w:sz w:val="22"/>
          <w:szCs w:val="22"/>
        </w:rPr>
        <w:t>e</w:t>
      </w:r>
      <w:r w:rsidRPr="00DB3F50">
        <w:rPr>
          <w:rFonts w:ascii="Arial" w:hAnsi="Arial" w:cs="Arial"/>
          <w:spacing w:val="45"/>
          <w:sz w:val="22"/>
          <w:szCs w:val="22"/>
        </w:rPr>
        <w:t xml:space="preserve"> </w:t>
      </w:r>
      <w:r w:rsidRPr="00DB3F50">
        <w:rPr>
          <w:rFonts w:ascii="Arial" w:hAnsi="Arial" w:cs="Arial"/>
          <w:sz w:val="22"/>
          <w:szCs w:val="22"/>
        </w:rPr>
        <w:t>a</w:t>
      </w:r>
      <w:r w:rsidRPr="00DB3F50">
        <w:rPr>
          <w:rFonts w:ascii="Arial" w:hAnsi="Arial" w:cs="Arial"/>
          <w:spacing w:val="-1"/>
          <w:sz w:val="22"/>
          <w:szCs w:val="22"/>
        </w:rPr>
        <w:t>n</w:t>
      </w:r>
      <w:r w:rsidRPr="00DB3F50">
        <w:rPr>
          <w:rFonts w:ascii="Arial" w:hAnsi="Arial" w:cs="Arial"/>
          <w:sz w:val="22"/>
          <w:szCs w:val="22"/>
        </w:rPr>
        <w:t>d</w:t>
      </w:r>
      <w:r w:rsidRPr="00DB3F50">
        <w:rPr>
          <w:rFonts w:ascii="Arial" w:hAnsi="Arial" w:cs="Arial"/>
          <w:spacing w:val="-25"/>
          <w:sz w:val="22"/>
          <w:szCs w:val="22"/>
        </w:rPr>
        <w:t xml:space="preserve"> </w:t>
      </w:r>
      <w:r w:rsidRPr="00DB3F50">
        <w:rPr>
          <w:rFonts w:ascii="Arial" w:hAnsi="Arial" w:cs="Arial"/>
          <w:sz w:val="22"/>
          <w:szCs w:val="22"/>
        </w:rPr>
        <w:t>serv</w:t>
      </w:r>
      <w:r w:rsidRPr="00DB3F50">
        <w:rPr>
          <w:rFonts w:ascii="Arial" w:hAnsi="Arial" w:cs="Arial"/>
          <w:spacing w:val="-2"/>
          <w:sz w:val="22"/>
          <w:szCs w:val="22"/>
        </w:rPr>
        <w:t>e</w:t>
      </w:r>
      <w:r w:rsidRPr="00DB3F50">
        <w:rPr>
          <w:rFonts w:ascii="Arial" w:hAnsi="Arial" w:cs="Arial"/>
          <w:sz w:val="22"/>
          <w:szCs w:val="22"/>
        </w:rPr>
        <w:t>r s</w:t>
      </w:r>
      <w:r w:rsidRPr="00DB3F50">
        <w:rPr>
          <w:rFonts w:ascii="Arial" w:hAnsi="Arial" w:cs="Arial"/>
          <w:spacing w:val="1"/>
          <w:sz w:val="22"/>
          <w:szCs w:val="22"/>
        </w:rPr>
        <w:t>i</w:t>
      </w:r>
      <w:r w:rsidRPr="00DB3F50">
        <w:rPr>
          <w:rFonts w:ascii="Arial" w:hAnsi="Arial" w:cs="Arial"/>
          <w:spacing w:val="-2"/>
          <w:sz w:val="22"/>
          <w:szCs w:val="22"/>
        </w:rPr>
        <w:t>d</w:t>
      </w:r>
      <w:r w:rsidRPr="00DB3F50">
        <w:rPr>
          <w:rFonts w:ascii="Arial" w:hAnsi="Arial" w:cs="Arial"/>
          <w:sz w:val="22"/>
          <w:szCs w:val="22"/>
        </w:rPr>
        <w:t>e c</w:t>
      </w:r>
      <w:r w:rsidRPr="00DB3F50">
        <w:rPr>
          <w:rFonts w:ascii="Arial" w:hAnsi="Arial" w:cs="Arial"/>
          <w:spacing w:val="1"/>
          <w:sz w:val="22"/>
          <w:szCs w:val="22"/>
        </w:rPr>
        <w:t>o</w:t>
      </w:r>
      <w:r w:rsidRPr="00DB3F50">
        <w:rPr>
          <w:rFonts w:ascii="Arial" w:hAnsi="Arial" w:cs="Arial"/>
          <w:spacing w:val="-1"/>
          <w:sz w:val="22"/>
          <w:szCs w:val="22"/>
        </w:rPr>
        <w:t>n</w:t>
      </w:r>
      <w:r w:rsidRPr="00DB3F50">
        <w:rPr>
          <w:rFonts w:ascii="Arial" w:hAnsi="Arial" w:cs="Arial"/>
          <w:spacing w:val="1"/>
          <w:sz w:val="22"/>
          <w:szCs w:val="22"/>
        </w:rPr>
        <w:t>t</w:t>
      </w:r>
      <w:r w:rsidRPr="00DB3F50">
        <w:rPr>
          <w:rFonts w:ascii="Arial" w:hAnsi="Arial" w:cs="Arial"/>
          <w:sz w:val="22"/>
          <w:szCs w:val="22"/>
        </w:rPr>
        <w:t>r</w:t>
      </w:r>
      <w:r w:rsidRPr="00DB3F50">
        <w:rPr>
          <w:rFonts w:ascii="Arial" w:hAnsi="Arial" w:cs="Arial"/>
          <w:spacing w:val="1"/>
          <w:sz w:val="22"/>
          <w:szCs w:val="22"/>
        </w:rPr>
        <w:t>ol</w:t>
      </w:r>
      <w:r w:rsidRPr="00DB3F50">
        <w:rPr>
          <w:rFonts w:ascii="Arial" w:hAnsi="Arial" w:cs="Arial"/>
          <w:sz w:val="22"/>
          <w:szCs w:val="22"/>
        </w:rPr>
        <w:t xml:space="preserve">s, </w:t>
      </w:r>
      <w:r w:rsidRPr="00DB3F50">
        <w:rPr>
          <w:rFonts w:ascii="Arial" w:hAnsi="Arial" w:cs="Arial"/>
          <w:spacing w:val="-1"/>
          <w:sz w:val="22"/>
          <w:szCs w:val="22"/>
        </w:rPr>
        <w:t>w</w:t>
      </w:r>
      <w:r w:rsidRPr="00DB3F50">
        <w:rPr>
          <w:rFonts w:ascii="Arial" w:hAnsi="Arial" w:cs="Arial"/>
          <w:sz w:val="22"/>
          <w:szCs w:val="22"/>
        </w:rPr>
        <w:t>r</w:t>
      </w:r>
      <w:r w:rsidRPr="00DB3F50">
        <w:rPr>
          <w:rFonts w:ascii="Arial" w:hAnsi="Arial" w:cs="Arial"/>
          <w:spacing w:val="1"/>
          <w:sz w:val="22"/>
          <w:szCs w:val="22"/>
        </w:rPr>
        <w:t>i</w:t>
      </w:r>
      <w:r w:rsidRPr="00DB3F50">
        <w:rPr>
          <w:rFonts w:ascii="Arial" w:hAnsi="Arial" w:cs="Arial"/>
          <w:spacing w:val="-1"/>
          <w:sz w:val="22"/>
          <w:szCs w:val="22"/>
        </w:rPr>
        <w:t>t</w:t>
      </w:r>
      <w:r w:rsidRPr="00DB3F50">
        <w:rPr>
          <w:rFonts w:ascii="Arial" w:hAnsi="Arial" w:cs="Arial"/>
          <w:spacing w:val="1"/>
          <w:sz w:val="22"/>
          <w:szCs w:val="22"/>
        </w:rPr>
        <w:t>i</w:t>
      </w:r>
      <w:r w:rsidRPr="00DB3F50">
        <w:rPr>
          <w:rFonts w:ascii="Arial" w:hAnsi="Arial" w:cs="Arial"/>
          <w:spacing w:val="-1"/>
          <w:sz w:val="22"/>
          <w:szCs w:val="22"/>
        </w:rPr>
        <w:t>n</w:t>
      </w:r>
      <w:r w:rsidRPr="00DB3F50">
        <w:rPr>
          <w:rFonts w:ascii="Arial" w:hAnsi="Arial" w:cs="Arial"/>
          <w:sz w:val="22"/>
          <w:szCs w:val="22"/>
        </w:rPr>
        <w:t>g c</w:t>
      </w:r>
      <w:r w:rsidRPr="00DB3F50">
        <w:rPr>
          <w:rFonts w:ascii="Arial" w:hAnsi="Arial" w:cs="Arial"/>
          <w:spacing w:val="1"/>
          <w:sz w:val="22"/>
          <w:szCs w:val="22"/>
        </w:rPr>
        <w:t>od</w:t>
      </w:r>
      <w:r w:rsidRPr="00DB3F50">
        <w:rPr>
          <w:rFonts w:ascii="Arial" w:hAnsi="Arial" w:cs="Arial"/>
          <w:sz w:val="22"/>
          <w:szCs w:val="22"/>
        </w:rPr>
        <w:t>e</w:t>
      </w:r>
      <w:r w:rsidRPr="00DB3F50">
        <w:rPr>
          <w:rFonts w:ascii="Arial" w:hAnsi="Arial" w:cs="Arial"/>
          <w:spacing w:val="67"/>
          <w:sz w:val="22"/>
          <w:szCs w:val="22"/>
        </w:rPr>
        <w:t xml:space="preserve"> </w:t>
      </w:r>
      <w:r w:rsidRPr="00DB3F50">
        <w:rPr>
          <w:rFonts w:ascii="Arial" w:hAnsi="Arial" w:cs="Arial"/>
          <w:spacing w:val="-1"/>
          <w:sz w:val="22"/>
          <w:szCs w:val="22"/>
        </w:rPr>
        <w:t>u</w:t>
      </w:r>
      <w:r w:rsidRPr="00DB3F50">
        <w:rPr>
          <w:rFonts w:ascii="Arial" w:hAnsi="Arial" w:cs="Arial"/>
          <w:sz w:val="22"/>
          <w:szCs w:val="22"/>
        </w:rPr>
        <w:t>s</w:t>
      </w:r>
      <w:r w:rsidRPr="00DB3F50">
        <w:rPr>
          <w:rFonts w:ascii="Arial" w:hAnsi="Arial" w:cs="Arial"/>
          <w:spacing w:val="1"/>
          <w:sz w:val="22"/>
          <w:szCs w:val="22"/>
        </w:rPr>
        <w:t>i</w:t>
      </w:r>
      <w:r w:rsidRPr="00DB3F50">
        <w:rPr>
          <w:rFonts w:ascii="Arial" w:hAnsi="Arial" w:cs="Arial"/>
          <w:spacing w:val="-1"/>
          <w:sz w:val="22"/>
          <w:szCs w:val="22"/>
        </w:rPr>
        <w:t>n</w:t>
      </w:r>
      <w:r w:rsidRPr="00DB3F50">
        <w:rPr>
          <w:rFonts w:ascii="Arial" w:hAnsi="Arial" w:cs="Arial"/>
          <w:sz w:val="22"/>
          <w:szCs w:val="22"/>
        </w:rPr>
        <w:t>g</w:t>
      </w:r>
      <w:r w:rsidRPr="00DB3F50">
        <w:rPr>
          <w:rFonts w:ascii="Arial" w:hAnsi="Arial" w:cs="Arial"/>
          <w:spacing w:val="68"/>
          <w:sz w:val="22"/>
          <w:szCs w:val="22"/>
        </w:rPr>
        <w:t xml:space="preserve"> </w:t>
      </w:r>
      <w:r w:rsidRPr="00DB3F50">
        <w:rPr>
          <w:rFonts w:ascii="Arial" w:hAnsi="Arial" w:cs="Arial"/>
          <w:spacing w:val="1"/>
          <w:sz w:val="22"/>
          <w:szCs w:val="22"/>
        </w:rPr>
        <w:t>t</w:t>
      </w:r>
      <w:r w:rsidRPr="00DB3F50">
        <w:rPr>
          <w:rFonts w:ascii="Arial" w:hAnsi="Arial" w:cs="Arial"/>
          <w:spacing w:val="-1"/>
          <w:sz w:val="22"/>
          <w:szCs w:val="22"/>
        </w:rPr>
        <w:t>h</w:t>
      </w:r>
      <w:r w:rsidRPr="00DB3F50">
        <w:rPr>
          <w:rFonts w:ascii="Arial" w:hAnsi="Arial" w:cs="Arial"/>
          <w:sz w:val="22"/>
          <w:szCs w:val="22"/>
        </w:rPr>
        <w:t>r</w:t>
      </w:r>
      <w:r w:rsidRPr="00DB3F50">
        <w:rPr>
          <w:rFonts w:ascii="Arial" w:hAnsi="Arial" w:cs="Arial"/>
          <w:spacing w:val="1"/>
          <w:sz w:val="22"/>
          <w:szCs w:val="22"/>
        </w:rPr>
        <w:t>e</w:t>
      </w:r>
      <w:r w:rsidRPr="00DB3F50">
        <w:rPr>
          <w:rFonts w:ascii="Arial" w:hAnsi="Arial" w:cs="Arial"/>
          <w:sz w:val="22"/>
          <w:szCs w:val="22"/>
        </w:rPr>
        <w:t xml:space="preserve">e </w:t>
      </w:r>
      <w:r w:rsidRPr="00DB3F50">
        <w:rPr>
          <w:rFonts w:ascii="Arial" w:hAnsi="Arial" w:cs="Arial"/>
          <w:spacing w:val="1"/>
          <w:sz w:val="22"/>
          <w:szCs w:val="22"/>
        </w:rPr>
        <w:t>tie</w:t>
      </w:r>
      <w:r w:rsidRPr="00DB3F50">
        <w:rPr>
          <w:rFonts w:ascii="Arial" w:hAnsi="Arial" w:cs="Arial"/>
          <w:sz w:val="22"/>
          <w:szCs w:val="22"/>
        </w:rPr>
        <w:t>r</w:t>
      </w:r>
      <w:r w:rsidRPr="00DB3F50">
        <w:rPr>
          <w:rFonts w:ascii="Arial" w:hAnsi="Arial" w:cs="Arial"/>
          <w:spacing w:val="68"/>
          <w:sz w:val="22"/>
          <w:szCs w:val="22"/>
        </w:rPr>
        <w:t xml:space="preserve"> </w:t>
      </w:r>
      <w:r w:rsidRPr="00DB3F50">
        <w:rPr>
          <w:rFonts w:ascii="Arial" w:hAnsi="Arial" w:cs="Arial"/>
          <w:sz w:val="22"/>
          <w:szCs w:val="22"/>
        </w:rPr>
        <w:t>arc</w:t>
      </w:r>
      <w:r w:rsidRPr="00DB3F50">
        <w:rPr>
          <w:rFonts w:ascii="Arial" w:hAnsi="Arial" w:cs="Arial"/>
          <w:spacing w:val="-1"/>
          <w:sz w:val="22"/>
          <w:szCs w:val="22"/>
        </w:rPr>
        <w:t>h</w:t>
      </w:r>
      <w:r w:rsidRPr="00DB3F50">
        <w:rPr>
          <w:rFonts w:ascii="Arial" w:hAnsi="Arial" w:cs="Arial"/>
          <w:spacing w:val="1"/>
          <w:sz w:val="22"/>
          <w:szCs w:val="22"/>
        </w:rPr>
        <w:t>it</w:t>
      </w:r>
      <w:r w:rsidRPr="00DB3F50">
        <w:rPr>
          <w:rFonts w:ascii="Arial" w:hAnsi="Arial" w:cs="Arial"/>
          <w:spacing w:val="-2"/>
          <w:sz w:val="22"/>
          <w:szCs w:val="22"/>
        </w:rPr>
        <w:t>e</w:t>
      </w:r>
      <w:r w:rsidRPr="00DB3F50">
        <w:rPr>
          <w:rFonts w:ascii="Arial" w:hAnsi="Arial" w:cs="Arial"/>
          <w:sz w:val="22"/>
          <w:szCs w:val="22"/>
        </w:rPr>
        <w:t>c</w:t>
      </w:r>
      <w:r w:rsidRPr="00DB3F50">
        <w:rPr>
          <w:rFonts w:ascii="Arial" w:hAnsi="Arial" w:cs="Arial"/>
          <w:spacing w:val="1"/>
          <w:sz w:val="22"/>
          <w:szCs w:val="22"/>
        </w:rPr>
        <w:t>t</w:t>
      </w:r>
      <w:r w:rsidRPr="00DB3F50">
        <w:rPr>
          <w:rFonts w:ascii="Arial" w:hAnsi="Arial" w:cs="Arial"/>
          <w:spacing w:val="-1"/>
          <w:sz w:val="22"/>
          <w:szCs w:val="22"/>
        </w:rPr>
        <w:t>u</w:t>
      </w:r>
      <w:r w:rsidRPr="00DB3F50">
        <w:rPr>
          <w:rFonts w:ascii="Arial" w:hAnsi="Arial" w:cs="Arial"/>
          <w:sz w:val="22"/>
          <w:szCs w:val="22"/>
        </w:rPr>
        <w:t>r</w:t>
      </w:r>
      <w:r w:rsidRPr="00DB3F50">
        <w:rPr>
          <w:rFonts w:ascii="Arial" w:hAnsi="Arial" w:cs="Arial"/>
          <w:spacing w:val="1"/>
          <w:sz w:val="22"/>
          <w:szCs w:val="22"/>
        </w:rPr>
        <w:t>e</w:t>
      </w:r>
      <w:r w:rsidRPr="00DB3F50">
        <w:rPr>
          <w:rFonts w:ascii="Arial" w:hAnsi="Arial" w:cs="Arial"/>
          <w:sz w:val="22"/>
          <w:szCs w:val="22"/>
        </w:rPr>
        <w:t xml:space="preserve">, </w:t>
      </w:r>
      <w:r w:rsidRPr="00DB3F50">
        <w:rPr>
          <w:rFonts w:ascii="Arial" w:hAnsi="Arial" w:cs="Arial"/>
          <w:spacing w:val="1"/>
          <w:sz w:val="22"/>
          <w:szCs w:val="22"/>
        </w:rPr>
        <w:t>pe</w:t>
      </w:r>
      <w:r w:rsidRPr="00DB3F50">
        <w:rPr>
          <w:rFonts w:ascii="Arial" w:hAnsi="Arial" w:cs="Arial"/>
          <w:sz w:val="22"/>
          <w:szCs w:val="22"/>
        </w:rPr>
        <w:t>r</w:t>
      </w:r>
      <w:r w:rsidRPr="00DB3F50">
        <w:rPr>
          <w:rFonts w:ascii="Arial" w:hAnsi="Arial" w:cs="Arial"/>
          <w:spacing w:val="-1"/>
          <w:sz w:val="22"/>
          <w:szCs w:val="22"/>
        </w:rPr>
        <w:t>f</w:t>
      </w:r>
      <w:r w:rsidRPr="00DB3F50">
        <w:rPr>
          <w:rFonts w:ascii="Arial" w:hAnsi="Arial" w:cs="Arial"/>
          <w:spacing w:val="1"/>
          <w:sz w:val="22"/>
          <w:szCs w:val="22"/>
        </w:rPr>
        <w:t>o</w:t>
      </w:r>
      <w:r w:rsidRPr="00DB3F50">
        <w:rPr>
          <w:rFonts w:ascii="Arial" w:hAnsi="Arial" w:cs="Arial"/>
          <w:sz w:val="22"/>
          <w:szCs w:val="22"/>
        </w:rPr>
        <w:t>rm</w:t>
      </w:r>
      <w:r w:rsidRPr="00DB3F50">
        <w:rPr>
          <w:rFonts w:ascii="Arial" w:hAnsi="Arial" w:cs="Arial"/>
          <w:spacing w:val="1"/>
          <w:sz w:val="22"/>
          <w:szCs w:val="22"/>
        </w:rPr>
        <w:t>i</w:t>
      </w:r>
      <w:r w:rsidRPr="00DB3F50">
        <w:rPr>
          <w:rFonts w:ascii="Arial" w:hAnsi="Arial" w:cs="Arial"/>
          <w:spacing w:val="-1"/>
          <w:sz w:val="22"/>
          <w:szCs w:val="22"/>
        </w:rPr>
        <w:t>n</w:t>
      </w:r>
      <w:r w:rsidRPr="00DB3F50">
        <w:rPr>
          <w:rFonts w:ascii="Arial" w:hAnsi="Arial" w:cs="Arial"/>
          <w:sz w:val="22"/>
          <w:szCs w:val="22"/>
        </w:rPr>
        <w:t xml:space="preserve">g </w:t>
      </w:r>
      <w:r w:rsidRPr="00DB3F50">
        <w:rPr>
          <w:rFonts w:ascii="Arial" w:hAnsi="Arial" w:cs="Arial"/>
          <w:spacing w:val="-1"/>
          <w:sz w:val="22"/>
          <w:szCs w:val="22"/>
        </w:rPr>
        <w:t>un</w:t>
      </w:r>
      <w:r w:rsidRPr="00DB3F50">
        <w:rPr>
          <w:rFonts w:ascii="Arial" w:hAnsi="Arial" w:cs="Arial"/>
          <w:spacing w:val="1"/>
          <w:sz w:val="22"/>
          <w:szCs w:val="22"/>
        </w:rPr>
        <w:t>i</w:t>
      </w:r>
      <w:r w:rsidRPr="00DB3F50">
        <w:rPr>
          <w:rFonts w:ascii="Arial" w:hAnsi="Arial" w:cs="Arial"/>
          <w:sz w:val="22"/>
          <w:szCs w:val="22"/>
        </w:rPr>
        <w:t xml:space="preserve">t </w:t>
      </w:r>
      <w:r w:rsidRPr="00DB3F50">
        <w:rPr>
          <w:rFonts w:ascii="Arial" w:hAnsi="Arial" w:cs="Arial"/>
          <w:spacing w:val="1"/>
          <w:sz w:val="22"/>
          <w:szCs w:val="22"/>
        </w:rPr>
        <w:t>te</w:t>
      </w:r>
      <w:r w:rsidRPr="00DB3F50">
        <w:rPr>
          <w:rFonts w:ascii="Arial" w:hAnsi="Arial" w:cs="Arial"/>
          <w:sz w:val="22"/>
          <w:szCs w:val="22"/>
        </w:rPr>
        <w:t>s</w:t>
      </w:r>
      <w:r w:rsidRPr="00DB3F50">
        <w:rPr>
          <w:rFonts w:ascii="Arial" w:hAnsi="Arial" w:cs="Arial"/>
          <w:spacing w:val="-1"/>
          <w:sz w:val="22"/>
          <w:szCs w:val="22"/>
        </w:rPr>
        <w:t>t</w:t>
      </w:r>
      <w:r w:rsidRPr="00DB3F50">
        <w:rPr>
          <w:rFonts w:ascii="Arial" w:hAnsi="Arial" w:cs="Arial"/>
          <w:spacing w:val="1"/>
          <w:sz w:val="22"/>
          <w:szCs w:val="22"/>
        </w:rPr>
        <w:t>i</w:t>
      </w:r>
      <w:r w:rsidRPr="00DB3F50">
        <w:rPr>
          <w:rFonts w:ascii="Arial" w:hAnsi="Arial" w:cs="Arial"/>
          <w:spacing w:val="-1"/>
          <w:sz w:val="22"/>
          <w:szCs w:val="22"/>
        </w:rPr>
        <w:t>n</w:t>
      </w:r>
      <w:r w:rsidRPr="00DB3F50">
        <w:rPr>
          <w:rFonts w:ascii="Arial" w:hAnsi="Arial" w:cs="Arial"/>
          <w:spacing w:val="1"/>
          <w:sz w:val="22"/>
          <w:szCs w:val="22"/>
        </w:rPr>
        <w:t>g</w:t>
      </w:r>
      <w:r w:rsidRPr="00DB3F50">
        <w:rPr>
          <w:rFonts w:ascii="Arial" w:hAnsi="Arial" w:cs="Arial"/>
          <w:sz w:val="22"/>
          <w:szCs w:val="22"/>
        </w:rPr>
        <w:t>.</w:t>
      </w:r>
    </w:p>
    <w:p w:rsidR="00840D72" w:rsidRPr="00DB3F50" w:rsidRDefault="00840D72" w:rsidP="00840D72">
      <w:pPr>
        <w:pStyle w:val="Achievement"/>
        <w:rPr>
          <w:rFonts w:ascii="Arial" w:hAnsi="Arial" w:cs="Arial"/>
          <w:szCs w:val="22"/>
          <w:lang w:eastAsia="ar-SA"/>
        </w:rPr>
      </w:pPr>
    </w:p>
    <w:p w:rsidR="00A2619B" w:rsidRPr="00DB3F50" w:rsidRDefault="00A2619B" w:rsidP="00200EEC">
      <w:pPr>
        <w:keepNext/>
        <w:ind w:firstLine="360"/>
        <w:jc w:val="both"/>
        <w:rPr>
          <w:rFonts w:ascii="Arial" w:eastAsia="Calibri" w:hAnsi="Arial" w:cs="Arial"/>
          <w:b/>
          <w:kern w:val="0"/>
          <w:sz w:val="22"/>
          <w:szCs w:val="22"/>
        </w:rPr>
      </w:pPr>
      <w:r w:rsidRPr="00DB3F50">
        <w:rPr>
          <w:rFonts w:ascii="Arial" w:eastAsia="Calibri" w:hAnsi="Arial" w:cs="Arial"/>
          <w:b/>
          <w:sz w:val="22"/>
          <w:szCs w:val="22"/>
        </w:rPr>
        <w:t>Certifications:</w:t>
      </w:r>
    </w:p>
    <w:p w:rsidR="00A2619B" w:rsidRPr="00DB3F50" w:rsidRDefault="00A2619B" w:rsidP="00A2619B">
      <w:pPr>
        <w:widowControl/>
        <w:numPr>
          <w:ilvl w:val="0"/>
          <w:numId w:val="27"/>
        </w:numPr>
        <w:tabs>
          <w:tab w:val="left" w:pos="810"/>
        </w:tabs>
        <w:spacing w:before="40" w:after="200" w:line="264" w:lineRule="auto"/>
        <w:ind w:left="810" w:right="172" w:hanging="360"/>
        <w:jc w:val="both"/>
        <w:rPr>
          <w:rFonts w:ascii="Arial" w:eastAsia="Arial" w:hAnsi="Arial" w:cs="Arial"/>
          <w:sz w:val="22"/>
          <w:szCs w:val="22"/>
        </w:rPr>
      </w:pPr>
      <w:r w:rsidRPr="00DB3F50">
        <w:rPr>
          <w:rFonts w:ascii="Arial" w:eastAsia="Arial" w:hAnsi="Arial" w:cs="Arial"/>
          <w:sz w:val="22"/>
          <w:szCs w:val="22"/>
        </w:rPr>
        <w:t>Certification in .NET IBM live project by HT Solution New Delhi 2011.</w:t>
      </w:r>
    </w:p>
    <w:p w:rsidR="00A2619B" w:rsidRPr="00DB3F50" w:rsidRDefault="00A2619B" w:rsidP="00A2619B">
      <w:pPr>
        <w:widowControl/>
        <w:numPr>
          <w:ilvl w:val="0"/>
          <w:numId w:val="27"/>
        </w:numPr>
        <w:tabs>
          <w:tab w:val="left" w:pos="810"/>
        </w:tabs>
        <w:spacing w:before="40" w:after="200" w:line="264" w:lineRule="auto"/>
        <w:ind w:left="810" w:right="172" w:hanging="360"/>
        <w:jc w:val="both"/>
        <w:rPr>
          <w:rFonts w:ascii="Arial" w:eastAsia="Arial" w:hAnsi="Arial" w:cs="Arial"/>
          <w:sz w:val="22"/>
          <w:szCs w:val="22"/>
        </w:rPr>
      </w:pPr>
      <w:r w:rsidRPr="00DB3F50">
        <w:rPr>
          <w:rFonts w:ascii="Arial" w:eastAsia="Arial" w:hAnsi="Arial" w:cs="Arial"/>
          <w:sz w:val="22"/>
          <w:szCs w:val="22"/>
        </w:rPr>
        <w:lastRenderedPageBreak/>
        <w:t>Certification in Campus Recruitment Training by Purple leap, 2011.</w:t>
      </w:r>
    </w:p>
    <w:p w:rsidR="00A2619B" w:rsidRPr="00DB3F50" w:rsidRDefault="00A2619B" w:rsidP="00A2619B">
      <w:pPr>
        <w:widowControl/>
        <w:numPr>
          <w:ilvl w:val="0"/>
          <w:numId w:val="27"/>
        </w:numPr>
        <w:tabs>
          <w:tab w:val="left" w:pos="810"/>
        </w:tabs>
        <w:spacing w:before="40" w:after="200" w:line="264" w:lineRule="auto"/>
        <w:ind w:left="810" w:right="172" w:hanging="360"/>
        <w:jc w:val="both"/>
        <w:rPr>
          <w:rFonts w:ascii="Arial" w:eastAsia="Arial" w:hAnsi="Arial" w:cs="Arial"/>
          <w:sz w:val="22"/>
          <w:szCs w:val="22"/>
        </w:rPr>
      </w:pPr>
      <w:r w:rsidRPr="00DB3F50">
        <w:rPr>
          <w:rFonts w:ascii="Arial" w:eastAsia="Arial" w:hAnsi="Arial" w:cs="Arial"/>
          <w:sz w:val="22"/>
          <w:szCs w:val="22"/>
        </w:rPr>
        <w:t>Deep knowledge in Search Engine Optimization and Webmaster Tool</w:t>
      </w:r>
    </w:p>
    <w:p w:rsidR="00150636" w:rsidRDefault="00150636" w:rsidP="00434410">
      <w:pPr>
        <w:pStyle w:val="Achievement"/>
        <w:tabs>
          <w:tab w:val="left" w:pos="240"/>
          <w:tab w:val="left" w:pos="1440"/>
          <w:tab w:val="right" w:pos="7200"/>
        </w:tabs>
        <w:rPr>
          <w:rFonts w:ascii="Arial" w:hAnsi="Arial" w:cs="Arial"/>
          <w:color w:val="333333"/>
          <w:szCs w:val="22"/>
        </w:rPr>
      </w:pPr>
    </w:p>
    <w:tbl>
      <w:tblPr>
        <w:tblW w:w="10294" w:type="dxa"/>
        <w:tblLayout w:type="fixed"/>
        <w:tblLook w:val="0000" w:firstRow="0" w:lastRow="0" w:firstColumn="0" w:lastColumn="0" w:noHBand="0" w:noVBand="0"/>
      </w:tblPr>
      <w:tblGrid>
        <w:gridCol w:w="236"/>
        <w:gridCol w:w="4218"/>
        <w:gridCol w:w="3078"/>
        <w:gridCol w:w="1530"/>
        <w:gridCol w:w="1033"/>
        <w:gridCol w:w="199"/>
      </w:tblGrid>
      <w:tr w:rsidR="00150636" w:rsidRPr="00DB3F50" w:rsidTr="00A13205">
        <w:trPr>
          <w:cantSplit/>
          <w:trHeight w:val="443"/>
        </w:trPr>
        <w:tc>
          <w:tcPr>
            <w:tcW w:w="10294" w:type="dxa"/>
            <w:gridSpan w:val="6"/>
            <w:shd w:val="clear" w:color="auto" w:fill="auto"/>
          </w:tcPr>
          <w:p w:rsidR="00150636" w:rsidRPr="00DB3F50" w:rsidRDefault="00150636" w:rsidP="00A13205">
            <w:pPr>
              <w:pStyle w:val="SectionTitle"/>
              <w:snapToGrid w:val="0"/>
              <w:rPr>
                <w:rFonts w:ascii="Arial" w:eastAsiaTheme="minorEastAsia" w:hAnsi="Arial" w:cs="Arial"/>
                <w:sz w:val="22"/>
                <w:szCs w:val="22"/>
              </w:rPr>
            </w:pPr>
          </w:p>
          <w:p w:rsidR="00150636" w:rsidRPr="00C24DC2" w:rsidRDefault="00150636" w:rsidP="00A13205">
            <w:pPr>
              <w:pStyle w:val="SectionTitle"/>
              <w:snapToGrid w:val="0"/>
              <w:rPr>
                <w:rFonts w:ascii="Arial" w:eastAsiaTheme="minorEastAsia" w:hAnsi="Arial" w:cs="Arial"/>
                <w:sz w:val="22"/>
                <w:szCs w:val="22"/>
                <w:u w:val="single"/>
              </w:rPr>
            </w:pPr>
            <w:r w:rsidRPr="00C24DC2">
              <w:rPr>
                <w:rFonts w:ascii="Arial" w:eastAsiaTheme="minorEastAsia" w:hAnsi="Arial" w:cs="Arial"/>
                <w:sz w:val="22"/>
                <w:szCs w:val="22"/>
                <w:u w:val="single"/>
              </w:rPr>
              <w:t>education:</w:t>
            </w:r>
          </w:p>
          <w:p w:rsidR="00150636" w:rsidRPr="00DB3F50" w:rsidRDefault="00150636" w:rsidP="00A13205">
            <w:pPr>
              <w:pStyle w:val="SectionTitle"/>
              <w:snapToGrid w:val="0"/>
              <w:rPr>
                <w:rFonts w:ascii="Arial" w:eastAsiaTheme="minorEastAsia" w:hAnsi="Arial" w:cs="Arial"/>
                <w:sz w:val="22"/>
                <w:szCs w:val="22"/>
              </w:rPr>
            </w:pPr>
            <w:r w:rsidRPr="00DB3F50">
              <w:rPr>
                <w:rFonts w:ascii="Arial" w:hAnsi="Arial" w:cs="Arial"/>
                <w:b/>
                <w:sz w:val="22"/>
                <w:szCs w:val="22"/>
              </w:rPr>
              <w:t>Academic and Professional Qualifications: (total experience:</w:t>
            </w:r>
            <w:r>
              <w:rPr>
                <w:rFonts w:ascii="Arial" w:hAnsi="Arial" w:cs="Arial"/>
                <w:b/>
                <w:sz w:val="22"/>
                <w:szCs w:val="22"/>
              </w:rPr>
              <w:t>5.0</w:t>
            </w:r>
            <w:r w:rsidRPr="00DB3F50">
              <w:rPr>
                <w:rFonts w:ascii="Arial" w:hAnsi="Arial" w:cs="Arial"/>
                <w:b/>
                <w:sz w:val="22"/>
                <w:szCs w:val="22"/>
              </w:rPr>
              <w:t xml:space="preserve"> years)</w:t>
            </w:r>
          </w:p>
          <w:p w:rsidR="00150636" w:rsidRPr="00DB3F50" w:rsidRDefault="00150636" w:rsidP="00A13205">
            <w:pPr>
              <w:jc w:val="both"/>
              <w:rPr>
                <w:rFonts w:ascii="Arial" w:hAnsi="Arial" w:cs="Arial"/>
                <w:sz w:val="22"/>
                <w:szCs w:val="22"/>
              </w:rPr>
            </w:pPr>
          </w:p>
          <w:p w:rsidR="00150636" w:rsidRPr="00DB3F50" w:rsidRDefault="00150636" w:rsidP="00A13205">
            <w:pPr>
              <w:rPr>
                <w:rFonts w:ascii="Arial" w:hAnsi="Arial" w:cs="Arial"/>
                <w:sz w:val="22"/>
                <w:szCs w:val="22"/>
              </w:rPr>
            </w:pPr>
          </w:p>
        </w:tc>
      </w:tr>
      <w:tr w:rsidR="00150636" w:rsidRPr="00DB3F50" w:rsidTr="00A132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1"/>
          <w:wBefore w:w="236" w:type="dxa"/>
          <w:wAfter w:w="199" w:type="dxa"/>
          <w:trHeight w:val="917"/>
        </w:trPr>
        <w:tc>
          <w:tcPr>
            <w:tcW w:w="4218" w:type="dxa"/>
            <w:tcBorders>
              <w:top w:val="single" w:sz="4" w:space="0" w:color="auto"/>
              <w:left w:val="single" w:sz="4" w:space="0" w:color="auto"/>
              <w:bottom w:val="single" w:sz="4" w:space="0" w:color="auto"/>
              <w:right w:val="single" w:sz="4" w:space="0" w:color="auto"/>
            </w:tcBorders>
            <w:vAlign w:val="center"/>
            <w:hideMark/>
          </w:tcPr>
          <w:p w:rsidR="00150636" w:rsidRPr="00DB3F50" w:rsidRDefault="00150636" w:rsidP="00A13205">
            <w:pPr>
              <w:rPr>
                <w:rFonts w:ascii="Arial" w:hAnsi="Arial" w:cs="Arial"/>
                <w:b/>
                <w:kern w:val="0"/>
                <w:sz w:val="22"/>
                <w:szCs w:val="22"/>
              </w:rPr>
            </w:pPr>
            <w:r w:rsidRPr="00DB3F50">
              <w:rPr>
                <w:rFonts w:ascii="Arial" w:hAnsi="Arial" w:cs="Arial"/>
                <w:b/>
                <w:sz w:val="22"/>
                <w:szCs w:val="22"/>
              </w:rPr>
              <w:t xml:space="preserve">K. C. College of </w:t>
            </w:r>
            <w:proofErr w:type="spellStart"/>
            <w:r w:rsidRPr="00DB3F50">
              <w:rPr>
                <w:rFonts w:ascii="Arial" w:hAnsi="Arial" w:cs="Arial"/>
                <w:b/>
                <w:sz w:val="22"/>
                <w:szCs w:val="22"/>
              </w:rPr>
              <w:t>Engg</w:t>
            </w:r>
            <w:proofErr w:type="spellEnd"/>
            <w:r w:rsidRPr="00DB3F50">
              <w:rPr>
                <w:rFonts w:ascii="Arial" w:hAnsi="Arial" w:cs="Arial"/>
                <w:b/>
                <w:sz w:val="22"/>
                <w:szCs w:val="22"/>
              </w:rPr>
              <w:t xml:space="preserve">. &amp; I.T </w:t>
            </w:r>
            <w:proofErr w:type="spellStart"/>
            <w:r w:rsidRPr="00DB3F50">
              <w:rPr>
                <w:rFonts w:ascii="Arial" w:hAnsi="Arial" w:cs="Arial"/>
                <w:b/>
                <w:sz w:val="22"/>
                <w:szCs w:val="22"/>
              </w:rPr>
              <w:t>Nawanshar</w:t>
            </w:r>
            <w:proofErr w:type="spellEnd"/>
            <w:r w:rsidRPr="00DB3F50">
              <w:rPr>
                <w:rFonts w:ascii="Arial" w:hAnsi="Arial" w:cs="Arial"/>
                <w:b/>
                <w:sz w:val="22"/>
                <w:szCs w:val="22"/>
              </w:rPr>
              <w:t>,</w:t>
            </w:r>
          </w:p>
          <w:p w:rsidR="00150636" w:rsidRPr="00DB3F50" w:rsidRDefault="00150636" w:rsidP="00A13205">
            <w:pPr>
              <w:rPr>
                <w:rFonts w:ascii="Arial" w:hAnsi="Arial" w:cs="Arial"/>
                <w:bCs/>
                <w:sz w:val="22"/>
                <w:szCs w:val="22"/>
              </w:rPr>
            </w:pPr>
            <w:r w:rsidRPr="00DB3F50">
              <w:rPr>
                <w:rFonts w:ascii="Arial" w:hAnsi="Arial" w:cs="Arial"/>
                <w:bCs/>
                <w:sz w:val="22"/>
                <w:szCs w:val="22"/>
              </w:rPr>
              <w:t>PTU  Jalandhar, Punjab</w:t>
            </w:r>
          </w:p>
        </w:tc>
        <w:tc>
          <w:tcPr>
            <w:tcW w:w="3078" w:type="dxa"/>
            <w:tcBorders>
              <w:top w:val="single" w:sz="4" w:space="0" w:color="auto"/>
              <w:left w:val="single" w:sz="4" w:space="0" w:color="auto"/>
              <w:bottom w:val="single" w:sz="4" w:space="0" w:color="auto"/>
              <w:right w:val="single" w:sz="4" w:space="0" w:color="auto"/>
            </w:tcBorders>
            <w:vAlign w:val="center"/>
            <w:hideMark/>
          </w:tcPr>
          <w:p w:rsidR="00150636" w:rsidRPr="00DB3F50" w:rsidRDefault="00150636" w:rsidP="00A13205">
            <w:pPr>
              <w:rPr>
                <w:rFonts w:ascii="Arial" w:hAnsi="Arial" w:cs="Arial"/>
                <w:b/>
                <w:bCs/>
                <w:sz w:val="22"/>
                <w:szCs w:val="22"/>
              </w:rPr>
            </w:pPr>
            <w:proofErr w:type="spellStart"/>
            <w:r w:rsidRPr="00DB3F50">
              <w:rPr>
                <w:rFonts w:ascii="Arial" w:hAnsi="Arial" w:cs="Arial"/>
                <w:sz w:val="22"/>
                <w:szCs w:val="22"/>
              </w:rPr>
              <w:t>B.Tech</w:t>
            </w:r>
            <w:proofErr w:type="spellEnd"/>
            <w:r w:rsidRPr="00DB3F50">
              <w:rPr>
                <w:rFonts w:ascii="Arial" w:hAnsi="Arial" w:cs="Arial"/>
                <w:sz w:val="22"/>
                <w:szCs w:val="22"/>
              </w:rPr>
              <w:t>.(Computer science)</w:t>
            </w:r>
          </w:p>
        </w:tc>
        <w:tc>
          <w:tcPr>
            <w:tcW w:w="1530" w:type="dxa"/>
            <w:tcBorders>
              <w:top w:val="single" w:sz="4" w:space="0" w:color="auto"/>
              <w:left w:val="single" w:sz="4" w:space="0" w:color="auto"/>
              <w:bottom w:val="single" w:sz="4" w:space="0" w:color="auto"/>
              <w:right w:val="single" w:sz="4" w:space="0" w:color="auto"/>
            </w:tcBorders>
            <w:vAlign w:val="center"/>
            <w:hideMark/>
          </w:tcPr>
          <w:p w:rsidR="00150636" w:rsidRPr="00DB3F50" w:rsidRDefault="00150636" w:rsidP="00A13205">
            <w:pPr>
              <w:rPr>
                <w:rFonts w:ascii="Arial" w:hAnsi="Arial" w:cs="Arial"/>
                <w:b/>
                <w:bCs/>
                <w:sz w:val="22"/>
                <w:szCs w:val="22"/>
              </w:rPr>
            </w:pPr>
            <w:r w:rsidRPr="00DB3F50">
              <w:rPr>
                <w:rFonts w:ascii="Arial" w:hAnsi="Arial" w:cs="Arial"/>
                <w:sz w:val="22"/>
                <w:szCs w:val="22"/>
              </w:rPr>
              <w:t>2007-2011</w:t>
            </w:r>
          </w:p>
        </w:tc>
        <w:tc>
          <w:tcPr>
            <w:tcW w:w="1033" w:type="dxa"/>
            <w:tcBorders>
              <w:top w:val="single" w:sz="4" w:space="0" w:color="auto"/>
              <w:left w:val="single" w:sz="4" w:space="0" w:color="auto"/>
              <w:bottom w:val="single" w:sz="4" w:space="0" w:color="auto"/>
              <w:right w:val="single" w:sz="4" w:space="0" w:color="auto"/>
            </w:tcBorders>
            <w:vAlign w:val="center"/>
            <w:hideMark/>
          </w:tcPr>
          <w:p w:rsidR="00150636" w:rsidRPr="00DB3F50" w:rsidRDefault="00150636" w:rsidP="00A13205">
            <w:pPr>
              <w:rPr>
                <w:rFonts w:ascii="Arial" w:hAnsi="Arial" w:cs="Arial"/>
                <w:sz w:val="22"/>
                <w:szCs w:val="22"/>
              </w:rPr>
            </w:pPr>
            <w:r w:rsidRPr="00DB3F50">
              <w:rPr>
                <w:rFonts w:ascii="Arial" w:hAnsi="Arial" w:cs="Arial"/>
                <w:sz w:val="22"/>
                <w:szCs w:val="22"/>
              </w:rPr>
              <w:t xml:space="preserve">65.40% </w:t>
            </w:r>
          </w:p>
        </w:tc>
      </w:tr>
      <w:tr w:rsidR="00150636" w:rsidRPr="00DB3F50" w:rsidTr="00A132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1"/>
          <w:wBefore w:w="236" w:type="dxa"/>
          <w:wAfter w:w="199" w:type="dxa"/>
          <w:trHeight w:val="314"/>
        </w:trPr>
        <w:tc>
          <w:tcPr>
            <w:tcW w:w="4218" w:type="dxa"/>
            <w:tcBorders>
              <w:top w:val="single" w:sz="4" w:space="0" w:color="auto"/>
              <w:left w:val="single" w:sz="4" w:space="0" w:color="auto"/>
              <w:bottom w:val="single" w:sz="4" w:space="0" w:color="auto"/>
              <w:right w:val="single" w:sz="4" w:space="0" w:color="auto"/>
            </w:tcBorders>
            <w:vAlign w:val="center"/>
          </w:tcPr>
          <w:p w:rsidR="00150636" w:rsidRPr="00DB3F50" w:rsidRDefault="00150636" w:rsidP="00A13205">
            <w:pPr>
              <w:rPr>
                <w:rFonts w:ascii="Arial" w:hAnsi="Arial" w:cs="Arial"/>
                <w:b/>
                <w:sz w:val="22"/>
                <w:szCs w:val="22"/>
              </w:rPr>
            </w:pPr>
          </w:p>
        </w:tc>
        <w:tc>
          <w:tcPr>
            <w:tcW w:w="3078" w:type="dxa"/>
            <w:tcBorders>
              <w:top w:val="single" w:sz="4" w:space="0" w:color="auto"/>
              <w:left w:val="single" w:sz="4" w:space="0" w:color="auto"/>
              <w:bottom w:val="single" w:sz="4" w:space="0" w:color="auto"/>
              <w:right w:val="single" w:sz="4" w:space="0" w:color="auto"/>
            </w:tcBorders>
            <w:vAlign w:val="center"/>
          </w:tcPr>
          <w:p w:rsidR="00150636" w:rsidRPr="00DB3F50" w:rsidRDefault="00150636" w:rsidP="00A13205">
            <w:pPr>
              <w:rPr>
                <w:rFonts w:ascii="Arial" w:hAnsi="Arial" w:cs="Arial"/>
                <w:sz w:val="22"/>
                <w:szCs w:val="22"/>
              </w:rPr>
            </w:pPr>
          </w:p>
        </w:tc>
        <w:tc>
          <w:tcPr>
            <w:tcW w:w="1530" w:type="dxa"/>
            <w:tcBorders>
              <w:top w:val="single" w:sz="4" w:space="0" w:color="auto"/>
              <w:left w:val="single" w:sz="4" w:space="0" w:color="auto"/>
              <w:bottom w:val="single" w:sz="4" w:space="0" w:color="auto"/>
              <w:right w:val="single" w:sz="4" w:space="0" w:color="auto"/>
            </w:tcBorders>
            <w:vAlign w:val="center"/>
          </w:tcPr>
          <w:p w:rsidR="00150636" w:rsidRPr="00DB3F50" w:rsidRDefault="00150636" w:rsidP="00A13205">
            <w:pPr>
              <w:rPr>
                <w:rFonts w:ascii="Arial" w:hAnsi="Arial" w:cs="Arial"/>
                <w:sz w:val="22"/>
                <w:szCs w:val="22"/>
              </w:rPr>
            </w:pPr>
          </w:p>
        </w:tc>
        <w:tc>
          <w:tcPr>
            <w:tcW w:w="1033" w:type="dxa"/>
            <w:tcBorders>
              <w:top w:val="single" w:sz="4" w:space="0" w:color="auto"/>
              <w:left w:val="single" w:sz="4" w:space="0" w:color="auto"/>
              <w:bottom w:val="single" w:sz="4" w:space="0" w:color="auto"/>
              <w:right w:val="single" w:sz="4" w:space="0" w:color="auto"/>
            </w:tcBorders>
            <w:vAlign w:val="center"/>
          </w:tcPr>
          <w:p w:rsidR="00150636" w:rsidRPr="00DB3F50" w:rsidRDefault="00150636" w:rsidP="00A13205">
            <w:pPr>
              <w:rPr>
                <w:rFonts w:ascii="Arial" w:hAnsi="Arial" w:cs="Arial"/>
                <w:sz w:val="22"/>
                <w:szCs w:val="22"/>
              </w:rPr>
            </w:pPr>
          </w:p>
        </w:tc>
      </w:tr>
      <w:tr w:rsidR="00150636" w:rsidRPr="00DB3F50" w:rsidTr="00A132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1"/>
          <w:wBefore w:w="236" w:type="dxa"/>
          <w:wAfter w:w="199" w:type="dxa"/>
          <w:trHeight w:val="709"/>
        </w:trPr>
        <w:tc>
          <w:tcPr>
            <w:tcW w:w="4218" w:type="dxa"/>
            <w:tcBorders>
              <w:top w:val="single" w:sz="4" w:space="0" w:color="auto"/>
              <w:left w:val="single" w:sz="4" w:space="0" w:color="auto"/>
              <w:bottom w:val="single" w:sz="4" w:space="0" w:color="auto"/>
              <w:right w:val="single" w:sz="4" w:space="0" w:color="auto"/>
            </w:tcBorders>
            <w:vAlign w:val="center"/>
            <w:hideMark/>
          </w:tcPr>
          <w:p w:rsidR="00150636" w:rsidRPr="00DB3F50" w:rsidRDefault="00150636" w:rsidP="00A13205">
            <w:pPr>
              <w:rPr>
                <w:rFonts w:ascii="Arial" w:hAnsi="Arial" w:cs="Arial"/>
                <w:b/>
                <w:sz w:val="22"/>
                <w:szCs w:val="22"/>
              </w:rPr>
            </w:pPr>
            <w:r w:rsidRPr="00DB3F50">
              <w:rPr>
                <w:rFonts w:ascii="Arial" w:hAnsi="Arial" w:cs="Arial"/>
                <w:b/>
                <w:sz w:val="22"/>
                <w:szCs w:val="22"/>
              </w:rPr>
              <w:t>KANTI COLLEGE</w:t>
            </w:r>
          </w:p>
          <w:p w:rsidR="00150636" w:rsidRPr="00DB3F50" w:rsidRDefault="00150636" w:rsidP="00A13205">
            <w:pPr>
              <w:rPr>
                <w:rFonts w:ascii="Arial" w:hAnsi="Arial" w:cs="Arial"/>
                <w:sz w:val="22"/>
                <w:szCs w:val="22"/>
              </w:rPr>
            </w:pPr>
            <w:r w:rsidRPr="00DB3F50">
              <w:rPr>
                <w:rFonts w:ascii="Arial" w:hAnsi="Arial" w:cs="Arial"/>
                <w:sz w:val="22"/>
                <w:szCs w:val="22"/>
              </w:rPr>
              <w:t>B.C.E.C., MUZAFFARPUR.</w:t>
            </w:r>
          </w:p>
        </w:tc>
        <w:tc>
          <w:tcPr>
            <w:tcW w:w="3078" w:type="dxa"/>
            <w:tcBorders>
              <w:top w:val="single" w:sz="4" w:space="0" w:color="auto"/>
              <w:left w:val="single" w:sz="4" w:space="0" w:color="auto"/>
              <w:bottom w:val="single" w:sz="4" w:space="0" w:color="auto"/>
              <w:right w:val="single" w:sz="4" w:space="0" w:color="auto"/>
            </w:tcBorders>
            <w:vAlign w:val="center"/>
            <w:hideMark/>
          </w:tcPr>
          <w:p w:rsidR="00150636" w:rsidRPr="00DB3F50" w:rsidRDefault="00150636" w:rsidP="00A13205">
            <w:pPr>
              <w:rPr>
                <w:rFonts w:ascii="Arial" w:hAnsi="Arial" w:cs="Arial"/>
                <w:sz w:val="22"/>
                <w:szCs w:val="22"/>
              </w:rPr>
            </w:pPr>
            <w:r w:rsidRPr="00DB3F50">
              <w:rPr>
                <w:rFonts w:ascii="Arial" w:hAnsi="Arial" w:cs="Arial"/>
                <w:sz w:val="22"/>
                <w:szCs w:val="22"/>
              </w:rPr>
              <w:t>Higher Secondary (10+2)</w:t>
            </w:r>
          </w:p>
        </w:tc>
        <w:tc>
          <w:tcPr>
            <w:tcW w:w="1530" w:type="dxa"/>
            <w:tcBorders>
              <w:top w:val="single" w:sz="4" w:space="0" w:color="auto"/>
              <w:left w:val="single" w:sz="4" w:space="0" w:color="auto"/>
              <w:bottom w:val="single" w:sz="4" w:space="0" w:color="auto"/>
              <w:right w:val="single" w:sz="4" w:space="0" w:color="auto"/>
            </w:tcBorders>
            <w:vAlign w:val="center"/>
            <w:hideMark/>
          </w:tcPr>
          <w:p w:rsidR="00150636" w:rsidRPr="00DB3F50" w:rsidRDefault="00150636" w:rsidP="00A13205">
            <w:pPr>
              <w:rPr>
                <w:rFonts w:ascii="Arial" w:hAnsi="Arial" w:cs="Arial"/>
                <w:sz w:val="22"/>
                <w:szCs w:val="22"/>
              </w:rPr>
            </w:pPr>
            <w:r w:rsidRPr="00DB3F50">
              <w:rPr>
                <w:rFonts w:ascii="Arial" w:hAnsi="Arial" w:cs="Arial"/>
                <w:sz w:val="22"/>
                <w:szCs w:val="22"/>
              </w:rPr>
              <w:t>2004-2006</w:t>
            </w:r>
          </w:p>
        </w:tc>
        <w:tc>
          <w:tcPr>
            <w:tcW w:w="1033" w:type="dxa"/>
            <w:tcBorders>
              <w:top w:val="single" w:sz="4" w:space="0" w:color="auto"/>
              <w:left w:val="single" w:sz="4" w:space="0" w:color="auto"/>
              <w:bottom w:val="single" w:sz="4" w:space="0" w:color="auto"/>
              <w:right w:val="single" w:sz="4" w:space="0" w:color="auto"/>
            </w:tcBorders>
            <w:vAlign w:val="center"/>
            <w:hideMark/>
          </w:tcPr>
          <w:p w:rsidR="00150636" w:rsidRPr="00DB3F50" w:rsidRDefault="00150636" w:rsidP="00A13205">
            <w:pPr>
              <w:rPr>
                <w:rFonts w:ascii="Arial" w:hAnsi="Arial" w:cs="Arial"/>
                <w:sz w:val="22"/>
                <w:szCs w:val="22"/>
              </w:rPr>
            </w:pPr>
            <w:r w:rsidRPr="00DB3F50">
              <w:rPr>
                <w:rFonts w:ascii="Arial" w:hAnsi="Arial" w:cs="Arial"/>
                <w:sz w:val="22"/>
                <w:szCs w:val="22"/>
              </w:rPr>
              <w:t>66.40%</w:t>
            </w:r>
          </w:p>
        </w:tc>
      </w:tr>
      <w:tr w:rsidR="00150636" w:rsidRPr="00DB3F50" w:rsidTr="00A132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1"/>
          <w:wBefore w:w="236" w:type="dxa"/>
          <w:wAfter w:w="199" w:type="dxa"/>
          <w:trHeight w:val="197"/>
        </w:trPr>
        <w:tc>
          <w:tcPr>
            <w:tcW w:w="4218" w:type="dxa"/>
            <w:tcBorders>
              <w:top w:val="single" w:sz="4" w:space="0" w:color="auto"/>
              <w:left w:val="single" w:sz="4" w:space="0" w:color="auto"/>
              <w:bottom w:val="single" w:sz="4" w:space="0" w:color="auto"/>
              <w:right w:val="single" w:sz="4" w:space="0" w:color="auto"/>
            </w:tcBorders>
            <w:vAlign w:val="center"/>
          </w:tcPr>
          <w:p w:rsidR="00150636" w:rsidRPr="00DB3F50" w:rsidRDefault="00150636" w:rsidP="00A13205">
            <w:pPr>
              <w:rPr>
                <w:rFonts w:ascii="Arial" w:hAnsi="Arial" w:cs="Arial"/>
                <w:b/>
                <w:sz w:val="22"/>
                <w:szCs w:val="22"/>
              </w:rPr>
            </w:pPr>
          </w:p>
        </w:tc>
        <w:tc>
          <w:tcPr>
            <w:tcW w:w="3078" w:type="dxa"/>
            <w:tcBorders>
              <w:top w:val="single" w:sz="4" w:space="0" w:color="auto"/>
              <w:left w:val="single" w:sz="4" w:space="0" w:color="auto"/>
              <w:bottom w:val="single" w:sz="4" w:space="0" w:color="auto"/>
              <w:right w:val="single" w:sz="4" w:space="0" w:color="auto"/>
            </w:tcBorders>
            <w:vAlign w:val="center"/>
          </w:tcPr>
          <w:p w:rsidR="00150636" w:rsidRPr="00DB3F50" w:rsidRDefault="00150636" w:rsidP="00A13205">
            <w:pPr>
              <w:rPr>
                <w:rFonts w:ascii="Arial" w:hAnsi="Arial" w:cs="Arial"/>
                <w:sz w:val="22"/>
                <w:szCs w:val="22"/>
              </w:rPr>
            </w:pPr>
          </w:p>
        </w:tc>
        <w:tc>
          <w:tcPr>
            <w:tcW w:w="1530" w:type="dxa"/>
            <w:tcBorders>
              <w:top w:val="single" w:sz="4" w:space="0" w:color="auto"/>
              <w:left w:val="single" w:sz="4" w:space="0" w:color="auto"/>
              <w:bottom w:val="single" w:sz="4" w:space="0" w:color="auto"/>
              <w:right w:val="single" w:sz="4" w:space="0" w:color="auto"/>
            </w:tcBorders>
            <w:vAlign w:val="center"/>
          </w:tcPr>
          <w:p w:rsidR="00150636" w:rsidRPr="00DB3F50" w:rsidRDefault="00150636" w:rsidP="00A13205">
            <w:pPr>
              <w:rPr>
                <w:rFonts w:ascii="Arial" w:hAnsi="Arial" w:cs="Arial"/>
                <w:sz w:val="22"/>
                <w:szCs w:val="22"/>
              </w:rPr>
            </w:pPr>
          </w:p>
        </w:tc>
        <w:tc>
          <w:tcPr>
            <w:tcW w:w="1033" w:type="dxa"/>
            <w:tcBorders>
              <w:top w:val="single" w:sz="4" w:space="0" w:color="auto"/>
              <w:left w:val="single" w:sz="4" w:space="0" w:color="auto"/>
              <w:bottom w:val="single" w:sz="4" w:space="0" w:color="auto"/>
              <w:right w:val="single" w:sz="4" w:space="0" w:color="auto"/>
            </w:tcBorders>
            <w:vAlign w:val="center"/>
          </w:tcPr>
          <w:p w:rsidR="00150636" w:rsidRPr="00DB3F50" w:rsidRDefault="00150636" w:rsidP="00A13205">
            <w:pPr>
              <w:rPr>
                <w:rFonts w:ascii="Arial" w:hAnsi="Arial" w:cs="Arial"/>
                <w:sz w:val="22"/>
                <w:szCs w:val="22"/>
              </w:rPr>
            </w:pPr>
          </w:p>
        </w:tc>
      </w:tr>
      <w:tr w:rsidR="00150636" w:rsidRPr="00DB3F50" w:rsidTr="00A132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1"/>
          <w:wBefore w:w="236" w:type="dxa"/>
          <w:wAfter w:w="199" w:type="dxa"/>
          <w:trHeight w:val="723"/>
        </w:trPr>
        <w:tc>
          <w:tcPr>
            <w:tcW w:w="4218" w:type="dxa"/>
            <w:tcBorders>
              <w:top w:val="single" w:sz="4" w:space="0" w:color="auto"/>
              <w:left w:val="single" w:sz="4" w:space="0" w:color="auto"/>
              <w:bottom w:val="single" w:sz="4" w:space="0" w:color="auto"/>
              <w:right w:val="single" w:sz="4" w:space="0" w:color="auto"/>
            </w:tcBorders>
            <w:vAlign w:val="center"/>
            <w:hideMark/>
          </w:tcPr>
          <w:p w:rsidR="00150636" w:rsidRPr="00DB3F50" w:rsidRDefault="00150636" w:rsidP="00A13205">
            <w:pPr>
              <w:rPr>
                <w:rFonts w:ascii="Arial" w:hAnsi="Arial" w:cs="Arial"/>
                <w:b/>
                <w:sz w:val="22"/>
                <w:szCs w:val="22"/>
              </w:rPr>
            </w:pPr>
            <w:r w:rsidRPr="00DB3F50">
              <w:rPr>
                <w:rFonts w:ascii="Arial" w:hAnsi="Arial" w:cs="Arial"/>
                <w:b/>
                <w:sz w:val="22"/>
                <w:szCs w:val="22"/>
              </w:rPr>
              <w:t>SHANTI NIKETAN</w:t>
            </w:r>
          </w:p>
          <w:p w:rsidR="00150636" w:rsidRPr="00DB3F50" w:rsidRDefault="00150636" w:rsidP="00A13205">
            <w:pPr>
              <w:rPr>
                <w:rFonts w:ascii="Arial" w:hAnsi="Arial" w:cs="Arial"/>
                <w:sz w:val="22"/>
                <w:szCs w:val="22"/>
              </w:rPr>
            </w:pPr>
            <w:r w:rsidRPr="00DB3F50">
              <w:rPr>
                <w:rFonts w:ascii="Arial" w:hAnsi="Arial" w:cs="Arial"/>
                <w:sz w:val="22"/>
                <w:szCs w:val="22"/>
              </w:rPr>
              <w:t>C.B.S.E.,MUZAFFARPUR</w:t>
            </w:r>
          </w:p>
        </w:tc>
        <w:tc>
          <w:tcPr>
            <w:tcW w:w="3078" w:type="dxa"/>
            <w:tcBorders>
              <w:top w:val="single" w:sz="4" w:space="0" w:color="auto"/>
              <w:left w:val="single" w:sz="4" w:space="0" w:color="auto"/>
              <w:bottom w:val="single" w:sz="4" w:space="0" w:color="auto"/>
              <w:right w:val="single" w:sz="4" w:space="0" w:color="auto"/>
            </w:tcBorders>
            <w:vAlign w:val="center"/>
            <w:hideMark/>
          </w:tcPr>
          <w:p w:rsidR="00150636" w:rsidRPr="00DB3F50" w:rsidRDefault="00150636" w:rsidP="00A13205">
            <w:pPr>
              <w:rPr>
                <w:rFonts w:ascii="Arial" w:hAnsi="Arial" w:cs="Arial"/>
                <w:sz w:val="22"/>
                <w:szCs w:val="22"/>
              </w:rPr>
            </w:pPr>
            <w:r w:rsidRPr="00DB3F50">
              <w:rPr>
                <w:rFonts w:ascii="Arial" w:hAnsi="Arial" w:cs="Arial"/>
                <w:sz w:val="22"/>
                <w:szCs w:val="22"/>
              </w:rPr>
              <w:t>Senior Secondary (10</w:t>
            </w:r>
            <w:r w:rsidRPr="00DB3F50">
              <w:rPr>
                <w:rFonts w:ascii="Arial" w:hAnsi="Arial" w:cs="Arial"/>
                <w:sz w:val="22"/>
                <w:szCs w:val="22"/>
                <w:vertAlign w:val="superscript"/>
              </w:rPr>
              <w:t>th</w:t>
            </w:r>
            <w:r w:rsidRPr="00DB3F50">
              <w:rPr>
                <w:rFonts w:ascii="Arial" w:hAnsi="Arial" w:cs="Arial"/>
                <w:sz w:val="22"/>
                <w:szCs w:val="22"/>
              </w:rPr>
              <w:t>)</w:t>
            </w:r>
          </w:p>
        </w:tc>
        <w:tc>
          <w:tcPr>
            <w:tcW w:w="1530" w:type="dxa"/>
            <w:tcBorders>
              <w:top w:val="single" w:sz="4" w:space="0" w:color="auto"/>
              <w:left w:val="single" w:sz="4" w:space="0" w:color="auto"/>
              <w:bottom w:val="single" w:sz="4" w:space="0" w:color="auto"/>
              <w:right w:val="single" w:sz="4" w:space="0" w:color="auto"/>
            </w:tcBorders>
            <w:vAlign w:val="center"/>
            <w:hideMark/>
          </w:tcPr>
          <w:p w:rsidR="00150636" w:rsidRPr="00DB3F50" w:rsidRDefault="00150636" w:rsidP="00A13205">
            <w:pPr>
              <w:rPr>
                <w:rFonts w:ascii="Arial" w:hAnsi="Arial" w:cs="Arial"/>
                <w:sz w:val="22"/>
                <w:szCs w:val="22"/>
              </w:rPr>
            </w:pPr>
            <w:r w:rsidRPr="00DB3F50">
              <w:rPr>
                <w:rFonts w:ascii="Arial" w:hAnsi="Arial" w:cs="Arial"/>
                <w:sz w:val="22"/>
                <w:szCs w:val="22"/>
              </w:rPr>
              <w:t>2003-2004</w:t>
            </w:r>
          </w:p>
        </w:tc>
        <w:tc>
          <w:tcPr>
            <w:tcW w:w="1033" w:type="dxa"/>
            <w:tcBorders>
              <w:top w:val="single" w:sz="4" w:space="0" w:color="auto"/>
              <w:left w:val="single" w:sz="4" w:space="0" w:color="auto"/>
              <w:bottom w:val="single" w:sz="4" w:space="0" w:color="auto"/>
              <w:right w:val="single" w:sz="4" w:space="0" w:color="auto"/>
            </w:tcBorders>
            <w:vAlign w:val="center"/>
            <w:hideMark/>
          </w:tcPr>
          <w:p w:rsidR="00150636" w:rsidRPr="00DB3F50" w:rsidRDefault="00150636" w:rsidP="00A13205">
            <w:pPr>
              <w:rPr>
                <w:rFonts w:ascii="Arial" w:hAnsi="Arial" w:cs="Arial"/>
                <w:sz w:val="22"/>
                <w:szCs w:val="22"/>
              </w:rPr>
            </w:pPr>
            <w:r w:rsidRPr="00DB3F50">
              <w:rPr>
                <w:rFonts w:ascii="Arial" w:hAnsi="Arial" w:cs="Arial"/>
                <w:sz w:val="22"/>
                <w:szCs w:val="22"/>
              </w:rPr>
              <w:t>74.60%</w:t>
            </w:r>
          </w:p>
        </w:tc>
      </w:tr>
    </w:tbl>
    <w:p w:rsidR="00150636" w:rsidRPr="00DB3F50" w:rsidRDefault="00150636" w:rsidP="00150636">
      <w:pPr>
        <w:pStyle w:val="JobTitle"/>
        <w:rPr>
          <w:rFonts w:ascii="Arial" w:hAnsi="Arial" w:cs="Arial"/>
          <w:b/>
          <w:bCs/>
          <w:sz w:val="22"/>
          <w:szCs w:val="22"/>
        </w:rPr>
      </w:pPr>
    </w:p>
    <w:p w:rsidR="00150636" w:rsidRDefault="00150636" w:rsidP="00FF5FC9">
      <w:pPr>
        <w:pStyle w:val="Achievement"/>
        <w:tabs>
          <w:tab w:val="left" w:pos="240"/>
          <w:tab w:val="left" w:pos="1440"/>
          <w:tab w:val="right" w:pos="7200"/>
        </w:tabs>
        <w:ind w:left="240" w:hanging="240"/>
        <w:rPr>
          <w:rFonts w:ascii="Arial" w:hAnsi="Arial" w:cs="Arial"/>
          <w:color w:val="333333"/>
          <w:szCs w:val="22"/>
        </w:rPr>
      </w:pPr>
    </w:p>
    <w:p w:rsidR="009233B1" w:rsidRPr="00DB3F50" w:rsidRDefault="009233B1" w:rsidP="00434410">
      <w:pPr>
        <w:pStyle w:val="Achievement"/>
        <w:tabs>
          <w:tab w:val="left" w:pos="240"/>
          <w:tab w:val="left" w:pos="1440"/>
          <w:tab w:val="right" w:pos="7200"/>
        </w:tabs>
        <w:rPr>
          <w:rFonts w:ascii="Arial" w:hAnsi="Arial" w:cs="Arial"/>
          <w:color w:val="333333"/>
          <w:szCs w:val="22"/>
        </w:rPr>
      </w:pPr>
    </w:p>
    <w:p w:rsidR="00266065" w:rsidRPr="00DB3F50" w:rsidRDefault="00266065" w:rsidP="00FF5FC9">
      <w:pPr>
        <w:pStyle w:val="Achievement"/>
        <w:tabs>
          <w:tab w:val="left" w:pos="240"/>
          <w:tab w:val="left" w:pos="1440"/>
          <w:tab w:val="right" w:pos="7200"/>
        </w:tabs>
        <w:ind w:left="240" w:hanging="240"/>
        <w:rPr>
          <w:rFonts w:ascii="Arial" w:hAnsi="Arial" w:cs="Arial"/>
          <w:szCs w:val="22"/>
        </w:rPr>
      </w:pPr>
    </w:p>
    <w:p w:rsidR="00F95E3B" w:rsidRPr="00DB3F50" w:rsidRDefault="00F95E3B" w:rsidP="001651BD">
      <w:pPr>
        <w:pStyle w:val="SectionTitle"/>
        <w:snapToGrid w:val="0"/>
        <w:spacing w:before="0"/>
        <w:jc w:val="both"/>
        <w:rPr>
          <w:rFonts w:ascii="Arial" w:eastAsiaTheme="minorEastAsia" w:hAnsi="Arial" w:cs="Arial"/>
          <w:sz w:val="22"/>
          <w:szCs w:val="22"/>
        </w:rPr>
      </w:pPr>
      <w:r w:rsidRPr="00DB3F50">
        <w:rPr>
          <w:rFonts w:ascii="Arial" w:eastAsiaTheme="minorEastAsia" w:hAnsi="Arial" w:cs="Arial"/>
          <w:sz w:val="22"/>
          <w:szCs w:val="22"/>
        </w:rPr>
        <w:t>Personal Details</w:t>
      </w:r>
      <w:r w:rsidR="001651BD" w:rsidRPr="00DB3F50">
        <w:rPr>
          <w:rFonts w:ascii="Arial" w:eastAsiaTheme="minorEastAsia" w:hAnsi="Arial" w:cs="Arial"/>
          <w:sz w:val="22"/>
          <w:szCs w:val="22"/>
        </w:rPr>
        <w:t>:</w:t>
      </w:r>
    </w:p>
    <w:p w:rsidR="00F95E3B" w:rsidRPr="00DB3F50" w:rsidRDefault="00F95E3B" w:rsidP="001651BD">
      <w:pPr>
        <w:jc w:val="both"/>
        <w:rPr>
          <w:rFonts w:ascii="Arial" w:hAnsi="Arial" w:cs="Arial"/>
          <w:sz w:val="22"/>
          <w:szCs w:val="22"/>
        </w:rPr>
      </w:pPr>
      <w:r w:rsidRPr="00DB3F50">
        <w:rPr>
          <w:rFonts w:ascii="Arial" w:hAnsi="Arial" w:cs="Arial"/>
          <w:sz w:val="22"/>
          <w:szCs w:val="22"/>
        </w:rPr>
        <w:t>Fathers Name</w:t>
      </w:r>
      <w:r w:rsidRPr="00DB3F50">
        <w:rPr>
          <w:rFonts w:ascii="Arial" w:hAnsi="Arial" w:cs="Arial"/>
          <w:sz w:val="22"/>
          <w:szCs w:val="22"/>
        </w:rPr>
        <w:tab/>
      </w:r>
      <w:r w:rsidRPr="00DB3F50">
        <w:rPr>
          <w:rFonts w:ascii="Arial" w:hAnsi="Arial" w:cs="Arial"/>
          <w:sz w:val="22"/>
          <w:szCs w:val="22"/>
        </w:rPr>
        <w:tab/>
        <w:t xml:space="preserve">:  </w:t>
      </w:r>
      <w:proofErr w:type="spellStart"/>
      <w:r w:rsidR="00F13B7D" w:rsidRPr="00DB3F50">
        <w:rPr>
          <w:rFonts w:ascii="Arial" w:hAnsi="Arial" w:cs="Arial"/>
          <w:sz w:val="22"/>
          <w:szCs w:val="22"/>
        </w:rPr>
        <w:t>Lalan</w:t>
      </w:r>
      <w:proofErr w:type="spellEnd"/>
      <w:r w:rsidR="00F13B7D" w:rsidRPr="00DB3F50">
        <w:rPr>
          <w:rFonts w:ascii="Arial" w:hAnsi="Arial" w:cs="Arial"/>
          <w:sz w:val="22"/>
          <w:szCs w:val="22"/>
        </w:rPr>
        <w:t xml:space="preserve"> Kumar jha</w:t>
      </w:r>
      <w:r w:rsidRPr="00DB3F50">
        <w:rPr>
          <w:rFonts w:ascii="Arial" w:hAnsi="Arial" w:cs="Arial"/>
          <w:sz w:val="22"/>
          <w:szCs w:val="22"/>
        </w:rPr>
        <w:tab/>
      </w:r>
      <w:r w:rsidRPr="00DB3F50">
        <w:rPr>
          <w:rFonts w:ascii="Arial" w:hAnsi="Arial" w:cs="Arial"/>
          <w:sz w:val="22"/>
          <w:szCs w:val="22"/>
        </w:rPr>
        <w:tab/>
      </w:r>
      <w:r w:rsidRPr="00DB3F50">
        <w:rPr>
          <w:rFonts w:ascii="Arial" w:hAnsi="Arial" w:cs="Arial"/>
          <w:sz w:val="22"/>
          <w:szCs w:val="22"/>
        </w:rPr>
        <w:br/>
        <w:t>Date Of Birth</w:t>
      </w:r>
      <w:r w:rsidRPr="00DB3F50">
        <w:rPr>
          <w:rFonts w:ascii="Arial" w:hAnsi="Arial" w:cs="Arial"/>
          <w:sz w:val="22"/>
          <w:szCs w:val="22"/>
        </w:rPr>
        <w:tab/>
      </w:r>
      <w:r w:rsidRPr="00DB3F50">
        <w:rPr>
          <w:rFonts w:ascii="Arial" w:hAnsi="Arial" w:cs="Arial"/>
          <w:sz w:val="22"/>
          <w:szCs w:val="22"/>
        </w:rPr>
        <w:tab/>
        <w:t xml:space="preserve">:  </w:t>
      </w:r>
      <w:r w:rsidR="00F13B7D" w:rsidRPr="00DB3F50">
        <w:rPr>
          <w:rFonts w:ascii="Arial" w:hAnsi="Arial" w:cs="Arial"/>
          <w:sz w:val="22"/>
          <w:szCs w:val="22"/>
        </w:rPr>
        <w:t>21/01/1988</w:t>
      </w:r>
      <w:r w:rsidR="00F13B7D" w:rsidRPr="00DB3F50">
        <w:rPr>
          <w:rFonts w:ascii="Arial" w:hAnsi="Arial" w:cs="Arial"/>
          <w:sz w:val="22"/>
          <w:szCs w:val="22"/>
        </w:rPr>
        <w:tab/>
      </w:r>
      <w:r w:rsidR="00F13B7D" w:rsidRPr="00DB3F50">
        <w:rPr>
          <w:rFonts w:ascii="Arial" w:hAnsi="Arial" w:cs="Arial"/>
          <w:sz w:val="22"/>
          <w:szCs w:val="22"/>
        </w:rPr>
        <w:br/>
        <w:t>Nationality</w:t>
      </w:r>
      <w:r w:rsidR="00F13B7D" w:rsidRPr="00DB3F50">
        <w:rPr>
          <w:rFonts w:ascii="Arial" w:hAnsi="Arial" w:cs="Arial"/>
          <w:sz w:val="22"/>
          <w:szCs w:val="22"/>
        </w:rPr>
        <w:tab/>
      </w:r>
      <w:r w:rsidR="00F13B7D" w:rsidRPr="00DB3F50">
        <w:rPr>
          <w:rFonts w:ascii="Arial" w:hAnsi="Arial" w:cs="Arial"/>
          <w:sz w:val="22"/>
          <w:szCs w:val="22"/>
        </w:rPr>
        <w:tab/>
        <w:t>:  Indian</w:t>
      </w:r>
      <w:bookmarkStart w:id="0" w:name="_GoBack"/>
      <w:bookmarkEnd w:id="0"/>
    </w:p>
    <w:p w:rsidR="00685571" w:rsidRPr="00DB3F50" w:rsidRDefault="00685571" w:rsidP="001651BD">
      <w:pPr>
        <w:rPr>
          <w:rFonts w:ascii="Arial" w:hAnsi="Arial" w:cs="Arial"/>
          <w:sz w:val="22"/>
          <w:szCs w:val="22"/>
        </w:rPr>
      </w:pPr>
      <w:r w:rsidRPr="00DB3F50">
        <w:rPr>
          <w:rFonts w:ascii="Arial" w:hAnsi="Arial" w:cs="Arial"/>
          <w:sz w:val="22"/>
          <w:szCs w:val="22"/>
        </w:rPr>
        <w:t>Present Address</w:t>
      </w:r>
      <w:r w:rsidR="002F567B">
        <w:rPr>
          <w:rFonts w:ascii="Arial" w:hAnsi="Arial" w:cs="Arial"/>
          <w:b/>
          <w:sz w:val="22"/>
          <w:szCs w:val="22"/>
        </w:rPr>
        <w:t xml:space="preserve">     </w:t>
      </w:r>
      <w:r w:rsidR="002F567B" w:rsidRPr="002F567B">
        <w:rPr>
          <w:rFonts w:ascii="Arial" w:hAnsi="Arial" w:cs="Arial"/>
          <w:sz w:val="22"/>
          <w:szCs w:val="22"/>
        </w:rPr>
        <w:t xml:space="preserve">: </w:t>
      </w:r>
      <w:r w:rsidR="00760F9B">
        <w:rPr>
          <w:rFonts w:ascii="Arial" w:hAnsi="Arial" w:cs="Arial"/>
          <w:sz w:val="22"/>
          <w:szCs w:val="22"/>
        </w:rPr>
        <w:t xml:space="preserve"> </w:t>
      </w:r>
      <w:r w:rsidR="002F567B" w:rsidRPr="002F567B">
        <w:rPr>
          <w:rFonts w:ascii="Arial" w:hAnsi="Arial" w:cs="Arial"/>
          <w:sz w:val="22"/>
          <w:szCs w:val="22"/>
        </w:rPr>
        <w:t>Cox Town, B</w:t>
      </w:r>
      <w:r w:rsidR="00F13B7D" w:rsidRPr="002F567B">
        <w:rPr>
          <w:rFonts w:ascii="Arial" w:hAnsi="Arial" w:cs="Arial"/>
          <w:sz w:val="22"/>
          <w:szCs w:val="22"/>
        </w:rPr>
        <w:t>angalore</w:t>
      </w:r>
      <w:r w:rsidR="00F13B7D" w:rsidRPr="00DB3F50">
        <w:rPr>
          <w:rFonts w:ascii="Arial" w:hAnsi="Arial" w:cs="Arial"/>
          <w:sz w:val="22"/>
          <w:szCs w:val="22"/>
        </w:rPr>
        <w:t xml:space="preserve"> </w:t>
      </w:r>
    </w:p>
    <w:p w:rsidR="00A2619B" w:rsidRPr="00DB3F50" w:rsidRDefault="00A2619B" w:rsidP="001651BD">
      <w:pPr>
        <w:rPr>
          <w:rFonts w:ascii="Arial" w:hAnsi="Arial" w:cs="Arial"/>
          <w:sz w:val="22"/>
          <w:szCs w:val="22"/>
        </w:rPr>
      </w:pPr>
    </w:p>
    <w:p w:rsidR="00A2619B" w:rsidRPr="00DB3F50" w:rsidRDefault="00A2619B" w:rsidP="001651BD">
      <w:pPr>
        <w:rPr>
          <w:rFonts w:ascii="Arial" w:hAnsi="Arial" w:cs="Arial"/>
          <w:sz w:val="22"/>
          <w:szCs w:val="22"/>
        </w:rPr>
      </w:pPr>
    </w:p>
    <w:p w:rsidR="00A2619B" w:rsidRPr="00DB3F50" w:rsidRDefault="00A2619B" w:rsidP="001651BD">
      <w:pPr>
        <w:rPr>
          <w:rFonts w:ascii="Arial" w:hAnsi="Arial" w:cs="Arial"/>
          <w:sz w:val="22"/>
          <w:szCs w:val="22"/>
        </w:rPr>
      </w:pPr>
    </w:p>
    <w:p w:rsidR="00A2619B" w:rsidRPr="00DB3F50" w:rsidRDefault="00784416" w:rsidP="001651BD">
      <w:pPr>
        <w:rPr>
          <w:rFonts w:ascii="Arial" w:hAnsi="Arial" w:cs="Arial"/>
          <w:sz w:val="22"/>
          <w:szCs w:val="22"/>
        </w:rPr>
      </w:pPr>
      <w:r w:rsidRPr="00DB3F50">
        <w:rPr>
          <w:rFonts w:ascii="Arial" w:hAnsi="Arial" w:cs="Arial"/>
          <w:sz w:val="22"/>
          <w:szCs w:val="22"/>
        </w:rPr>
        <w:t xml:space="preserve">Place:   </w:t>
      </w:r>
      <w:r w:rsidR="00A2619B" w:rsidRPr="00DB3F50">
        <w:rPr>
          <w:rFonts w:ascii="Arial" w:hAnsi="Arial" w:cs="Arial"/>
          <w:sz w:val="22"/>
          <w:szCs w:val="22"/>
        </w:rPr>
        <w:tab/>
      </w:r>
      <w:r w:rsidR="00A2619B" w:rsidRPr="00DB3F50">
        <w:rPr>
          <w:rFonts w:ascii="Arial" w:hAnsi="Arial" w:cs="Arial"/>
          <w:sz w:val="22"/>
          <w:szCs w:val="22"/>
        </w:rPr>
        <w:tab/>
      </w:r>
      <w:r w:rsidR="00A2619B" w:rsidRPr="00DB3F50">
        <w:rPr>
          <w:rFonts w:ascii="Arial" w:hAnsi="Arial" w:cs="Arial"/>
          <w:sz w:val="22"/>
          <w:szCs w:val="22"/>
        </w:rPr>
        <w:tab/>
      </w:r>
      <w:r w:rsidR="00A2619B" w:rsidRPr="00DB3F50">
        <w:rPr>
          <w:rFonts w:ascii="Arial" w:hAnsi="Arial" w:cs="Arial"/>
          <w:sz w:val="22"/>
          <w:szCs w:val="22"/>
        </w:rPr>
        <w:tab/>
      </w:r>
      <w:r w:rsidR="00A2619B" w:rsidRPr="00DB3F50">
        <w:rPr>
          <w:rFonts w:ascii="Arial" w:hAnsi="Arial" w:cs="Arial"/>
          <w:sz w:val="22"/>
          <w:szCs w:val="22"/>
        </w:rPr>
        <w:tab/>
      </w:r>
      <w:r w:rsidR="00A2619B" w:rsidRPr="00DB3F50">
        <w:rPr>
          <w:rFonts w:ascii="Arial" w:hAnsi="Arial" w:cs="Arial"/>
          <w:sz w:val="22"/>
          <w:szCs w:val="22"/>
        </w:rPr>
        <w:tab/>
      </w:r>
      <w:r w:rsidR="00A2619B" w:rsidRPr="00DB3F50">
        <w:rPr>
          <w:rFonts w:ascii="Arial" w:hAnsi="Arial" w:cs="Arial"/>
          <w:sz w:val="22"/>
          <w:szCs w:val="22"/>
        </w:rPr>
        <w:tab/>
      </w:r>
      <w:r w:rsidR="00A2619B" w:rsidRPr="00DB3F50">
        <w:rPr>
          <w:rFonts w:ascii="Arial" w:hAnsi="Arial" w:cs="Arial"/>
          <w:sz w:val="22"/>
          <w:szCs w:val="22"/>
        </w:rPr>
        <w:tab/>
      </w:r>
      <w:r w:rsidR="00A2619B" w:rsidRPr="00DB3F50">
        <w:rPr>
          <w:rFonts w:ascii="Arial" w:hAnsi="Arial" w:cs="Arial"/>
          <w:sz w:val="22"/>
          <w:szCs w:val="22"/>
        </w:rPr>
        <w:tab/>
      </w:r>
      <w:r w:rsidR="00A2619B" w:rsidRPr="00DB3F50">
        <w:rPr>
          <w:rFonts w:ascii="Arial" w:hAnsi="Arial" w:cs="Arial"/>
          <w:sz w:val="22"/>
          <w:szCs w:val="22"/>
        </w:rPr>
        <w:tab/>
      </w:r>
      <w:r w:rsidR="002F567B">
        <w:rPr>
          <w:rFonts w:ascii="Arial" w:hAnsi="Arial" w:cs="Arial"/>
          <w:sz w:val="22"/>
          <w:szCs w:val="22"/>
        </w:rPr>
        <w:t xml:space="preserve">  </w:t>
      </w:r>
      <w:r w:rsidR="00A2619B" w:rsidRPr="00DB3F50">
        <w:rPr>
          <w:rFonts w:ascii="Arial" w:hAnsi="Arial" w:cs="Arial"/>
          <w:sz w:val="22"/>
          <w:szCs w:val="22"/>
        </w:rPr>
        <w:t>Name</w:t>
      </w:r>
      <w:r w:rsidRPr="00DB3F50">
        <w:rPr>
          <w:rFonts w:ascii="Arial" w:hAnsi="Arial" w:cs="Arial"/>
          <w:sz w:val="22"/>
          <w:szCs w:val="22"/>
        </w:rPr>
        <w:t>:</w:t>
      </w:r>
    </w:p>
    <w:p w:rsidR="00A2619B" w:rsidRPr="00DB3F50" w:rsidRDefault="00784416" w:rsidP="001651BD">
      <w:pPr>
        <w:rPr>
          <w:rFonts w:ascii="Arial" w:hAnsi="Arial" w:cs="Arial"/>
          <w:sz w:val="22"/>
          <w:szCs w:val="22"/>
        </w:rPr>
      </w:pPr>
      <w:r w:rsidRPr="00DB3F50">
        <w:rPr>
          <w:rFonts w:ascii="Arial" w:hAnsi="Arial" w:cs="Arial"/>
          <w:sz w:val="22"/>
          <w:szCs w:val="22"/>
        </w:rPr>
        <w:t>B</w:t>
      </w:r>
      <w:r w:rsidR="00A2619B" w:rsidRPr="00DB3F50">
        <w:rPr>
          <w:rFonts w:ascii="Arial" w:hAnsi="Arial" w:cs="Arial"/>
          <w:sz w:val="22"/>
          <w:szCs w:val="22"/>
        </w:rPr>
        <w:t>a</w:t>
      </w:r>
      <w:r w:rsidRPr="00DB3F50">
        <w:rPr>
          <w:rFonts w:ascii="Arial" w:hAnsi="Arial" w:cs="Arial"/>
          <w:sz w:val="22"/>
          <w:szCs w:val="22"/>
        </w:rPr>
        <w:t>n</w:t>
      </w:r>
      <w:r w:rsidR="00A2619B" w:rsidRPr="00DB3F50">
        <w:rPr>
          <w:rFonts w:ascii="Arial" w:hAnsi="Arial" w:cs="Arial"/>
          <w:sz w:val="22"/>
          <w:szCs w:val="22"/>
        </w:rPr>
        <w:t>galore</w:t>
      </w:r>
      <w:r w:rsidR="00A2619B" w:rsidRPr="00DB3F50">
        <w:rPr>
          <w:rFonts w:ascii="Arial" w:hAnsi="Arial" w:cs="Arial"/>
          <w:sz w:val="22"/>
          <w:szCs w:val="22"/>
        </w:rPr>
        <w:tab/>
      </w:r>
      <w:r w:rsidR="00A2619B" w:rsidRPr="00DB3F50">
        <w:rPr>
          <w:rFonts w:ascii="Arial" w:hAnsi="Arial" w:cs="Arial"/>
          <w:sz w:val="22"/>
          <w:szCs w:val="22"/>
        </w:rPr>
        <w:tab/>
      </w:r>
      <w:r w:rsidR="00A2619B" w:rsidRPr="00DB3F50">
        <w:rPr>
          <w:rFonts w:ascii="Arial" w:hAnsi="Arial" w:cs="Arial"/>
          <w:sz w:val="22"/>
          <w:szCs w:val="22"/>
        </w:rPr>
        <w:tab/>
      </w:r>
      <w:r w:rsidR="00A2619B" w:rsidRPr="00DB3F50">
        <w:rPr>
          <w:rFonts w:ascii="Arial" w:hAnsi="Arial" w:cs="Arial"/>
          <w:sz w:val="22"/>
          <w:szCs w:val="22"/>
        </w:rPr>
        <w:tab/>
      </w:r>
      <w:r w:rsidR="00A2619B" w:rsidRPr="00DB3F50">
        <w:rPr>
          <w:rFonts w:ascii="Arial" w:hAnsi="Arial" w:cs="Arial"/>
          <w:sz w:val="22"/>
          <w:szCs w:val="22"/>
        </w:rPr>
        <w:tab/>
      </w:r>
      <w:r w:rsidR="00A2619B" w:rsidRPr="00DB3F50">
        <w:rPr>
          <w:rFonts w:ascii="Arial" w:hAnsi="Arial" w:cs="Arial"/>
          <w:sz w:val="22"/>
          <w:szCs w:val="22"/>
        </w:rPr>
        <w:tab/>
      </w:r>
      <w:r w:rsidR="00A2619B" w:rsidRPr="00DB3F50">
        <w:rPr>
          <w:rFonts w:ascii="Arial" w:hAnsi="Arial" w:cs="Arial"/>
          <w:sz w:val="22"/>
          <w:szCs w:val="22"/>
        </w:rPr>
        <w:tab/>
      </w:r>
      <w:r w:rsidR="00A2619B" w:rsidRPr="00DB3F50">
        <w:rPr>
          <w:rFonts w:ascii="Arial" w:hAnsi="Arial" w:cs="Arial"/>
          <w:sz w:val="22"/>
          <w:szCs w:val="22"/>
        </w:rPr>
        <w:tab/>
      </w:r>
      <w:r w:rsidR="00A2619B" w:rsidRPr="00DB3F50">
        <w:rPr>
          <w:rFonts w:ascii="Arial" w:hAnsi="Arial" w:cs="Arial"/>
          <w:sz w:val="22"/>
          <w:szCs w:val="22"/>
        </w:rPr>
        <w:tab/>
        <w:t xml:space="preserve">        Ghansh</w:t>
      </w:r>
      <w:r w:rsidRPr="00DB3F50">
        <w:rPr>
          <w:rFonts w:ascii="Arial" w:hAnsi="Arial" w:cs="Arial"/>
          <w:sz w:val="22"/>
          <w:szCs w:val="22"/>
        </w:rPr>
        <w:t>yam J</w:t>
      </w:r>
      <w:r w:rsidR="00A2619B" w:rsidRPr="00DB3F50">
        <w:rPr>
          <w:rFonts w:ascii="Arial" w:hAnsi="Arial" w:cs="Arial"/>
          <w:sz w:val="22"/>
          <w:szCs w:val="22"/>
        </w:rPr>
        <w:t>ha.</w:t>
      </w:r>
    </w:p>
    <w:p w:rsidR="00685571" w:rsidRPr="00DB3F50" w:rsidRDefault="00685571" w:rsidP="001651BD">
      <w:pPr>
        <w:rPr>
          <w:rFonts w:ascii="Arial" w:hAnsi="Arial" w:cs="Arial"/>
          <w:sz w:val="22"/>
          <w:szCs w:val="22"/>
        </w:rPr>
      </w:pPr>
      <w:r w:rsidRPr="00DB3F50">
        <w:rPr>
          <w:rFonts w:ascii="Arial" w:hAnsi="Arial" w:cs="Arial"/>
          <w:sz w:val="22"/>
          <w:szCs w:val="22"/>
        </w:rPr>
        <w:t xml:space="preserve">                          </w:t>
      </w:r>
    </w:p>
    <w:sectPr w:rsidR="00685571" w:rsidRPr="00DB3F50" w:rsidSect="004F578F">
      <w:headerReference w:type="default" r:id="rId13"/>
      <w:footerReference w:type="default" r:id="rId14"/>
      <w:pgSz w:w="12242" w:h="15842" w:code="1"/>
      <w:pgMar w:top="1134" w:right="1134" w:bottom="1134" w:left="1134"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7712" w:rsidRDefault="00177712">
      <w:r>
        <w:separator/>
      </w:r>
    </w:p>
  </w:endnote>
  <w:endnote w:type="continuationSeparator" w:id="0">
    <w:p w:rsidR="00177712" w:rsidRDefault="00177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tarSymbol">
    <w:altName w:val="Arial Unicode MS"/>
    <w:charset w:val="80"/>
    <w:family w:val="auto"/>
    <w:pitch w:val="default"/>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46D7" w:rsidRDefault="00AE46D7">
    <w:pPr>
      <w:pStyle w:val="Footer"/>
    </w:pPr>
    <w:r>
      <w:tab/>
      <w:t xml:space="preserve">Page </w:t>
    </w:r>
    <w:r w:rsidR="00F8290A">
      <w:fldChar w:fldCharType="begin"/>
    </w:r>
    <w:r w:rsidR="006E1017">
      <w:instrText xml:space="preserve"> PAGE </w:instrText>
    </w:r>
    <w:r w:rsidR="00F8290A">
      <w:fldChar w:fldCharType="separate"/>
    </w:r>
    <w:r w:rsidR="00760F9B">
      <w:rPr>
        <w:noProof/>
      </w:rPr>
      <w:t>6</w:t>
    </w:r>
    <w:r w:rsidR="00F8290A">
      <w:rPr>
        <w:noProof/>
      </w:rPr>
      <w:fldChar w:fldCharType="end"/>
    </w:r>
    <w:r>
      <w:t xml:space="preserve"> of </w:t>
    </w:r>
    <w:r w:rsidR="00F8290A">
      <w:fldChar w:fldCharType="begin"/>
    </w:r>
    <w:r w:rsidR="006E1017">
      <w:instrText xml:space="preserve"> NUMPAGES \*Arabic </w:instrText>
    </w:r>
    <w:r w:rsidR="00F8290A">
      <w:fldChar w:fldCharType="separate"/>
    </w:r>
    <w:r w:rsidR="00760F9B">
      <w:rPr>
        <w:noProof/>
      </w:rPr>
      <w:t>6</w:t>
    </w:r>
    <w:r w:rsidR="00F8290A">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7712" w:rsidRDefault="00177712">
      <w:r>
        <w:separator/>
      </w:r>
    </w:p>
  </w:footnote>
  <w:footnote w:type="continuationSeparator" w:id="0">
    <w:p w:rsidR="00177712" w:rsidRDefault="001777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0026699"/>
      <w:docPartObj>
        <w:docPartGallery w:val="Page Numbers (Top of Page)"/>
        <w:docPartUnique/>
      </w:docPartObj>
    </w:sdtPr>
    <w:sdtEndPr>
      <w:rPr>
        <w:noProof/>
      </w:rPr>
    </w:sdtEndPr>
    <w:sdtContent>
      <w:p w:rsidR="00D02856" w:rsidRDefault="00D02856">
        <w:pPr>
          <w:pStyle w:val="Header"/>
        </w:pPr>
        <w:r>
          <w:fldChar w:fldCharType="begin"/>
        </w:r>
        <w:r>
          <w:instrText xml:space="preserve"> PAGE   \* MERGEFORMAT </w:instrText>
        </w:r>
        <w:r>
          <w:fldChar w:fldCharType="separate"/>
        </w:r>
        <w:r w:rsidR="00760F9B">
          <w:rPr>
            <w:noProof/>
          </w:rPr>
          <w:t>6</w:t>
        </w:r>
        <w:r>
          <w:rPr>
            <w:noProof/>
          </w:rPr>
          <w:fldChar w:fldCharType="end"/>
        </w:r>
      </w:p>
    </w:sdtContent>
  </w:sdt>
  <w:p w:rsidR="000F17FA" w:rsidRPr="00D02856" w:rsidRDefault="000F17FA" w:rsidP="00D02856">
    <w:pPr>
      <w:pStyle w:val="Header"/>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name w:val="WW8Num1"/>
    <w:lvl w:ilvl="0">
      <w:numFmt w:val="bullet"/>
      <w:lvlText w:val=""/>
      <w:lvlJc w:val="left"/>
      <w:pPr>
        <w:tabs>
          <w:tab w:val="num" w:pos="240"/>
        </w:tabs>
        <w:ind w:left="240" w:hanging="240"/>
      </w:pPr>
      <w:rPr>
        <w:rFonts w:ascii="Wingdings" w:hAnsi="Wingdings"/>
        <w:sz w:val="12"/>
      </w:rPr>
    </w:lvl>
  </w:abstractNum>
  <w:abstractNum w:abstractNumId="1" w15:restartNumberingAfterBreak="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000003"/>
    <w:multiLevelType w:val="singleLevel"/>
    <w:tmpl w:val="B46AB876"/>
    <w:name w:val="WW8Num3"/>
    <w:lvl w:ilvl="0">
      <w:start w:val="1"/>
      <w:numFmt w:val="bullet"/>
      <w:lvlText w:val=""/>
      <w:lvlJc w:val="left"/>
      <w:pPr>
        <w:tabs>
          <w:tab w:val="num" w:pos="0"/>
        </w:tabs>
        <w:ind w:left="720" w:hanging="360"/>
      </w:pPr>
      <w:rPr>
        <w:rFonts w:ascii="Symbol" w:hAnsi="Symbol" w:cs="Symbol"/>
        <w:color w:val="auto"/>
      </w:rPr>
    </w:lvl>
  </w:abstractNum>
  <w:abstractNum w:abstractNumId="3" w15:restartNumberingAfterBreak="0">
    <w:nsid w:val="00000007"/>
    <w:multiLevelType w:val="singleLevel"/>
    <w:tmpl w:val="F7BC9F1A"/>
    <w:name w:val="WW8Num8"/>
    <w:lvl w:ilvl="0">
      <w:start w:val="1"/>
      <w:numFmt w:val="bullet"/>
      <w:lvlText w:val=""/>
      <w:lvlJc w:val="left"/>
      <w:pPr>
        <w:tabs>
          <w:tab w:val="num" w:pos="0"/>
        </w:tabs>
        <w:ind w:left="720" w:hanging="360"/>
      </w:pPr>
      <w:rPr>
        <w:rFonts w:ascii="Wingdings" w:hAnsi="Wingdings" w:cs="Symbol"/>
        <w:color w:val="auto"/>
      </w:rPr>
    </w:lvl>
  </w:abstractNum>
  <w:abstractNum w:abstractNumId="4" w15:restartNumberingAfterBreak="0">
    <w:nsid w:val="00000008"/>
    <w:multiLevelType w:val="singleLevel"/>
    <w:tmpl w:val="00000008"/>
    <w:name w:val="WW8Num10"/>
    <w:lvl w:ilvl="0">
      <w:start w:val="1"/>
      <w:numFmt w:val="bullet"/>
      <w:lvlText w:val=""/>
      <w:lvlJc w:val="left"/>
      <w:pPr>
        <w:tabs>
          <w:tab w:val="num" w:pos="0"/>
        </w:tabs>
        <w:ind w:left="720" w:hanging="360"/>
      </w:pPr>
      <w:rPr>
        <w:rFonts w:ascii="Wingdings" w:hAnsi="Wingdings" w:cs="Symbol"/>
      </w:rPr>
    </w:lvl>
  </w:abstractNum>
  <w:abstractNum w:abstractNumId="5" w15:restartNumberingAfterBreak="0">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A"/>
    <w:multiLevelType w:val="multilevel"/>
    <w:tmpl w:val="0000000A"/>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7" w15:restartNumberingAfterBreak="0">
    <w:nsid w:val="017516EA"/>
    <w:multiLevelType w:val="hybridMultilevel"/>
    <w:tmpl w:val="7F484D0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01BB1290"/>
    <w:multiLevelType w:val="multilevel"/>
    <w:tmpl w:val="AF76F10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15:restartNumberingAfterBreak="0">
    <w:nsid w:val="07976E0A"/>
    <w:multiLevelType w:val="hybridMultilevel"/>
    <w:tmpl w:val="AEC2C47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0B492A31"/>
    <w:multiLevelType w:val="multilevel"/>
    <w:tmpl w:val="B5C60A2C"/>
    <w:styleLink w:val="WWNum3"/>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1" w15:restartNumberingAfterBreak="0">
    <w:nsid w:val="0FAA136B"/>
    <w:multiLevelType w:val="hybridMultilevel"/>
    <w:tmpl w:val="527CAF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9115180"/>
    <w:multiLevelType w:val="hybridMultilevel"/>
    <w:tmpl w:val="C56C37F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D3B153D"/>
    <w:multiLevelType w:val="hybridMultilevel"/>
    <w:tmpl w:val="DEDAFF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3C57C08"/>
    <w:multiLevelType w:val="hybridMultilevel"/>
    <w:tmpl w:val="1C1EF7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3CC050B"/>
    <w:multiLevelType w:val="hybridMultilevel"/>
    <w:tmpl w:val="2AF674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9876A68"/>
    <w:multiLevelType w:val="multilevel"/>
    <w:tmpl w:val="DB9475A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7" w15:restartNumberingAfterBreak="0">
    <w:nsid w:val="31332556"/>
    <w:multiLevelType w:val="hybridMultilevel"/>
    <w:tmpl w:val="F956F9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AFD3B27"/>
    <w:multiLevelType w:val="hybridMultilevel"/>
    <w:tmpl w:val="310CE83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D9C1D07"/>
    <w:multiLevelType w:val="hybridMultilevel"/>
    <w:tmpl w:val="BAB8C6A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E4A3047"/>
    <w:multiLevelType w:val="hybridMultilevel"/>
    <w:tmpl w:val="826832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FFA0113"/>
    <w:multiLevelType w:val="hybridMultilevel"/>
    <w:tmpl w:val="C6984B0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0421027"/>
    <w:multiLevelType w:val="hybridMultilevel"/>
    <w:tmpl w:val="149CE2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68F42123"/>
    <w:multiLevelType w:val="hybridMultilevel"/>
    <w:tmpl w:val="F4F62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A7C598A"/>
    <w:multiLevelType w:val="hybridMultilevel"/>
    <w:tmpl w:val="BC0CAD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BB6061F"/>
    <w:multiLevelType w:val="hybridMultilevel"/>
    <w:tmpl w:val="FBBC246A"/>
    <w:lvl w:ilvl="0" w:tplc="36CEDF3E">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EF0836"/>
    <w:multiLevelType w:val="hybridMultilevel"/>
    <w:tmpl w:val="520AE2D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367045C"/>
    <w:multiLevelType w:val="hybridMultilevel"/>
    <w:tmpl w:val="E4FADB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17"/>
  </w:num>
  <w:num w:numId="4">
    <w:abstractNumId w:val="18"/>
  </w:num>
  <w:num w:numId="5">
    <w:abstractNumId w:val="27"/>
  </w:num>
  <w:num w:numId="6">
    <w:abstractNumId w:val="21"/>
  </w:num>
  <w:num w:numId="7">
    <w:abstractNumId w:val="19"/>
  </w:num>
  <w:num w:numId="8">
    <w:abstractNumId w:val="7"/>
  </w:num>
  <w:num w:numId="9">
    <w:abstractNumId w:val="26"/>
  </w:num>
  <w:num w:numId="10">
    <w:abstractNumId w:val="5"/>
  </w:num>
  <w:num w:numId="11">
    <w:abstractNumId w:val="2"/>
  </w:num>
  <w:num w:numId="12">
    <w:abstractNumId w:val="24"/>
  </w:num>
  <w:num w:numId="13">
    <w:abstractNumId w:val="11"/>
  </w:num>
  <w:num w:numId="14">
    <w:abstractNumId w:val="14"/>
  </w:num>
  <w:num w:numId="15">
    <w:abstractNumId w:val="15"/>
  </w:num>
  <w:num w:numId="16">
    <w:abstractNumId w:val="20"/>
  </w:num>
  <w:num w:numId="17">
    <w:abstractNumId w:val="13"/>
  </w:num>
  <w:num w:numId="18">
    <w:abstractNumId w:val="3"/>
  </w:num>
  <w:num w:numId="19">
    <w:abstractNumId w:val="6"/>
  </w:num>
  <w:num w:numId="20">
    <w:abstractNumId w:val="23"/>
  </w:num>
  <w:num w:numId="21">
    <w:abstractNumId w:val="12"/>
  </w:num>
  <w:num w:numId="22">
    <w:abstractNumId w:val="4"/>
  </w:num>
  <w:num w:numId="23">
    <w:abstractNumId w:val="9"/>
  </w:num>
  <w:num w:numId="24">
    <w:abstractNumId w:val="25"/>
  </w:num>
  <w:num w:numId="25">
    <w:abstractNumId w:val="8"/>
  </w:num>
  <w:num w:numId="26">
    <w:abstractNumId w:val="22"/>
  </w:num>
  <w:num w:numId="27">
    <w:abstractNumId w:val="16"/>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isplayBackgroundShape/>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8FD"/>
    <w:rsid w:val="00007EBC"/>
    <w:rsid w:val="00012C43"/>
    <w:rsid w:val="000163CD"/>
    <w:rsid w:val="00027C8B"/>
    <w:rsid w:val="00036C01"/>
    <w:rsid w:val="000411F5"/>
    <w:rsid w:val="00047701"/>
    <w:rsid w:val="0005767E"/>
    <w:rsid w:val="00061D8D"/>
    <w:rsid w:val="00062981"/>
    <w:rsid w:val="000653A6"/>
    <w:rsid w:val="000807DE"/>
    <w:rsid w:val="00090193"/>
    <w:rsid w:val="000A22F7"/>
    <w:rsid w:val="000A4A85"/>
    <w:rsid w:val="000B0ADB"/>
    <w:rsid w:val="000C1E30"/>
    <w:rsid w:val="000D3FCC"/>
    <w:rsid w:val="000D54EA"/>
    <w:rsid w:val="000E204F"/>
    <w:rsid w:val="000F17FA"/>
    <w:rsid w:val="000F754A"/>
    <w:rsid w:val="00101DF9"/>
    <w:rsid w:val="00150636"/>
    <w:rsid w:val="001651BD"/>
    <w:rsid w:val="00171A5F"/>
    <w:rsid w:val="00177712"/>
    <w:rsid w:val="00180A7F"/>
    <w:rsid w:val="001838C8"/>
    <w:rsid w:val="001915D2"/>
    <w:rsid w:val="001A10AB"/>
    <w:rsid w:val="001A3135"/>
    <w:rsid w:val="001B1CAD"/>
    <w:rsid w:val="001B3172"/>
    <w:rsid w:val="001C1A52"/>
    <w:rsid w:val="001D3784"/>
    <w:rsid w:val="001E19A8"/>
    <w:rsid w:val="001E4E4F"/>
    <w:rsid w:val="001E7D95"/>
    <w:rsid w:val="001F4CA8"/>
    <w:rsid w:val="001F71E6"/>
    <w:rsid w:val="00200EEC"/>
    <w:rsid w:val="00210E3C"/>
    <w:rsid w:val="00212F73"/>
    <w:rsid w:val="00217E6F"/>
    <w:rsid w:val="0024085B"/>
    <w:rsid w:val="002508BC"/>
    <w:rsid w:val="00254FE4"/>
    <w:rsid w:val="00255D05"/>
    <w:rsid w:val="00260EE2"/>
    <w:rsid w:val="00266065"/>
    <w:rsid w:val="00271316"/>
    <w:rsid w:val="00286E41"/>
    <w:rsid w:val="002B5C3C"/>
    <w:rsid w:val="002D66B6"/>
    <w:rsid w:val="002E3DAD"/>
    <w:rsid w:val="002F48DF"/>
    <w:rsid w:val="002F567B"/>
    <w:rsid w:val="00301C75"/>
    <w:rsid w:val="00310FEC"/>
    <w:rsid w:val="00316DDC"/>
    <w:rsid w:val="00340354"/>
    <w:rsid w:val="00342F30"/>
    <w:rsid w:val="0037002C"/>
    <w:rsid w:val="003715AE"/>
    <w:rsid w:val="00383605"/>
    <w:rsid w:val="00383E47"/>
    <w:rsid w:val="003866B4"/>
    <w:rsid w:val="00386C30"/>
    <w:rsid w:val="003A7FE8"/>
    <w:rsid w:val="003C4FCD"/>
    <w:rsid w:val="003C518C"/>
    <w:rsid w:val="003D3B26"/>
    <w:rsid w:val="003F0213"/>
    <w:rsid w:val="003F052D"/>
    <w:rsid w:val="003F3ECB"/>
    <w:rsid w:val="003F5A35"/>
    <w:rsid w:val="003F7BD1"/>
    <w:rsid w:val="00401AA2"/>
    <w:rsid w:val="0041020F"/>
    <w:rsid w:val="004102BC"/>
    <w:rsid w:val="00413FA5"/>
    <w:rsid w:val="00434410"/>
    <w:rsid w:val="004416AB"/>
    <w:rsid w:val="00442AC8"/>
    <w:rsid w:val="00445564"/>
    <w:rsid w:val="00450F69"/>
    <w:rsid w:val="0045288E"/>
    <w:rsid w:val="00471F50"/>
    <w:rsid w:val="0047375D"/>
    <w:rsid w:val="00487001"/>
    <w:rsid w:val="00492465"/>
    <w:rsid w:val="00496E0E"/>
    <w:rsid w:val="004A5572"/>
    <w:rsid w:val="004C28FD"/>
    <w:rsid w:val="004C2DF6"/>
    <w:rsid w:val="004F578F"/>
    <w:rsid w:val="005116E4"/>
    <w:rsid w:val="0051757B"/>
    <w:rsid w:val="0053044D"/>
    <w:rsid w:val="00530D9E"/>
    <w:rsid w:val="005317DB"/>
    <w:rsid w:val="0053351E"/>
    <w:rsid w:val="0054299C"/>
    <w:rsid w:val="00560155"/>
    <w:rsid w:val="005612AB"/>
    <w:rsid w:val="00575FF1"/>
    <w:rsid w:val="005B1AA5"/>
    <w:rsid w:val="005B1EF5"/>
    <w:rsid w:val="005C03A3"/>
    <w:rsid w:val="005C371D"/>
    <w:rsid w:val="005D63CA"/>
    <w:rsid w:val="005E0C7D"/>
    <w:rsid w:val="005E1793"/>
    <w:rsid w:val="005F0E5E"/>
    <w:rsid w:val="005F279D"/>
    <w:rsid w:val="00604F63"/>
    <w:rsid w:val="00612DB4"/>
    <w:rsid w:val="00616131"/>
    <w:rsid w:val="0065565D"/>
    <w:rsid w:val="006741AC"/>
    <w:rsid w:val="00685571"/>
    <w:rsid w:val="00686AB6"/>
    <w:rsid w:val="006A0E1E"/>
    <w:rsid w:val="006A6ACD"/>
    <w:rsid w:val="006B35E4"/>
    <w:rsid w:val="006B4D06"/>
    <w:rsid w:val="006C62DA"/>
    <w:rsid w:val="006C6482"/>
    <w:rsid w:val="006D4F9D"/>
    <w:rsid w:val="006E0D92"/>
    <w:rsid w:val="006E1017"/>
    <w:rsid w:val="006E664E"/>
    <w:rsid w:val="006E6BFA"/>
    <w:rsid w:val="00703251"/>
    <w:rsid w:val="00711F30"/>
    <w:rsid w:val="007208B5"/>
    <w:rsid w:val="00757357"/>
    <w:rsid w:val="00760F9B"/>
    <w:rsid w:val="007635CC"/>
    <w:rsid w:val="007836A7"/>
    <w:rsid w:val="00784416"/>
    <w:rsid w:val="00784E79"/>
    <w:rsid w:val="007864B9"/>
    <w:rsid w:val="0078775C"/>
    <w:rsid w:val="007905A5"/>
    <w:rsid w:val="007946F7"/>
    <w:rsid w:val="007A1E10"/>
    <w:rsid w:val="007C3E8F"/>
    <w:rsid w:val="007D12F2"/>
    <w:rsid w:val="007D18A9"/>
    <w:rsid w:val="007D1F28"/>
    <w:rsid w:val="007D42D7"/>
    <w:rsid w:val="007D4E2E"/>
    <w:rsid w:val="007D7AE9"/>
    <w:rsid w:val="007F5D52"/>
    <w:rsid w:val="00834953"/>
    <w:rsid w:val="00840D72"/>
    <w:rsid w:val="00843E5A"/>
    <w:rsid w:val="00884F48"/>
    <w:rsid w:val="00894D36"/>
    <w:rsid w:val="008A3877"/>
    <w:rsid w:val="008A66D9"/>
    <w:rsid w:val="008B079D"/>
    <w:rsid w:val="008B36EC"/>
    <w:rsid w:val="008B4557"/>
    <w:rsid w:val="008B471B"/>
    <w:rsid w:val="008D6238"/>
    <w:rsid w:val="008D7244"/>
    <w:rsid w:val="008E11F3"/>
    <w:rsid w:val="008F0754"/>
    <w:rsid w:val="008F34E1"/>
    <w:rsid w:val="008F66A6"/>
    <w:rsid w:val="00903B82"/>
    <w:rsid w:val="0092074F"/>
    <w:rsid w:val="009233B1"/>
    <w:rsid w:val="009338BA"/>
    <w:rsid w:val="009457BD"/>
    <w:rsid w:val="00950FC9"/>
    <w:rsid w:val="009603B5"/>
    <w:rsid w:val="0098028D"/>
    <w:rsid w:val="00982AC9"/>
    <w:rsid w:val="009A185D"/>
    <w:rsid w:val="009B1960"/>
    <w:rsid w:val="009B44E9"/>
    <w:rsid w:val="009B76C5"/>
    <w:rsid w:val="009D0986"/>
    <w:rsid w:val="009D0E6F"/>
    <w:rsid w:val="009D48DC"/>
    <w:rsid w:val="009E36B8"/>
    <w:rsid w:val="009F4F51"/>
    <w:rsid w:val="00A01496"/>
    <w:rsid w:val="00A02CDD"/>
    <w:rsid w:val="00A2619B"/>
    <w:rsid w:val="00A35DD0"/>
    <w:rsid w:val="00A36085"/>
    <w:rsid w:val="00A37A6B"/>
    <w:rsid w:val="00A40800"/>
    <w:rsid w:val="00A44195"/>
    <w:rsid w:val="00A4742C"/>
    <w:rsid w:val="00A5390B"/>
    <w:rsid w:val="00A62FE5"/>
    <w:rsid w:val="00A66890"/>
    <w:rsid w:val="00A84C7F"/>
    <w:rsid w:val="00A85D17"/>
    <w:rsid w:val="00A92C29"/>
    <w:rsid w:val="00A938A4"/>
    <w:rsid w:val="00AC0CAE"/>
    <w:rsid w:val="00AC5D93"/>
    <w:rsid w:val="00AD4F0D"/>
    <w:rsid w:val="00AE0B99"/>
    <w:rsid w:val="00AE46D7"/>
    <w:rsid w:val="00B14E12"/>
    <w:rsid w:val="00B15960"/>
    <w:rsid w:val="00B1684A"/>
    <w:rsid w:val="00B31721"/>
    <w:rsid w:val="00B3222C"/>
    <w:rsid w:val="00B36434"/>
    <w:rsid w:val="00B422FA"/>
    <w:rsid w:val="00B423A5"/>
    <w:rsid w:val="00B52AA1"/>
    <w:rsid w:val="00B6630C"/>
    <w:rsid w:val="00B66DCF"/>
    <w:rsid w:val="00B93A0C"/>
    <w:rsid w:val="00B95091"/>
    <w:rsid w:val="00BA315F"/>
    <w:rsid w:val="00BA352C"/>
    <w:rsid w:val="00BA6D77"/>
    <w:rsid w:val="00BB11D4"/>
    <w:rsid w:val="00BC5D7A"/>
    <w:rsid w:val="00BD6502"/>
    <w:rsid w:val="00BF0701"/>
    <w:rsid w:val="00BF07A8"/>
    <w:rsid w:val="00BF1A28"/>
    <w:rsid w:val="00C07BF6"/>
    <w:rsid w:val="00C22C19"/>
    <w:rsid w:val="00C22EB8"/>
    <w:rsid w:val="00C23B98"/>
    <w:rsid w:val="00C24DC2"/>
    <w:rsid w:val="00C25C1E"/>
    <w:rsid w:val="00C26BA4"/>
    <w:rsid w:val="00C34589"/>
    <w:rsid w:val="00C525C6"/>
    <w:rsid w:val="00C545E4"/>
    <w:rsid w:val="00C5540B"/>
    <w:rsid w:val="00C57AFC"/>
    <w:rsid w:val="00C64F77"/>
    <w:rsid w:val="00C74D58"/>
    <w:rsid w:val="00C774F1"/>
    <w:rsid w:val="00C82206"/>
    <w:rsid w:val="00C83EAC"/>
    <w:rsid w:val="00C91C70"/>
    <w:rsid w:val="00C96377"/>
    <w:rsid w:val="00CB61A9"/>
    <w:rsid w:val="00CD031E"/>
    <w:rsid w:val="00CD1917"/>
    <w:rsid w:val="00D02856"/>
    <w:rsid w:val="00D14435"/>
    <w:rsid w:val="00D16095"/>
    <w:rsid w:val="00D2259A"/>
    <w:rsid w:val="00D27E56"/>
    <w:rsid w:val="00D30AE6"/>
    <w:rsid w:val="00D32951"/>
    <w:rsid w:val="00D636FE"/>
    <w:rsid w:val="00D75A56"/>
    <w:rsid w:val="00D80572"/>
    <w:rsid w:val="00D84630"/>
    <w:rsid w:val="00DA1359"/>
    <w:rsid w:val="00DA4531"/>
    <w:rsid w:val="00DB3F50"/>
    <w:rsid w:val="00DB7A88"/>
    <w:rsid w:val="00DB7EA7"/>
    <w:rsid w:val="00DD4051"/>
    <w:rsid w:val="00E00BA6"/>
    <w:rsid w:val="00E15AF0"/>
    <w:rsid w:val="00E174D4"/>
    <w:rsid w:val="00E22FF1"/>
    <w:rsid w:val="00E24A41"/>
    <w:rsid w:val="00E61BF6"/>
    <w:rsid w:val="00E653AC"/>
    <w:rsid w:val="00E70495"/>
    <w:rsid w:val="00E7650B"/>
    <w:rsid w:val="00E851E4"/>
    <w:rsid w:val="00E86730"/>
    <w:rsid w:val="00E935E8"/>
    <w:rsid w:val="00E9554D"/>
    <w:rsid w:val="00EA0182"/>
    <w:rsid w:val="00EA42A1"/>
    <w:rsid w:val="00EA5F41"/>
    <w:rsid w:val="00EB0D12"/>
    <w:rsid w:val="00EB1D7A"/>
    <w:rsid w:val="00EB21F2"/>
    <w:rsid w:val="00EC1B09"/>
    <w:rsid w:val="00EC46C5"/>
    <w:rsid w:val="00ED365A"/>
    <w:rsid w:val="00ED6241"/>
    <w:rsid w:val="00ED6CD0"/>
    <w:rsid w:val="00EE4CD0"/>
    <w:rsid w:val="00EF302D"/>
    <w:rsid w:val="00EF3A74"/>
    <w:rsid w:val="00EF554B"/>
    <w:rsid w:val="00F05E0E"/>
    <w:rsid w:val="00F06806"/>
    <w:rsid w:val="00F13B7D"/>
    <w:rsid w:val="00F26B6A"/>
    <w:rsid w:val="00F32374"/>
    <w:rsid w:val="00F40240"/>
    <w:rsid w:val="00F416C1"/>
    <w:rsid w:val="00F46F95"/>
    <w:rsid w:val="00F500AA"/>
    <w:rsid w:val="00F603E5"/>
    <w:rsid w:val="00F656BC"/>
    <w:rsid w:val="00F66C40"/>
    <w:rsid w:val="00F74716"/>
    <w:rsid w:val="00F82375"/>
    <w:rsid w:val="00F8290A"/>
    <w:rsid w:val="00F87DF8"/>
    <w:rsid w:val="00F90CCE"/>
    <w:rsid w:val="00F9213C"/>
    <w:rsid w:val="00F95E3B"/>
    <w:rsid w:val="00FA0A2C"/>
    <w:rsid w:val="00FA367C"/>
    <w:rsid w:val="00FA6B16"/>
    <w:rsid w:val="00FB1409"/>
    <w:rsid w:val="00FB792C"/>
    <w:rsid w:val="00FC4938"/>
    <w:rsid w:val="00FD3D92"/>
    <w:rsid w:val="00FD540C"/>
    <w:rsid w:val="00FD7B4C"/>
    <w:rsid w:val="00FE6215"/>
    <w:rsid w:val="00FF067E"/>
    <w:rsid w:val="00FF5FC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FB3B56B4-742D-4BC5-8C6E-1506C92B8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38C8"/>
    <w:pPr>
      <w:widowControl w:val="0"/>
      <w:suppressAutoHyphens/>
    </w:pPr>
    <w:rPr>
      <w:kern w:val="1"/>
      <w:sz w:val="24"/>
      <w:szCs w:val="24"/>
    </w:rPr>
  </w:style>
  <w:style w:type="paragraph" w:styleId="Heading1">
    <w:name w:val="heading 1"/>
    <w:basedOn w:val="Normal"/>
    <w:next w:val="Normal"/>
    <w:link w:val="Heading1Char"/>
    <w:qFormat/>
    <w:rsid w:val="000E204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nhideWhenUsed/>
    <w:qFormat/>
    <w:rsid w:val="00C24DC2"/>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1838C8"/>
    <w:rPr>
      <w:rFonts w:ascii="Wingdings" w:hAnsi="Wingdings"/>
      <w:sz w:val="12"/>
    </w:rPr>
  </w:style>
  <w:style w:type="character" w:customStyle="1" w:styleId="Absatz-Standardschriftart">
    <w:name w:val="Absatz-Standardschriftart"/>
    <w:rsid w:val="001838C8"/>
  </w:style>
  <w:style w:type="character" w:customStyle="1" w:styleId="1">
    <w:name w:val="默认段落字体1"/>
    <w:rsid w:val="001838C8"/>
  </w:style>
  <w:style w:type="character" w:styleId="HTMLTypewriter">
    <w:name w:val="HTML Typewriter"/>
    <w:basedOn w:val="DefaultParagraphFont"/>
    <w:rsid w:val="001838C8"/>
    <w:rPr>
      <w:rFonts w:ascii="Courier New" w:eastAsia="Arial Unicode MS" w:hAnsi="Courier New" w:cs="Courier New"/>
      <w:sz w:val="20"/>
      <w:szCs w:val="20"/>
    </w:rPr>
  </w:style>
  <w:style w:type="character" w:customStyle="1" w:styleId="Bullets">
    <w:name w:val="Bullets"/>
    <w:rsid w:val="001838C8"/>
    <w:rPr>
      <w:rFonts w:ascii="StarSymbol" w:eastAsia="StarSymbol" w:hAnsi="StarSymbol" w:cs="StarSymbol"/>
      <w:sz w:val="18"/>
      <w:szCs w:val="18"/>
    </w:rPr>
  </w:style>
  <w:style w:type="character" w:styleId="Hyperlink">
    <w:name w:val="Hyperlink"/>
    <w:rsid w:val="001838C8"/>
    <w:rPr>
      <w:color w:val="000080"/>
      <w:u w:val="single"/>
    </w:rPr>
  </w:style>
  <w:style w:type="paragraph" w:customStyle="1" w:styleId="Heading">
    <w:name w:val="Heading"/>
    <w:basedOn w:val="Normal"/>
    <w:next w:val="BodyText"/>
    <w:rsid w:val="001838C8"/>
    <w:pPr>
      <w:keepNext/>
      <w:spacing w:before="240" w:after="120"/>
    </w:pPr>
    <w:rPr>
      <w:rFonts w:ascii="Arial" w:hAnsi="Arial" w:cs="Tahoma"/>
      <w:sz w:val="28"/>
      <w:szCs w:val="28"/>
    </w:rPr>
  </w:style>
  <w:style w:type="paragraph" w:styleId="BodyText">
    <w:name w:val="Body Text"/>
    <w:basedOn w:val="Normal"/>
    <w:rsid w:val="001838C8"/>
    <w:pPr>
      <w:spacing w:after="120"/>
    </w:pPr>
  </w:style>
  <w:style w:type="paragraph" w:styleId="List">
    <w:name w:val="List"/>
    <w:basedOn w:val="BodyText"/>
    <w:rsid w:val="001838C8"/>
    <w:rPr>
      <w:rFonts w:cs="Tahoma"/>
    </w:rPr>
  </w:style>
  <w:style w:type="paragraph" w:styleId="Caption">
    <w:name w:val="caption"/>
    <w:basedOn w:val="Normal"/>
    <w:qFormat/>
    <w:rsid w:val="001838C8"/>
    <w:pPr>
      <w:suppressLineNumbers/>
      <w:spacing w:before="120" w:after="120"/>
    </w:pPr>
    <w:rPr>
      <w:rFonts w:cs="Tahoma"/>
      <w:i/>
      <w:iCs/>
    </w:rPr>
  </w:style>
  <w:style w:type="paragraph" w:customStyle="1" w:styleId="Index">
    <w:name w:val="Index"/>
    <w:basedOn w:val="Normal"/>
    <w:rsid w:val="001838C8"/>
    <w:pPr>
      <w:suppressLineNumbers/>
    </w:pPr>
    <w:rPr>
      <w:rFonts w:cs="Tahoma"/>
    </w:rPr>
  </w:style>
  <w:style w:type="paragraph" w:customStyle="1" w:styleId="CompanyName">
    <w:name w:val="Company Name"/>
    <w:basedOn w:val="Normal"/>
    <w:next w:val="JobTitle"/>
    <w:rsid w:val="001838C8"/>
    <w:pPr>
      <w:tabs>
        <w:tab w:val="left" w:pos="1440"/>
        <w:tab w:val="right" w:pos="6480"/>
      </w:tabs>
      <w:spacing w:before="220" w:line="220" w:lineRule="atLeast"/>
    </w:pPr>
    <w:rPr>
      <w:rFonts w:ascii="Garamond" w:hAnsi="Garamond"/>
      <w:sz w:val="22"/>
    </w:rPr>
  </w:style>
  <w:style w:type="paragraph" w:customStyle="1" w:styleId="JobTitle">
    <w:name w:val="Job Title"/>
    <w:next w:val="Achievement"/>
    <w:rsid w:val="001838C8"/>
    <w:pPr>
      <w:suppressAutoHyphens/>
      <w:spacing w:before="40" w:after="40" w:line="220" w:lineRule="atLeast"/>
    </w:pPr>
    <w:rPr>
      <w:rFonts w:ascii="Garamond" w:hAnsi="Garamond"/>
      <w:i/>
      <w:spacing w:val="5"/>
      <w:kern w:val="1"/>
      <w:sz w:val="23"/>
      <w:lang w:eastAsia="ar-SA"/>
    </w:rPr>
  </w:style>
  <w:style w:type="paragraph" w:customStyle="1" w:styleId="Achievement">
    <w:name w:val="Achievement"/>
    <w:basedOn w:val="BodyText"/>
    <w:rsid w:val="001838C8"/>
    <w:pPr>
      <w:tabs>
        <w:tab w:val="num" w:pos="240"/>
      </w:tabs>
      <w:spacing w:after="60" w:line="240" w:lineRule="atLeast"/>
      <w:jc w:val="both"/>
    </w:pPr>
    <w:rPr>
      <w:rFonts w:ascii="Garamond" w:hAnsi="Garamond"/>
      <w:sz w:val="22"/>
    </w:rPr>
  </w:style>
  <w:style w:type="paragraph" w:customStyle="1" w:styleId="SectionTitle">
    <w:name w:val="Section Title"/>
    <w:basedOn w:val="Normal"/>
    <w:next w:val="Normal"/>
    <w:rsid w:val="001838C8"/>
    <w:pPr>
      <w:pBdr>
        <w:bottom w:val="single" w:sz="4" w:space="1" w:color="808080"/>
      </w:pBdr>
      <w:spacing w:before="220" w:line="220" w:lineRule="atLeast"/>
    </w:pPr>
    <w:rPr>
      <w:rFonts w:ascii="Garamond" w:hAnsi="Garamond"/>
      <w:caps/>
      <w:spacing w:val="15"/>
    </w:rPr>
  </w:style>
  <w:style w:type="paragraph" w:styleId="HTMLPreformatted">
    <w:name w:val="HTML Preformatted"/>
    <w:basedOn w:val="Normal"/>
    <w:rsid w:val="00183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cs="Courier New"/>
    </w:rPr>
  </w:style>
  <w:style w:type="paragraph" w:styleId="Header">
    <w:name w:val="header"/>
    <w:basedOn w:val="Normal"/>
    <w:link w:val="HeaderChar"/>
    <w:uiPriority w:val="99"/>
    <w:rsid w:val="001838C8"/>
    <w:pPr>
      <w:pBdr>
        <w:bottom w:val="single" w:sz="4" w:space="1" w:color="000000"/>
      </w:pBdr>
      <w:tabs>
        <w:tab w:val="center" w:pos="4153"/>
        <w:tab w:val="right" w:pos="8306"/>
      </w:tabs>
      <w:snapToGrid w:val="0"/>
      <w:jc w:val="center"/>
    </w:pPr>
    <w:rPr>
      <w:sz w:val="18"/>
      <w:szCs w:val="18"/>
    </w:rPr>
  </w:style>
  <w:style w:type="paragraph" w:styleId="Footer">
    <w:name w:val="footer"/>
    <w:basedOn w:val="Normal"/>
    <w:rsid w:val="001838C8"/>
    <w:pPr>
      <w:tabs>
        <w:tab w:val="center" w:pos="4153"/>
        <w:tab w:val="right" w:pos="8306"/>
      </w:tabs>
      <w:snapToGrid w:val="0"/>
    </w:pPr>
    <w:rPr>
      <w:sz w:val="18"/>
      <w:szCs w:val="18"/>
    </w:rPr>
  </w:style>
  <w:style w:type="paragraph" w:customStyle="1" w:styleId="TableContents">
    <w:name w:val="Table Contents"/>
    <w:basedOn w:val="Normal"/>
    <w:rsid w:val="001838C8"/>
    <w:pPr>
      <w:suppressLineNumbers/>
    </w:pPr>
  </w:style>
  <w:style w:type="paragraph" w:customStyle="1" w:styleId="TableHeading">
    <w:name w:val="Table Heading"/>
    <w:basedOn w:val="TableContents"/>
    <w:rsid w:val="001838C8"/>
    <w:pPr>
      <w:jc w:val="center"/>
    </w:pPr>
    <w:rPr>
      <w:b/>
      <w:bCs/>
    </w:rPr>
  </w:style>
  <w:style w:type="paragraph" w:styleId="ListParagraph">
    <w:name w:val="List Paragraph"/>
    <w:basedOn w:val="Normal"/>
    <w:uiPriority w:val="34"/>
    <w:qFormat/>
    <w:rsid w:val="00B3222C"/>
    <w:pPr>
      <w:ind w:left="720"/>
      <w:contextualSpacing/>
    </w:pPr>
  </w:style>
  <w:style w:type="character" w:customStyle="1" w:styleId="HeaderChar">
    <w:name w:val="Header Char"/>
    <w:basedOn w:val="DefaultParagraphFont"/>
    <w:link w:val="Header"/>
    <w:uiPriority w:val="99"/>
    <w:rsid w:val="000F17FA"/>
    <w:rPr>
      <w:kern w:val="1"/>
      <w:sz w:val="18"/>
      <w:szCs w:val="18"/>
    </w:rPr>
  </w:style>
  <w:style w:type="paragraph" w:styleId="BodyTextIndent">
    <w:name w:val="Body Text Indent"/>
    <w:basedOn w:val="Normal"/>
    <w:link w:val="BodyTextIndentChar"/>
    <w:semiHidden/>
    <w:unhideWhenUsed/>
    <w:rsid w:val="00840D72"/>
    <w:pPr>
      <w:spacing w:after="120"/>
      <w:ind w:left="360"/>
    </w:pPr>
  </w:style>
  <w:style w:type="character" w:customStyle="1" w:styleId="BodyTextIndentChar">
    <w:name w:val="Body Text Indent Char"/>
    <w:basedOn w:val="DefaultParagraphFont"/>
    <w:link w:val="BodyTextIndent"/>
    <w:semiHidden/>
    <w:rsid w:val="00840D72"/>
    <w:rPr>
      <w:kern w:val="1"/>
      <w:sz w:val="24"/>
      <w:szCs w:val="24"/>
    </w:rPr>
  </w:style>
  <w:style w:type="character" w:customStyle="1" w:styleId="apple-style-span">
    <w:name w:val="apple-style-span"/>
    <w:basedOn w:val="DefaultParagraphFont"/>
    <w:rsid w:val="00840D72"/>
  </w:style>
  <w:style w:type="character" w:customStyle="1" w:styleId="Heading1Char">
    <w:name w:val="Heading 1 Char"/>
    <w:basedOn w:val="DefaultParagraphFont"/>
    <w:link w:val="Heading1"/>
    <w:rsid w:val="000E204F"/>
    <w:rPr>
      <w:rFonts w:asciiTheme="majorHAnsi" w:eastAsiaTheme="majorEastAsia" w:hAnsiTheme="majorHAnsi" w:cstheme="majorBidi"/>
      <w:color w:val="365F91" w:themeColor="accent1" w:themeShade="BF"/>
      <w:kern w:val="1"/>
      <w:sz w:val="32"/>
      <w:szCs w:val="32"/>
    </w:rPr>
  </w:style>
  <w:style w:type="paragraph" w:styleId="BalloonText">
    <w:name w:val="Balloon Text"/>
    <w:basedOn w:val="Normal"/>
    <w:link w:val="BalloonTextChar"/>
    <w:semiHidden/>
    <w:unhideWhenUsed/>
    <w:rsid w:val="00D16095"/>
    <w:rPr>
      <w:rFonts w:ascii="Tahoma" w:hAnsi="Tahoma" w:cs="Tahoma"/>
      <w:sz w:val="16"/>
      <w:szCs w:val="16"/>
    </w:rPr>
  </w:style>
  <w:style w:type="character" w:customStyle="1" w:styleId="BalloonTextChar">
    <w:name w:val="Balloon Text Char"/>
    <w:basedOn w:val="DefaultParagraphFont"/>
    <w:link w:val="BalloonText"/>
    <w:semiHidden/>
    <w:rsid w:val="00D16095"/>
    <w:rPr>
      <w:rFonts w:ascii="Tahoma" w:hAnsi="Tahoma" w:cs="Tahoma"/>
      <w:kern w:val="1"/>
      <w:sz w:val="16"/>
      <w:szCs w:val="16"/>
    </w:rPr>
  </w:style>
  <w:style w:type="character" w:customStyle="1" w:styleId="apple-converted-space">
    <w:name w:val="apple-converted-space"/>
    <w:basedOn w:val="DefaultParagraphFont"/>
    <w:rsid w:val="00DB3F50"/>
  </w:style>
  <w:style w:type="character" w:styleId="Emphasis">
    <w:name w:val="Emphasis"/>
    <w:basedOn w:val="DefaultParagraphFont"/>
    <w:uiPriority w:val="20"/>
    <w:qFormat/>
    <w:rsid w:val="00DB3F50"/>
    <w:rPr>
      <w:i/>
      <w:iCs/>
    </w:rPr>
  </w:style>
  <w:style w:type="paragraph" w:customStyle="1" w:styleId="Standard">
    <w:name w:val="Standard"/>
    <w:rsid w:val="007864B9"/>
    <w:pPr>
      <w:suppressAutoHyphens/>
      <w:autoSpaceDN w:val="0"/>
      <w:textAlignment w:val="baseline"/>
    </w:pPr>
    <w:rPr>
      <w:rFonts w:eastAsia="Times New Roman"/>
      <w:color w:val="00000A"/>
      <w:kern w:val="3"/>
      <w:sz w:val="24"/>
      <w:szCs w:val="24"/>
      <w:lang w:eastAsia="en-US"/>
    </w:rPr>
  </w:style>
  <w:style w:type="numbering" w:customStyle="1" w:styleId="WWNum3">
    <w:name w:val="WWNum3"/>
    <w:basedOn w:val="NoList"/>
    <w:rsid w:val="007864B9"/>
    <w:pPr>
      <w:numPr>
        <w:numId w:val="28"/>
      </w:numPr>
    </w:pPr>
  </w:style>
  <w:style w:type="character" w:customStyle="1" w:styleId="s1">
    <w:name w:val="s1"/>
    <w:basedOn w:val="DefaultParagraphFont"/>
    <w:rsid w:val="003C4FCD"/>
  </w:style>
  <w:style w:type="character" w:customStyle="1" w:styleId="Heading3Char">
    <w:name w:val="Heading 3 Char"/>
    <w:basedOn w:val="DefaultParagraphFont"/>
    <w:link w:val="Heading3"/>
    <w:rsid w:val="00C24DC2"/>
    <w:rPr>
      <w:rFonts w:asciiTheme="majorHAnsi" w:eastAsiaTheme="majorEastAsia" w:hAnsiTheme="majorHAnsi" w:cstheme="majorBidi"/>
      <w:color w:val="243F60" w:themeColor="accent1" w:themeShade="7F"/>
      <w:kern w:val="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005163">
      <w:bodyDiv w:val="1"/>
      <w:marLeft w:val="0"/>
      <w:marRight w:val="0"/>
      <w:marTop w:val="0"/>
      <w:marBottom w:val="0"/>
      <w:divBdr>
        <w:top w:val="none" w:sz="0" w:space="0" w:color="auto"/>
        <w:left w:val="none" w:sz="0" w:space="0" w:color="auto"/>
        <w:bottom w:val="none" w:sz="0" w:space="0" w:color="auto"/>
        <w:right w:val="none" w:sz="0" w:space="0" w:color="auto"/>
      </w:divBdr>
    </w:div>
    <w:div w:id="385689579">
      <w:bodyDiv w:val="1"/>
      <w:marLeft w:val="0"/>
      <w:marRight w:val="0"/>
      <w:marTop w:val="0"/>
      <w:marBottom w:val="0"/>
      <w:divBdr>
        <w:top w:val="none" w:sz="0" w:space="0" w:color="auto"/>
        <w:left w:val="none" w:sz="0" w:space="0" w:color="auto"/>
        <w:bottom w:val="none" w:sz="0" w:space="0" w:color="auto"/>
        <w:right w:val="none" w:sz="0" w:space="0" w:color="auto"/>
      </w:divBdr>
    </w:div>
    <w:div w:id="498423720">
      <w:bodyDiv w:val="1"/>
      <w:marLeft w:val="0"/>
      <w:marRight w:val="0"/>
      <w:marTop w:val="0"/>
      <w:marBottom w:val="0"/>
      <w:divBdr>
        <w:top w:val="none" w:sz="0" w:space="0" w:color="auto"/>
        <w:left w:val="none" w:sz="0" w:space="0" w:color="auto"/>
        <w:bottom w:val="none" w:sz="0" w:space="0" w:color="auto"/>
        <w:right w:val="none" w:sz="0" w:space="0" w:color="auto"/>
      </w:divBdr>
    </w:div>
    <w:div w:id="524636873">
      <w:bodyDiv w:val="1"/>
      <w:marLeft w:val="0"/>
      <w:marRight w:val="0"/>
      <w:marTop w:val="0"/>
      <w:marBottom w:val="0"/>
      <w:divBdr>
        <w:top w:val="none" w:sz="0" w:space="0" w:color="auto"/>
        <w:left w:val="none" w:sz="0" w:space="0" w:color="auto"/>
        <w:bottom w:val="none" w:sz="0" w:space="0" w:color="auto"/>
        <w:right w:val="none" w:sz="0" w:space="0" w:color="auto"/>
      </w:divBdr>
    </w:div>
    <w:div w:id="543181834">
      <w:bodyDiv w:val="1"/>
      <w:marLeft w:val="0"/>
      <w:marRight w:val="0"/>
      <w:marTop w:val="0"/>
      <w:marBottom w:val="0"/>
      <w:divBdr>
        <w:top w:val="none" w:sz="0" w:space="0" w:color="auto"/>
        <w:left w:val="none" w:sz="0" w:space="0" w:color="auto"/>
        <w:bottom w:val="none" w:sz="0" w:space="0" w:color="auto"/>
        <w:right w:val="none" w:sz="0" w:space="0" w:color="auto"/>
      </w:divBdr>
    </w:div>
    <w:div w:id="766460194">
      <w:bodyDiv w:val="1"/>
      <w:marLeft w:val="0"/>
      <w:marRight w:val="0"/>
      <w:marTop w:val="0"/>
      <w:marBottom w:val="0"/>
      <w:divBdr>
        <w:top w:val="none" w:sz="0" w:space="0" w:color="auto"/>
        <w:left w:val="none" w:sz="0" w:space="0" w:color="auto"/>
        <w:bottom w:val="none" w:sz="0" w:space="0" w:color="auto"/>
        <w:right w:val="none" w:sz="0" w:space="0" w:color="auto"/>
      </w:divBdr>
    </w:div>
    <w:div w:id="867109034">
      <w:bodyDiv w:val="1"/>
      <w:marLeft w:val="0"/>
      <w:marRight w:val="0"/>
      <w:marTop w:val="0"/>
      <w:marBottom w:val="0"/>
      <w:divBdr>
        <w:top w:val="none" w:sz="0" w:space="0" w:color="auto"/>
        <w:left w:val="none" w:sz="0" w:space="0" w:color="auto"/>
        <w:bottom w:val="none" w:sz="0" w:space="0" w:color="auto"/>
        <w:right w:val="none" w:sz="0" w:space="0" w:color="auto"/>
      </w:divBdr>
      <w:divsChild>
        <w:div w:id="187910060">
          <w:marLeft w:val="45"/>
          <w:marRight w:val="45"/>
          <w:marTop w:val="0"/>
          <w:marBottom w:val="0"/>
          <w:divBdr>
            <w:top w:val="none" w:sz="0" w:space="0" w:color="auto"/>
            <w:left w:val="none" w:sz="0" w:space="0" w:color="auto"/>
            <w:bottom w:val="none" w:sz="0" w:space="0" w:color="auto"/>
            <w:right w:val="none" w:sz="0" w:space="0" w:color="auto"/>
          </w:divBdr>
          <w:divsChild>
            <w:div w:id="190332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07413">
      <w:bodyDiv w:val="1"/>
      <w:marLeft w:val="0"/>
      <w:marRight w:val="0"/>
      <w:marTop w:val="0"/>
      <w:marBottom w:val="0"/>
      <w:divBdr>
        <w:top w:val="none" w:sz="0" w:space="0" w:color="auto"/>
        <w:left w:val="none" w:sz="0" w:space="0" w:color="auto"/>
        <w:bottom w:val="none" w:sz="0" w:space="0" w:color="auto"/>
        <w:right w:val="none" w:sz="0" w:space="0" w:color="auto"/>
      </w:divBdr>
    </w:div>
    <w:div w:id="1035037079">
      <w:bodyDiv w:val="1"/>
      <w:marLeft w:val="0"/>
      <w:marRight w:val="0"/>
      <w:marTop w:val="0"/>
      <w:marBottom w:val="0"/>
      <w:divBdr>
        <w:top w:val="none" w:sz="0" w:space="0" w:color="auto"/>
        <w:left w:val="none" w:sz="0" w:space="0" w:color="auto"/>
        <w:bottom w:val="none" w:sz="0" w:space="0" w:color="auto"/>
        <w:right w:val="none" w:sz="0" w:space="0" w:color="auto"/>
      </w:divBdr>
    </w:div>
    <w:div w:id="1147891879">
      <w:bodyDiv w:val="1"/>
      <w:marLeft w:val="0"/>
      <w:marRight w:val="0"/>
      <w:marTop w:val="0"/>
      <w:marBottom w:val="0"/>
      <w:divBdr>
        <w:top w:val="none" w:sz="0" w:space="0" w:color="auto"/>
        <w:left w:val="none" w:sz="0" w:space="0" w:color="auto"/>
        <w:bottom w:val="none" w:sz="0" w:space="0" w:color="auto"/>
        <w:right w:val="none" w:sz="0" w:space="0" w:color="auto"/>
      </w:divBdr>
    </w:div>
    <w:div w:id="1463815609">
      <w:bodyDiv w:val="1"/>
      <w:marLeft w:val="0"/>
      <w:marRight w:val="0"/>
      <w:marTop w:val="0"/>
      <w:marBottom w:val="0"/>
      <w:divBdr>
        <w:top w:val="none" w:sz="0" w:space="0" w:color="auto"/>
        <w:left w:val="none" w:sz="0" w:space="0" w:color="auto"/>
        <w:bottom w:val="none" w:sz="0" w:space="0" w:color="auto"/>
        <w:right w:val="none" w:sz="0" w:space="0" w:color="auto"/>
      </w:divBdr>
    </w:div>
    <w:div w:id="1505515541">
      <w:bodyDiv w:val="1"/>
      <w:marLeft w:val="0"/>
      <w:marRight w:val="0"/>
      <w:marTop w:val="0"/>
      <w:marBottom w:val="0"/>
      <w:divBdr>
        <w:top w:val="none" w:sz="0" w:space="0" w:color="auto"/>
        <w:left w:val="none" w:sz="0" w:space="0" w:color="auto"/>
        <w:bottom w:val="none" w:sz="0" w:space="0" w:color="auto"/>
        <w:right w:val="none" w:sz="0" w:space="0" w:color="auto"/>
      </w:divBdr>
    </w:div>
    <w:div w:id="1826628162">
      <w:bodyDiv w:val="1"/>
      <w:marLeft w:val="0"/>
      <w:marRight w:val="0"/>
      <w:marTop w:val="0"/>
      <w:marBottom w:val="0"/>
      <w:divBdr>
        <w:top w:val="none" w:sz="0" w:space="0" w:color="auto"/>
        <w:left w:val="none" w:sz="0" w:space="0" w:color="auto"/>
        <w:bottom w:val="none" w:sz="0" w:space="0" w:color="auto"/>
        <w:right w:val="none" w:sz="0" w:space="0" w:color="auto"/>
      </w:divBdr>
    </w:div>
    <w:div w:id="1938520620">
      <w:bodyDiv w:val="1"/>
      <w:marLeft w:val="0"/>
      <w:marRight w:val="0"/>
      <w:marTop w:val="0"/>
      <w:marBottom w:val="0"/>
      <w:divBdr>
        <w:top w:val="none" w:sz="0" w:space="0" w:color="auto"/>
        <w:left w:val="none" w:sz="0" w:space="0" w:color="auto"/>
        <w:bottom w:val="none" w:sz="0" w:space="0" w:color="auto"/>
        <w:right w:val="none" w:sz="0" w:space="0" w:color="auto"/>
      </w:divBdr>
      <w:divsChild>
        <w:div w:id="1832746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ISH1298@GMAIL.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ebonspot.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bgmacademy.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sutterhealth.org" TargetMode="External"/><Relationship Id="rId4" Type="http://schemas.openxmlformats.org/officeDocument/2006/relationships/settings" Target="settings.xml"/><Relationship Id="rId9" Type="http://schemas.openxmlformats.org/officeDocument/2006/relationships/hyperlink" Target="https://www.jetbrains.com/idea/"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5506C0-A939-466E-BE38-D7CACC8CF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3970</TotalTime>
  <Pages>6</Pages>
  <Words>1380</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dc:creator>
  <cp:lastModifiedBy>Ghanshyam Jha</cp:lastModifiedBy>
  <cp:revision>8</cp:revision>
  <cp:lastPrinted>2018-07-18T15:24:00Z</cp:lastPrinted>
  <dcterms:created xsi:type="dcterms:W3CDTF">2018-04-10T13:48:00Z</dcterms:created>
  <dcterms:modified xsi:type="dcterms:W3CDTF">2018-07-18T15:30:00Z</dcterms:modified>
</cp:coreProperties>
</file>